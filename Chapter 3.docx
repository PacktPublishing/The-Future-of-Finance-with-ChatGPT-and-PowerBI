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277F" w14:textId="77777777" w:rsidR="00847540" w:rsidRDefault="00847540" w:rsidP="00847540">
      <w:pPr>
        <w:rPr>
          <w:b/>
          <w:bCs/>
        </w:rPr>
      </w:pPr>
    </w:p>
    <w:p w14:paraId="15AF151F" w14:textId="08D8E3BB" w:rsidR="00847540" w:rsidRPr="00847540" w:rsidRDefault="00847540" w:rsidP="00847540">
      <w:pPr>
        <w:rPr>
          <w:b/>
          <w:bCs/>
        </w:rPr>
      </w:pPr>
      <w:r w:rsidRPr="00847540">
        <w:rPr>
          <w:b/>
          <w:bCs/>
        </w:rPr>
        <w:t>Aggressive trading strategy using options</w:t>
      </w:r>
    </w:p>
    <w:p w14:paraId="78CA0FD7" w14:textId="77777777" w:rsidR="00847540" w:rsidRPr="00847540" w:rsidRDefault="00847540" w:rsidP="00847540">
      <w:r w:rsidRPr="00847540">
        <w:t>Here, we’ll use a simple options strategy: buying call options when anticipating a bullish move and put options for bearish moves. We will use sentiment analysis on news and social media to help predict these moves.</w:t>
      </w:r>
    </w:p>
    <w:p w14:paraId="7ACE932D" w14:textId="77777777" w:rsidR="00847540" w:rsidRPr="00847540" w:rsidRDefault="00847540" w:rsidP="00847540">
      <w:r w:rsidRPr="00847540">
        <w:t>For simplicity, let’s assume we are using a broker with a Python API such as Alpaca. Note that the exact code will depend on the specifics of your broker’s API:</w:t>
      </w:r>
    </w:p>
    <w:p w14:paraId="61F13116" w14:textId="77777777" w:rsidR="00847540" w:rsidRPr="00847540" w:rsidRDefault="00847540" w:rsidP="00847540">
      <w:r w:rsidRPr="00847540">
        <w:t>pip install alpaca-trade-</w:t>
      </w:r>
      <w:proofErr w:type="spellStart"/>
      <w:r w:rsidRPr="00847540">
        <w:t>api</w:t>
      </w:r>
      <w:proofErr w:type="spellEnd"/>
    </w:p>
    <w:p w14:paraId="7CF5100D" w14:textId="77777777" w:rsidR="00847540" w:rsidRPr="00847540" w:rsidRDefault="00847540" w:rsidP="00847540">
      <w:r w:rsidRPr="00847540">
        <w:t xml:space="preserve">import </w:t>
      </w:r>
      <w:proofErr w:type="spellStart"/>
      <w:r w:rsidRPr="00847540">
        <w:t>alpaca_trade_api</w:t>
      </w:r>
      <w:proofErr w:type="spellEnd"/>
      <w:r w:rsidRPr="00847540">
        <w:t xml:space="preserve"> as </w:t>
      </w:r>
      <w:proofErr w:type="spellStart"/>
      <w:r w:rsidRPr="00847540">
        <w:t>tradeapi</w:t>
      </w:r>
      <w:proofErr w:type="spellEnd"/>
    </w:p>
    <w:p w14:paraId="6075B49D" w14:textId="77777777" w:rsidR="00847540" w:rsidRPr="00847540" w:rsidRDefault="00847540" w:rsidP="00847540">
      <w:r w:rsidRPr="00847540">
        <w:t># Initialize the Alpaca API</w:t>
      </w:r>
    </w:p>
    <w:p w14:paraId="1E9EC879" w14:textId="77777777" w:rsidR="00847540" w:rsidRPr="00847540" w:rsidRDefault="00847540" w:rsidP="00847540">
      <w:proofErr w:type="spellStart"/>
      <w:r w:rsidRPr="00847540">
        <w:t>api</w:t>
      </w:r>
      <w:proofErr w:type="spellEnd"/>
      <w:r w:rsidRPr="00847540">
        <w:t xml:space="preserve"> = </w:t>
      </w:r>
      <w:proofErr w:type="spellStart"/>
      <w:r w:rsidRPr="00847540">
        <w:t>tradeapi.REST</w:t>
      </w:r>
      <w:proofErr w:type="spellEnd"/>
      <w:r w:rsidRPr="00847540">
        <w:t>('&lt;APCA-API-KEY-ID&gt;', '&lt;APCA-API-SECRET-KEY&gt;',</w:t>
      </w:r>
    </w:p>
    <w:p w14:paraId="4C7D90D7" w14:textId="77777777" w:rsidR="00847540" w:rsidRPr="00847540" w:rsidRDefault="00847540" w:rsidP="00847540">
      <w:proofErr w:type="spellStart"/>
      <w:r w:rsidRPr="00847540">
        <w:t>base_url</w:t>
      </w:r>
      <w:proofErr w:type="spellEnd"/>
      <w:r w:rsidRPr="00847540">
        <w:t>='https://paper-</w:t>
      </w:r>
      <w:proofErr w:type="spellStart"/>
      <w:r w:rsidRPr="00847540">
        <w:t>api.alpaca.markets</w:t>
      </w:r>
      <w:proofErr w:type="spellEnd"/>
      <w:r w:rsidRPr="00847540">
        <w:t>')</w:t>
      </w:r>
    </w:p>
    <w:p w14:paraId="082A5B81" w14:textId="77777777" w:rsidR="00847540" w:rsidRPr="00847540" w:rsidRDefault="00847540" w:rsidP="00847540">
      <w:r w:rsidRPr="00847540">
        <w:t xml:space="preserve"># Define the stock symbol </w:t>
      </w:r>
      <w:proofErr w:type="spellStart"/>
      <w:r w:rsidRPr="00847540">
        <w:t>symbol</w:t>
      </w:r>
      <w:proofErr w:type="spellEnd"/>
      <w:r w:rsidRPr="00847540">
        <w:t xml:space="preserve"> = 'TSLA'</w:t>
      </w:r>
    </w:p>
    <w:p w14:paraId="5C051DB5" w14:textId="77777777" w:rsidR="00847540" w:rsidRPr="00847540" w:rsidRDefault="00847540" w:rsidP="00847540">
      <w:r w:rsidRPr="00847540">
        <w:t xml:space="preserve">contract = </w:t>
      </w:r>
      <w:proofErr w:type="spellStart"/>
      <w:r w:rsidRPr="00847540">
        <w:t>api.get_option_contracts</w:t>
      </w:r>
      <w:proofErr w:type="spellEnd"/>
      <w:r w:rsidRPr="00847540">
        <w:t>(symbol)</w:t>
      </w:r>
    </w:p>
    <w:p w14:paraId="4B518B49" w14:textId="77777777" w:rsidR="00847540" w:rsidRPr="00847540" w:rsidRDefault="00847540" w:rsidP="00847540"/>
    <w:p w14:paraId="125943E4" w14:textId="77777777" w:rsidR="00847540" w:rsidRPr="00847540" w:rsidRDefault="00847540" w:rsidP="00847540">
      <w:r w:rsidRPr="00847540">
        <w:t># Function to buy a call option</w:t>
      </w:r>
    </w:p>
    <w:p w14:paraId="058E498A" w14:textId="77777777" w:rsidR="00847540" w:rsidRPr="00847540" w:rsidRDefault="00847540" w:rsidP="00847540">
      <w:r w:rsidRPr="00847540">
        <w:t xml:space="preserve">def </w:t>
      </w:r>
      <w:proofErr w:type="spellStart"/>
      <w:r w:rsidRPr="00847540">
        <w:t>buy_call</w:t>
      </w:r>
      <w:proofErr w:type="spellEnd"/>
      <w:r w:rsidRPr="00847540">
        <w:t>(</w:t>
      </w:r>
      <w:proofErr w:type="spellStart"/>
      <w:r w:rsidRPr="00847540">
        <w:t>api</w:t>
      </w:r>
      <w:proofErr w:type="spellEnd"/>
      <w:r w:rsidRPr="00847540">
        <w:t xml:space="preserve">, symbol, contract): order = </w:t>
      </w:r>
      <w:proofErr w:type="spellStart"/>
      <w:r w:rsidRPr="00847540">
        <w:t>api.submit_order</w:t>
      </w:r>
      <w:proofErr w:type="spellEnd"/>
      <w:r w:rsidRPr="00847540">
        <w:t>(</w:t>
      </w:r>
    </w:p>
    <w:p w14:paraId="3EA7E017" w14:textId="77777777" w:rsidR="00847540" w:rsidRPr="00847540" w:rsidRDefault="00847540" w:rsidP="00847540">
      <w:r w:rsidRPr="00847540">
        <w:t>symbol=symbol,</w:t>
      </w:r>
    </w:p>
    <w:p w14:paraId="494CAB98" w14:textId="77777777" w:rsidR="00847540" w:rsidRPr="00847540" w:rsidRDefault="00847540" w:rsidP="00847540">
      <w:pPr>
        <w:sectPr w:rsidR="00847540" w:rsidRPr="00847540" w:rsidSect="00323FDD">
          <w:pgSz w:w="10980" w:h="13680"/>
          <w:pgMar w:top="0" w:right="960" w:bottom="0" w:left="960" w:header="720" w:footer="720" w:gutter="0"/>
          <w:cols w:space="720"/>
          <w:noEndnote/>
        </w:sectPr>
      </w:pPr>
    </w:p>
    <w:p w14:paraId="1D5FCCDF" w14:textId="77777777" w:rsidR="00847540" w:rsidRPr="00847540" w:rsidRDefault="00847540" w:rsidP="00847540"/>
    <w:p w14:paraId="7F435B01" w14:textId="77777777" w:rsidR="00847540" w:rsidRPr="00847540" w:rsidRDefault="00847540" w:rsidP="00847540">
      <w:r w:rsidRPr="00847540">
        <w:t>10  Tesla’s Financial Journey: AI Analysis and Bias Unveiled</w:t>
      </w:r>
    </w:p>
    <w:p w14:paraId="560726F4" w14:textId="77777777" w:rsidR="00847540" w:rsidRPr="00847540" w:rsidRDefault="00847540" w:rsidP="00847540"/>
    <w:p w14:paraId="6B6E4690" w14:textId="77777777" w:rsidR="00847540" w:rsidRPr="00847540" w:rsidRDefault="00847540" w:rsidP="00847540">
      <w:r w:rsidRPr="00847540">
        <w:t>qty=1, side='buy', type='limit',</w:t>
      </w:r>
    </w:p>
    <w:p w14:paraId="0096000C" w14:textId="77777777" w:rsidR="00847540" w:rsidRPr="00847540" w:rsidRDefault="00847540" w:rsidP="00847540">
      <w:proofErr w:type="spellStart"/>
      <w:r w:rsidRPr="00847540">
        <w:t>time_in_force</w:t>
      </w:r>
      <w:proofErr w:type="spellEnd"/>
      <w:r w:rsidRPr="00847540">
        <w:t>='</w:t>
      </w:r>
      <w:proofErr w:type="spellStart"/>
      <w:r w:rsidRPr="00847540">
        <w:t>gtc</w:t>
      </w:r>
      <w:proofErr w:type="spellEnd"/>
      <w:r w:rsidRPr="00847540">
        <w:t xml:space="preserve">', </w:t>
      </w:r>
      <w:proofErr w:type="spellStart"/>
      <w:r w:rsidRPr="00847540">
        <w:t>limit_price</w:t>
      </w:r>
      <w:proofErr w:type="spellEnd"/>
      <w:r w:rsidRPr="00847540">
        <w:t>=</w:t>
      </w:r>
      <w:proofErr w:type="spellStart"/>
      <w:r w:rsidRPr="00847540">
        <w:t>contract.ask_price</w:t>
      </w:r>
      <w:proofErr w:type="spellEnd"/>
    </w:p>
    <w:p w14:paraId="158C780C" w14:textId="77777777" w:rsidR="00847540" w:rsidRPr="00847540" w:rsidRDefault="00847540" w:rsidP="00847540">
      <w:r w:rsidRPr="00847540">
        <w:t>)</w:t>
      </w:r>
    </w:p>
    <w:p w14:paraId="48E613DD" w14:textId="77777777" w:rsidR="00847540" w:rsidRPr="00847540" w:rsidRDefault="00847540" w:rsidP="00847540"/>
    <w:p w14:paraId="3D94F0C5" w14:textId="77777777" w:rsidR="00847540" w:rsidRPr="00847540" w:rsidRDefault="00847540" w:rsidP="00847540">
      <w:r w:rsidRPr="00847540">
        <w:t>print(</w:t>
      </w:r>
      <w:proofErr w:type="spellStart"/>
      <w:r w:rsidRPr="00847540">
        <w:t>f"Call</w:t>
      </w:r>
      <w:proofErr w:type="spellEnd"/>
      <w:r w:rsidRPr="00847540">
        <w:t xml:space="preserve"> option order submitted. ID: {order.id}")</w:t>
      </w:r>
    </w:p>
    <w:p w14:paraId="15E591E2" w14:textId="77777777" w:rsidR="00847540" w:rsidRPr="00847540" w:rsidRDefault="00847540" w:rsidP="00847540"/>
    <w:p w14:paraId="231A3630" w14:textId="77777777" w:rsidR="00847540" w:rsidRPr="00847540" w:rsidRDefault="00847540" w:rsidP="00847540">
      <w:r w:rsidRPr="00847540">
        <w:t># Function to buy a put option</w:t>
      </w:r>
    </w:p>
    <w:p w14:paraId="3F9D93EC" w14:textId="77777777" w:rsidR="00847540" w:rsidRPr="00847540" w:rsidRDefault="00847540" w:rsidP="00847540">
      <w:r w:rsidRPr="00847540">
        <w:t xml:space="preserve">def </w:t>
      </w:r>
      <w:proofErr w:type="spellStart"/>
      <w:r w:rsidRPr="00847540">
        <w:t>buy_put</w:t>
      </w:r>
      <w:proofErr w:type="spellEnd"/>
      <w:r w:rsidRPr="00847540">
        <w:t>(</w:t>
      </w:r>
      <w:proofErr w:type="spellStart"/>
      <w:r w:rsidRPr="00847540">
        <w:t>api</w:t>
      </w:r>
      <w:proofErr w:type="spellEnd"/>
      <w:r w:rsidRPr="00847540">
        <w:t xml:space="preserve">, symbol, contract): order = </w:t>
      </w:r>
      <w:proofErr w:type="spellStart"/>
      <w:r w:rsidRPr="00847540">
        <w:t>api.submit_order</w:t>
      </w:r>
      <w:proofErr w:type="spellEnd"/>
      <w:r w:rsidRPr="00847540">
        <w:t>(</w:t>
      </w:r>
    </w:p>
    <w:p w14:paraId="1B409F53" w14:textId="77777777" w:rsidR="00847540" w:rsidRPr="00847540" w:rsidRDefault="00847540" w:rsidP="00847540">
      <w:r w:rsidRPr="00847540">
        <w:t>symbol=symbol, qty=1, side='buy', type='limit',</w:t>
      </w:r>
    </w:p>
    <w:p w14:paraId="192CFDC9" w14:textId="77777777" w:rsidR="00847540" w:rsidRPr="00847540" w:rsidRDefault="00847540" w:rsidP="00847540">
      <w:proofErr w:type="spellStart"/>
      <w:r w:rsidRPr="00847540">
        <w:t>time_in_force</w:t>
      </w:r>
      <w:proofErr w:type="spellEnd"/>
      <w:r w:rsidRPr="00847540">
        <w:t>='</w:t>
      </w:r>
      <w:proofErr w:type="spellStart"/>
      <w:r w:rsidRPr="00847540">
        <w:t>gtc</w:t>
      </w:r>
      <w:proofErr w:type="spellEnd"/>
      <w:r w:rsidRPr="00847540">
        <w:t xml:space="preserve">', </w:t>
      </w:r>
      <w:proofErr w:type="spellStart"/>
      <w:r w:rsidRPr="00847540">
        <w:t>limit_price</w:t>
      </w:r>
      <w:proofErr w:type="spellEnd"/>
      <w:r w:rsidRPr="00847540">
        <w:t>=</w:t>
      </w:r>
      <w:proofErr w:type="spellStart"/>
      <w:r w:rsidRPr="00847540">
        <w:t>contract.bid_price</w:t>
      </w:r>
      <w:proofErr w:type="spellEnd"/>
    </w:p>
    <w:p w14:paraId="6E10B832" w14:textId="77777777" w:rsidR="00847540" w:rsidRPr="00847540" w:rsidRDefault="00847540" w:rsidP="00847540"/>
    <w:p w14:paraId="12774E81" w14:textId="77777777" w:rsidR="00847540" w:rsidRPr="00847540" w:rsidRDefault="00847540" w:rsidP="00847540">
      <w:r w:rsidRPr="00847540">
        <w:t>)</w:t>
      </w:r>
    </w:p>
    <w:p w14:paraId="060B538E" w14:textId="77777777" w:rsidR="00847540" w:rsidRPr="00847540" w:rsidRDefault="00847540" w:rsidP="00847540">
      <w:r w:rsidRPr="00847540">
        <w:t>print(</w:t>
      </w:r>
      <w:proofErr w:type="spellStart"/>
      <w:r w:rsidRPr="00847540">
        <w:t>f"Put</w:t>
      </w:r>
      <w:proofErr w:type="spellEnd"/>
      <w:r w:rsidRPr="00847540">
        <w:t xml:space="preserve"> option order submitted. ID: {order.id}")</w:t>
      </w:r>
    </w:p>
    <w:p w14:paraId="7B9113E6" w14:textId="77777777" w:rsidR="00847540" w:rsidRPr="00847540" w:rsidRDefault="00847540" w:rsidP="00847540"/>
    <w:p w14:paraId="07B549EE" w14:textId="77777777" w:rsidR="00847540" w:rsidRPr="00847540" w:rsidRDefault="00847540" w:rsidP="00847540">
      <w:r w:rsidRPr="00847540">
        <w:t># Example usage</w:t>
      </w:r>
    </w:p>
    <w:p w14:paraId="50E1EE2D" w14:textId="77777777" w:rsidR="00847540" w:rsidRPr="00847540" w:rsidRDefault="00847540" w:rsidP="00847540">
      <w:proofErr w:type="spellStart"/>
      <w:r w:rsidRPr="00847540">
        <w:t>buy_call</w:t>
      </w:r>
      <w:proofErr w:type="spellEnd"/>
      <w:r w:rsidRPr="00847540">
        <w:t>(</w:t>
      </w:r>
      <w:proofErr w:type="spellStart"/>
      <w:r w:rsidRPr="00847540">
        <w:t>api</w:t>
      </w:r>
      <w:proofErr w:type="spellEnd"/>
      <w:r w:rsidRPr="00847540">
        <w:t xml:space="preserve">, symbol, contract) </w:t>
      </w:r>
      <w:proofErr w:type="spellStart"/>
      <w:r w:rsidRPr="00847540">
        <w:t>buy_put</w:t>
      </w:r>
      <w:proofErr w:type="spellEnd"/>
      <w:r w:rsidRPr="00847540">
        <w:t>(</w:t>
      </w:r>
      <w:proofErr w:type="spellStart"/>
      <w:r w:rsidRPr="00847540">
        <w:t>api</w:t>
      </w:r>
      <w:proofErr w:type="spellEnd"/>
      <w:r w:rsidRPr="00847540">
        <w:t>, symbol, contract)</w:t>
      </w:r>
    </w:p>
    <w:p w14:paraId="067B0F77" w14:textId="77777777" w:rsidR="00847540" w:rsidRPr="00847540" w:rsidRDefault="00847540" w:rsidP="00847540"/>
    <w:p w14:paraId="3A0CF6E9" w14:textId="77777777" w:rsidR="00847540" w:rsidRPr="00847540" w:rsidRDefault="00847540" w:rsidP="00847540">
      <w:pPr>
        <w:rPr>
          <w:b/>
          <w:bCs/>
        </w:rPr>
      </w:pPr>
      <w:r w:rsidRPr="00847540">
        <w:rPr>
          <w:b/>
          <w:bCs/>
        </w:rPr>
        <w:t>IMPORTANT</w:t>
      </w:r>
    </w:p>
    <w:p w14:paraId="1E6928B4" w14:textId="77777777" w:rsidR="00847540" w:rsidRPr="00847540" w:rsidRDefault="00847540" w:rsidP="00847540">
      <w:r w:rsidRPr="00847540">
        <w:t>Replace &lt;APCA-API-KEY-ID&gt; and &lt;APCA-API-SECRET-KEY&gt; with your actual Alpaca API key and secret.</w:t>
      </w:r>
    </w:p>
    <w:p w14:paraId="434B55FC" w14:textId="77777777" w:rsidR="00847540" w:rsidRPr="00847540" w:rsidRDefault="00847540" w:rsidP="00847540"/>
    <w:p w14:paraId="3C2E8129" w14:textId="77777777" w:rsidR="00847540" w:rsidRPr="00847540" w:rsidRDefault="00847540" w:rsidP="00847540">
      <w:r w:rsidRPr="00847540">
        <w:t>Let’s look at what this code does:</w:t>
      </w:r>
    </w:p>
    <w:p w14:paraId="5F1DC8DA" w14:textId="77777777" w:rsidR="00847540" w:rsidRPr="00847540" w:rsidRDefault="00847540" w:rsidP="00847540">
      <w:pPr>
        <w:numPr>
          <w:ilvl w:val="0"/>
          <w:numId w:val="9"/>
        </w:numPr>
      </w:pPr>
      <w:r w:rsidRPr="00847540">
        <w:rPr>
          <w:b/>
          <w:bCs/>
        </w:rPr>
        <w:t>Imports Alpaca trade API</w:t>
      </w:r>
      <w:r w:rsidRPr="00847540">
        <w:t>: Alpaca is an online brokerage that offers a modern platform for trading and has its own Python library that allows you to interact with their platform programmatically. We start by importing this library, which is a collection of code that we can use to do things such as place trades.</w:t>
      </w:r>
    </w:p>
    <w:p w14:paraId="14AF2D90" w14:textId="77777777" w:rsidR="00847540" w:rsidRPr="00847540" w:rsidRDefault="00847540" w:rsidP="00847540">
      <w:pPr>
        <w:numPr>
          <w:ilvl w:val="0"/>
          <w:numId w:val="9"/>
        </w:numPr>
      </w:pPr>
      <w:r w:rsidRPr="00847540">
        <w:rPr>
          <w:b/>
          <w:bCs/>
        </w:rPr>
        <w:t>Defines the Alpaca API</w:t>
      </w:r>
      <w:r w:rsidRPr="00847540">
        <w:t>: Here, we are connecting to Alpaca’s trading platform by using their API. This is like establishing a secure line of communication between our Python code and Alpaca’s trading services.</w:t>
      </w:r>
    </w:p>
    <w:p w14:paraId="1F73A30A" w14:textId="77777777" w:rsidR="00847540" w:rsidRPr="00847540" w:rsidRDefault="00847540" w:rsidP="00847540">
      <w:pPr>
        <w:numPr>
          <w:ilvl w:val="0"/>
          <w:numId w:val="9"/>
        </w:numPr>
      </w:pPr>
      <w:r w:rsidRPr="00847540">
        <w:rPr>
          <w:b/>
          <w:bCs/>
        </w:rPr>
        <w:t>Defines the option contract</w:t>
      </w:r>
      <w:r w:rsidRPr="00847540">
        <w:t>: An option contract represents 100 shares of a stock. Defining the option contract involves specifying details such as the stock (Tesla, in our case), the price at which you have the right to buy or sell the stock (the strike price), and the date when the option expires.</w:t>
      </w:r>
    </w:p>
    <w:p w14:paraId="3242732D" w14:textId="77777777" w:rsidR="00847540" w:rsidRPr="00847540" w:rsidRDefault="00847540" w:rsidP="00847540">
      <w:pPr>
        <w:numPr>
          <w:ilvl w:val="0"/>
          <w:numId w:val="9"/>
        </w:numPr>
        <w:sectPr w:rsidR="00847540" w:rsidRPr="00847540" w:rsidSect="00323FDD">
          <w:type w:val="continuous"/>
          <w:pgSz w:w="10980" w:h="13680"/>
          <w:pgMar w:top="0" w:right="960" w:bottom="0" w:left="960" w:header="720" w:footer="720" w:gutter="0"/>
          <w:cols w:space="720"/>
          <w:noEndnote/>
        </w:sectPr>
      </w:pPr>
    </w:p>
    <w:p w14:paraId="088516AF" w14:textId="77777777" w:rsidR="00847540" w:rsidRPr="00847540" w:rsidRDefault="00847540" w:rsidP="00847540"/>
    <w:p w14:paraId="74C3FF34" w14:textId="77777777" w:rsidR="00847540" w:rsidRPr="00847540" w:rsidRDefault="00847540" w:rsidP="00847540">
      <w:pPr>
        <w:numPr>
          <w:ilvl w:val="0"/>
          <w:numId w:val="8"/>
        </w:numPr>
      </w:pPr>
      <w:r w:rsidRPr="00847540">
        <w:rPr>
          <w:b/>
          <w:bCs/>
        </w:rPr>
        <w:t>Buys a call option</w:t>
      </w:r>
      <w:r w:rsidRPr="00847540">
        <w:t>: A call option gives us the right (but not the obligation) to buy the stock at the strike price. This is what we do when we anticipate that Tesla’s stock price will go up. We’re effectively betting on a bullish market movement.</w:t>
      </w:r>
    </w:p>
    <w:p w14:paraId="1E22609C" w14:textId="77777777" w:rsidR="00847540" w:rsidRPr="00847540" w:rsidRDefault="00847540" w:rsidP="00847540">
      <w:pPr>
        <w:numPr>
          <w:ilvl w:val="0"/>
          <w:numId w:val="8"/>
        </w:numPr>
      </w:pPr>
      <w:r w:rsidRPr="00847540">
        <w:rPr>
          <w:b/>
          <w:bCs/>
        </w:rPr>
        <w:t>Buys a put option</w:t>
      </w:r>
      <w:r w:rsidRPr="00847540">
        <w:t>: Conversely, a put option gives us the right (but not the obligation) to sell the stock at the strike price. We do this when we expect Tesla’s stock price to go down or when we’re anticipating a bearish market movement.</w:t>
      </w:r>
    </w:p>
    <w:p w14:paraId="27E0F7BF" w14:textId="77777777" w:rsidR="00847540" w:rsidRPr="00847540" w:rsidRDefault="00847540" w:rsidP="00847540">
      <w:r w:rsidRPr="00847540">
        <w:t>To decide whether we should buy a call or put option, we are using sentiment analysis on news and social media as well as earnings call transcripts. Sentiment analysis involves using algorithms to determine whether the sentiment toward Tesla in news articles and social media posts is positive or negative. If the sentiment is bullish (positive), we might buy a call option. If it’s bearish (negative), we might buy a put option.</w:t>
      </w:r>
    </w:p>
    <w:p w14:paraId="0FE0DB54" w14:textId="77777777" w:rsidR="00847540" w:rsidRDefault="00847540" w:rsidP="00847540"/>
    <w:p w14:paraId="158CB641" w14:textId="77777777" w:rsidR="00847540" w:rsidRDefault="00847540" w:rsidP="00847540"/>
    <w:p w14:paraId="7C8D2144" w14:textId="404AEDAC" w:rsidR="00847540" w:rsidRPr="00847540" w:rsidRDefault="00847540" w:rsidP="00847540">
      <w:r w:rsidRPr="00847540">
        <w:t>It’s important to remember, though, that this is a simplified overview; actual trading involves more complexity and risk. Always ensure that you understand a strategy fully and consider consulting a financial advisor before implementing it.</w:t>
      </w:r>
    </w:p>
    <w:p w14:paraId="4D422776" w14:textId="77777777" w:rsidR="00847540" w:rsidRPr="00847540" w:rsidRDefault="00847540" w:rsidP="00847540"/>
    <w:p w14:paraId="7DF0BA26" w14:textId="77777777" w:rsidR="00847540" w:rsidRPr="00847540" w:rsidRDefault="00847540" w:rsidP="00847540">
      <w:pPr>
        <w:rPr>
          <w:b/>
          <w:bCs/>
        </w:rPr>
      </w:pPr>
      <w:r w:rsidRPr="00847540">
        <w:rPr>
          <w:b/>
          <w:bCs/>
        </w:rPr>
        <w:t>Conservative trading strategy using position trading</w:t>
      </w:r>
    </w:p>
    <w:p w14:paraId="17222D4E" w14:textId="77777777" w:rsidR="00847540" w:rsidRPr="00847540" w:rsidRDefault="00847540" w:rsidP="00847540">
      <w:r w:rsidRPr="00847540">
        <w:t>For a more conservative strategy, we can use a simple long position strategy where we buy shares of Tesla when certain fundamental conditions are met. We will assume that the alpaca-trade-</w:t>
      </w:r>
      <w:proofErr w:type="spellStart"/>
      <w:r w:rsidRPr="00847540">
        <w:t>api</w:t>
      </w:r>
      <w:proofErr w:type="spellEnd"/>
      <w:r w:rsidRPr="00847540">
        <w:t xml:space="preserve"> </w:t>
      </w:r>
      <w:bookmarkStart w:id="0" w:name="_heading=h.30j0zll"/>
      <w:bookmarkEnd w:id="0"/>
      <w:r w:rsidRPr="00847540">
        <w:t>package is not installed in the following example. If you have already installed it, please remove the first line in this Python code example:</w:t>
      </w:r>
    </w:p>
    <w:p w14:paraId="1530D996" w14:textId="77777777" w:rsidR="00847540" w:rsidRPr="00847540" w:rsidRDefault="00847540" w:rsidP="00847540">
      <w:r w:rsidRPr="00847540">
        <w:t>pip install alpaca-trade-</w:t>
      </w:r>
      <w:proofErr w:type="spellStart"/>
      <w:r w:rsidRPr="00847540">
        <w:t>api</w:t>
      </w:r>
      <w:proofErr w:type="spellEnd"/>
    </w:p>
    <w:p w14:paraId="0E181794" w14:textId="77777777" w:rsidR="00847540" w:rsidRPr="00847540" w:rsidRDefault="00847540" w:rsidP="00847540">
      <w:r w:rsidRPr="00847540">
        <w:t xml:space="preserve">import </w:t>
      </w:r>
      <w:proofErr w:type="spellStart"/>
      <w:r w:rsidRPr="00847540">
        <w:t>alpaca_trade_api</w:t>
      </w:r>
      <w:proofErr w:type="spellEnd"/>
      <w:r w:rsidRPr="00847540">
        <w:t xml:space="preserve"> as </w:t>
      </w:r>
      <w:proofErr w:type="spellStart"/>
      <w:r w:rsidRPr="00847540">
        <w:t>tradeapi</w:t>
      </w:r>
      <w:proofErr w:type="spellEnd"/>
    </w:p>
    <w:p w14:paraId="4D4D3233" w14:textId="77777777" w:rsidR="00847540" w:rsidRPr="00847540" w:rsidRDefault="00847540" w:rsidP="00847540"/>
    <w:p w14:paraId="258BB987" w14:textId="77777777" w:rsidR="00847540" w:rsidRPr="00847540" w:rsidRDefault="00847540" w:rsidP="00847540">
      <w:r w:rsidRPr="00847540">
        <w:t># Initialize the Alpaca API</w:t>
      </w:r>
    </w:p>
    <w:p w14:paraId="7C593234" w14:textId="77777777" w:rsidR="00847540" w:rsidRPr="00847540" w:rsidRDefault="00847540" w:rsidP="00847540">
      <w:proofErr w:type="spellStart"/>
      <w:r w:rsidRPr="00847540">
        <w:t>api</w:t>
      </w:r>
      <w:proofErr w:type="spellEnd"/>
      <w:r w:rsidRPr="00847540">
        <w:t xml:space="preserve"> = </w:t>
      </w:r>
      <w:proofErr w:type="spellStart"/>
      <w:r w:rsidRPr="00847540">
        <w:t>tradeapi.REST</w:t>
      </w:r>
      <w:proofErr w:type="spellEnd"/>
      <w:r w:rsidRPr="00847540">
        <w:t xml:space="preserve">('&lt;Your-API-Key&gt;', '&lt;Your-Secret-Key&gt;', base_ </w:t>
      </w:r>
      <w:proofErr w:type="spellStart"/>
      <w:r w:rsidRPr="00847540">
        <w:t>url</w:t>
      </w:r>
      <w:proofErr w:type="spellEnd"/>
      <w:r w:rsidRPr="00847540">
        <w:t>='https://paper-</w:t>
      </w:r>
      <w:proofErr w:type="spellStart"/>
      <w:r w:rsidRPr="00847540">
        <w:t>api.alpaca.markets</w:t>
      </w:r>
      <w:proofErr w:type="spellEnd"/>
      <w:r w:rsidRPr="00847540">
        <w:t>')</w:t>
      </w:r>
    </w:p>
    <w:p w14:paraId="04E7DDA5" w14:textId="77777777" w:rsidR="00847540" w:rsidRPr="00847540" w:rsidRDefault="00847540" w:rsidP="00847540"/>
    <w:p w14:paraId="4E2EB405" w14:textId="77777777" w:rsidR="00847540" w:rsidRPr="00847540" w:rsidRDefault="00847540" w:rsidP="00847540">
      <w:r w:rsidRPr="00847540">
        <w:t xml:space="preserve"># Define the stock symbol </w:t>
      </w:r>
      <w:proofErr w:type="spellStart"/>
      <w:r w:rsidRPr="00847540">
        <w:t>symbol</w:t>
      </w:r>
      <w:proofErr w:type="spellEnd"/>
      <w:r w:rsidRPr="00847540">
        <w:t xml:space="preserve"> = 'TSLA'</w:t>
      </w:r>
    </w:p>
    <w:p w14:paraId="70BCFCAE" w14:textId="77777777" w:rsidR="00847540" w:rsidRPr="00847540" w:rsidRDefault="00847540" w:rsidP="00847540"/>
    <w:p w14:paraId="1D368963" w14:textId="77777777" w:rsidR="00847540" w:rsidRPr="00847540" w:rsidRDefault="00847540" w:rsidP="00847540">
      <w:r w:rsidRPr="00847540">
        <w:t>try:</w:t>
      </w:r>
    </w:p>
    <w:p w14:paraId="50415D47" w14:textId="77777777" w:rsidR="00847540" w:rsidRPr="00847540" w:rsidRDefault="00847540" w:rsidP="00847540">
      <w:r w:rsidRPr="00847540">
        <w:t xml:space="preserve"># Place a buy order </w:t>
      </w:r>
      <w:proofErr w:type="spellStart"/>
      <w:r w:rsidRPr="00847540">
        <w:t>api.submit_order</w:t>
      </w:r>
      <w:proofErr w:type="spellEnd"/>
      <w:r w:rsidRPr="00847540">
        <w:t>(</w:t>
      </w:r>
    </w:p>
    <w:p w14:paraId="76A43D1D" w14:textId="77777777" w:rsidR="00847540" w:rsidRPr="00847540" w:rsidRDefault="00847540" w:rsidP="00847540">
      <w:r w:rsidRPr="00847540">
        <w:t>symbol=symbol, qty=1, side='buy', type='market',</w:t>
      </w:r>
    </w:p>
    <w:p w14:paraId="15C976F3" w14:textId="77777777" w:rsidR="00847540" w:rsidRPr="00847540" w:rsidRDefault="00847540" w:rsidP="00847540">
      <w:proofErr w:type="spellStart"/>
      <w:r w:rsidRPr="00847540">
        <w:t>time_in_force</w:t>
      </w:r>
      <w:proofErr w:type="spellEnd"/>
      <w:r w:rsidRPr="00847540">
        <w:t>='day'</w:t>
      </w:r>
    </w:p>
    <w:p w14:paraId="6CE51407"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2B3E42E3" w14:textId="77777777" w:rsidR="00847540" w:rsidRPr="00847540" w:rsidRDefault="00847540" w:rsidP="00847540"/>
    <w:p w14:paraId="0E98B923" w14:textId="77777777" w:rsidR="00847540" w:rsidRPr="00847540" w:rsidRDefault="00847540" w:rsidP="00847540">
      <w:r w:rsidRPr="00847540">
        <w:t>12  Tesla’s Financial Journey: AI Analysis and Bias Unveiled</w:t>
      </w:r>
    </w:p>
    <w:p w14:paraId="14032FCF" w14:textId="77777777" w:rsidR="00847540" w:rsidRPr="00847540" w:rsidRDefault="00847540" w:rsidP="00847540"/>
    <w:p w14:paraId="594DE599" w14:textId="77777777" w:rsidR="00847540" w:rsidRPr="00847540" w:rsidRDefault="00847540" w:rsidP="00847540">
      <w:r w:rsidRPr="00847540">
        <w:t>)</w:t>
      </w:r>
    </w:p>
    <w:p w14:paraId="1C6E10C6" w14:textId="77777777" w:rsidR="00847540" w:rsidRPr="00847540" w:rsidRDefault="00847540" w:rsidP="00847540"/>
    <w:p w14:paraId="45864EE0" w14:textId="77777777" w:rsidR="00847540" w:rsidRPr="00847540" w:rsidRDefault="00847540" w:rsidP="00847540">
      <w:r w:rsidRPr="00847540">
        <w:t xml:space="preserve"># Place a sell order </w:t>
      </w:r>
      <w:proofErr w:type="spellStart"/>
      <w:r w:rsidRPr="00847540">
        <w:t>api.submit_order</w:t>
      </w:r>
      <w:proofErr w:type="spellEnd"/>
      <w:r w:rsidRPr="00847540">
        <w:t>(</w:t>
      </w:r>
    </w:p>
    <w:p w14:paraId="4C8CC423" w14:textId="77777777" w:rsidR="00847540" w:rsidRPr="00847540" w:rsidRDefault="00847540" w:rsidP="00847540">
      <w:r w:rsidRPr="00847540">
        <w:t>symbol=symbol, qty=1, side='sell', type='market',</w:t>
      </w:r>
    </w:p>
    <w:p w14:paraId="4F4D479C" w14:textId="77777777" w:rsidR="00847540" w:rsidRPr="00847540" w:rsidRDefault="00847540" w:rsidP="00847540">
      <w:proofErr w:type="spellStart"/>
      <w:r w:rsidRPr="00847540">
        <w:t>time_in_force</w:t>
      </w:r>
      <w:proofErr w:type="spellEnd"/>
      <w:r w:rsidRPr="00847540">
        <w:t>='day'</w:t>
      </w:r>
    </w:p>
    <w:p w14:paraId="62C0FDCB" w14:textId="77777777" w:rsidR="00847540" w:rsidRPr="00847540" w:rsidRDefault="00847540" w:rsidP="00847540"/>
    <w:p w14:paraId="20D53196" w14:textId="77777777" w:rsidR="00847540" w:rsidRPr="00847540" w:rsidRDefault="00847540" w:rsidP="00847540">
      <w:r w:rsidRPr="00847540">
        <w:lastRenderedPageBreak/>
        <w:t>)</w:t>
      </w:r>
    </w:p>
    <w:p w14:paraId="2DDBFCFE" w14:textId="77777777" w:rsidR="00847540" w:rsidRPr="00847540" w:rsidRDefault="00847540" w:rsidP="00847540"/>
    <w:p w14:paraId="6B856A45" w14:textId="77777777" w:rsidR="00847540" w:rsidRPr="00847540" w:rsidRDefault="00847540" w:rsidP="00847540">
      <w:r w:rsidRPr="00847540">
        <w:t xml:space="preserve"># List current positions </w:t>
      </w:r>
      <w:proofErr w:type="spellStart"/>
      <w:r w:rsidRPr="00847540">
        <w:t>positions</w:t>
      </w:r>
      <w:proofErr w:type="spellEnd"/>
      <w:r w:rsidRPr="00847540">
        <w:t xml:space="preserve"> = </w:t>
      </w:r>
      <w:proofErr w:type="spellStart"/>
      <w:r w:rsidRPr="00847540">
        <w:t>api.list_positions</w:t>
      </w:r>
      <w:proofErr w:type="spellEnd"/>
      <w:r w:rsidRPr="00847540">
        <w:t>() for position in positions:</w:t>
      </w:r>
    </w:p>
    <w:p w14:paraId="784ADCA3" w14:textId="77777777" w:rsidR="00847540" w:rsidRPr="00847540" w:rsidRDefault="00847540" w:rsidP="00847540">
      <w:r w:rsidRPr="00847540">
        <w:t>print(f"{</w:t>
      </w:r>
      <w:proofErr w:type="spellStart"/>
      <w:r w:rsidRPr="00847540">
        <w:t>position.symbol</w:t>
      </w:r>
      <w:proofErr w:type="spellEnd"/>
      <w:r w:rsidRPr="00847540">
        <w:t>} {</w:t>
      </w:r>
      <w:proofErr w:type="spellStart"/>
      <w:r w:rsidRPr="00847540">
        <w:t>position.qty</w:t>
      </w:r>
      <w:proofErr w:type="spellEnd"/>
      <w:r w:rsidRPr="00847540">
        <w:t>}")</w:t>
      </w:r>
    </w:p>
    <w:p w14:paraId="6AFF57EB" w14:textId="77777777" w:rsidR="00847540" w:rsidRPr="00847540" w:rsidRDefault="00847540" w:rsidP="00847540"/>
    <w:p w14:paraId="60DCB234" w14:textId="77777777" w:rsidR="00847540" w:rsidRPr="00847540" w:rsidRDefault="00847540" w:rsidP="00847540">
      <w:r w:rsidRPr="00847540">
        <w:t>except Exception as e:</w:t>
      </w:r>
    </w:p>
    <w:p w14:paraId="0DAD5B05" w14:textId="77777777" w:rsidR="00847540" w:rsidRPr="00847540" w:rsidRDefault="00847540" w:rsidP="00847540">
      <w:r w:rsidRPr="00847540">
        <w:t>print(</w:t>
      </w:r>
      <w:proofErr w:type="spellStart"/>
      <w:r w:rsidRPr="00847540">
        <w:t>f"An</w:t>
      </w:r>
      <w:proofErr w:type="spellEnd"/>
      <w:r w:rsidRPr="00847540">
        <w:t xml:space="preserve"> error occurred: {e}")</w:t>
      </w:r>
    </w:p>
    <w:p w14:paraId="4E899865" w14:textId="77777777" w:rsidR="00847540" w:rsidRPr="00847540" w:rsidRDefault="00847540" w:rsidP="00847540">
      <w:pPr>
        <w:numPr>
          <w:ilvl w:val="0"/>
          <w:numId w:val="7"/>
        </w:numPr>
      </w:pPr>
      <w:r w:rsidRPr="00847540">
        <w:rPr>
          <w:b/>
          <w:bCs/>
        </w:rPr>
        <w:t>API key and secret key</w:t>
      </w:r>
      <w:r w:rsidRPr="00847540">
        <w:t>: Ensure you replace &lt;Your-API-Key&gt; and &lt;Your-Secret-Key&gt;</w:t>
      </w:r>
    </w:p>
    <w:p w14:paraId="0FA842C5" w14:textId="77777777" w:rsidR="00847540" w:rsidRPr="00847540" w:rsidRDefault="00847540" w:rsidP="00847540">
      <w:r w:rsidRPr="00847540">
        <w:t>with the actual Alpaca API key and secret key.</w:t>
      </w:r>
    </w:p>
    <w:p w14:paraId="45163E82" w14:textId="77777777" w:rsidR="00847540" w:rsidRPr="00847540" w:rsidRDefault="00847540" w:rsidP="00847540">
      <w:pPr>
        <w:numPr>
          <w:ilvl w:val="0"/>
          <w:numId w:val="7"/>
        </w:numPr>
      </w:pPr>
      <w:r w:rsidRPr="00847540">
        <w:rPr>
          <w:b/>
          <w:bCs/>
        </w:rPr>
        <w:t>Market orders</w:t>
      </w:r>
      <w:r w:rsidRPr="00847540">
        <w:t>: The code is currently placing market orders. Make sure the market is open when you run this code, or else the orders may not execute.</w:t>
      </w:r>
    </w:p>
    <w:p w14:paraId="0168CAE3" w14:textId="77777777" w:rsidR="00847540" w:rsidRPr="00847540" w:rsidRDefault="00847540" w:rsidP="00847540">
      <w:pPr>
        <w:numPr>
          <w:ilvl w:val="0"/>
          <w:numId w:val="7"/>
        </w:numPr>
      </w:pPr>
      <w:r w:rsidRPr="00847540">
        <w:rPr>
          <w:b/>
          <w:bCs/>
        </w:rPr>
        <w:t>time-in-force</w:t>
      </w:r>
      <w:r w:rsidRPr="00847540">
        <w:t xml:space="preserve">: You’ve set </w:t>
      </w:r>
      <w:proofErr w:type="spellStart"/>
      <w:r w:rsidRPr="00847540">
        <w:t>time_in_force</w:t>
      </w:r>
      <w:proofErr w:type="spellEnd"/>
      <w:r w:rsidRPr="00847540">
        <w:t xml:space="preserve"> to </w:t>
      </w:r>
      <w:proofErr w:type="spellStart"/>
      <w:r w:rsidRPr="00847540">
        <w:t>gtc</w:t>
      </w:r>
      <w:proofErr w:type="spellEnd"/>
      <w:r w:rsidRPr="00847540">
        <w:t xml:space="preserve"> (good-</w:t>
      </w:r>
      <w:proofErr w:type="spellStart"/>
      <w:r w:rsidRPr="00847540">
        <w:t>til</w:t>
      </w:r>
      <w:proofErr w:type="spellEnd"/>
      <w:r w:rsidRPr="00847540">
        <w:t xml:space="preserve">-cancelled). This is fine for </w:t>
      </w:r>
      <w:proofErr w:type="gramStart"/>
      <w:r w:rsidRPr="00847540">
        <w:t>limit</w:t>
      </w:r>
      <w:proofErr w:type="gramEnd"/>
      <w:r w:rsidRPr="00847540">
        <w:t xml:space="preserve"> orders, but for market orders, you may consider using ‘day’ to specify that the order is only valid during the trading day.</w:t>
      </w:r>
    </w:p>
    <w:p w14:paraId="2C3C08C9" w14:textId="77777777" w:rsidR="00847540" w:rsidRPr="00847540" w:rsidRDefault="00847540" w:rsidP="00847540">
      <w:pPr>
        <w:numPr>
          <w:ilvl w:val="0"/>
          <w:numId w:val="7"/>
        </w:numPr>
      </w:pPr>
      <w:r w:rsidRPr="00847540">
        <w:rPr>
          <w:b/>
          <w:bCs/>
        </w:rPr>
        <w:t>Error handling</w:t>
      </w:r>
      <w:r w:rsidRPr="00847540">
        <w:t>: The code does not include any error handling. You might want to add some try-except blocks.</w:t>
      </w:r>
    </w:p>
    <w:p w14:paraId="1629C1D8" w14:textId="77777777" w:rsidR="00847540" w:rsidRPr="00847540" w:rsidRDefault="00847540" w:rsidP="00847540">
      <w:r w:rsidRPr="00847540">
        <w:t>The following is an explanation of this Python code snippet:</w:t>
      </w:r>
    </w:p>
    <w:p w14:paraId="5AFE2AA3" w14:textId="77777777" w:rsidR="00847540" w:rsidRPr="00847540" w:rsidRDefault="00847540" w:rsidP="00847540">
      <w:pPr>
        <w:numPr>
          <w:ilvl w:val="0"/>
          <w:numId w:val="7"/>
        </w:numPr>
      </w:pPr>
      <w:r w:rsidRPr="00847540">
        <w:rPr>
          <w:b/>
          <w:bCs/>
        </w:rPr>
        <w:t>Imports Alpaca trade API</w:t>
      </w:r>
      <w:r w:rsidRPr="00847540">
        <w:t>: This code will import Alpaca’s library into your Python script.</w:t>
      </w:r>
    </w:p>
    <w:p w14:paraId="63B68305" w14:textId="77777777" w:rsidR="00847540" w:rsidRPr="00847540" w:rsidRDefault="00847540" w:rsidP="00847540">
      <w:pPr>
        <w:numPr>
          <w:ilvl w:val="0"/>
          <w:numId w:val="7"/>
        </w:numPr>
      </w:pPr>
      <w:r w:rsidRPr="00847540">
        <w:rPr>
          <w:b/>
          <w:bCs/>
        </w:rPr>
        <w:t>Establishes Alpaca API connection</w:t>
      </w:r>
      <w:r w:rsidRPr="00847540">
        <w:t>: This will set up a connection to Alpaca’s API using your personal API keys.</w:t>
      </w:r>
    </w:p>
    <w:p w14:paraId="6BCD4A34" w14:textId="77777777" w:rsidR="00847540" w:rsidRPr="00847540" w:rsidRDefault="00847540" w:rsidP="00847540">
      <w:pPr>
        <w:numPr>
          <w:ilvl w:val="0"/>
          <w:numId w:val="7"/>
        </w:numPr>
      </w:pPr>
      <w:r w:rsidRPr="00847540">
        <w:rPr>
          <w:b/>
          <w:bCs/>
        </w:rPr>
        <w:t>Defines the stock</w:t>
      </w:r>
      <w:r w:rsidRPr="00847540">
        <w:t>: This is where you specify the stock you’re interested in trading (Tesla, in this case).</w:t>
      </w:r>
    </w:p>
    <w:p w14:paraId="3DA4A29A" w14:textId="77777777" w:rsidR="00847540" w:rsidRPr="00847540" w:rsidRDefault="00847540" w:rsidP="00847540">
      <w:pPr>
        <w:numPr>
          <w:ilvl w:val="0"/>
          <w:numId w:val="7"/>
        </w:numPr>
      </w:pPr>
      <w:r w:rsidRPr="00847540">
        <w:rPr>
          <w:b/>
          <w:bCs/>
        </w:rPr>
        <w:t>Buys Tesla shares</w:t>
      </w:r>
      <w:r w:rsidRPr="00847540">
        <w:t xml:space="preserve">: When you’re ready to buy shares, you can place an order using Alpaca’s </w:t>
      </w:r>
      <w:proofErr w:type="spellStart"/>
      <w:r w:rsidRPr="00847540">
        <w:t>submit_order</w:t>
      </w:r>
      <w:proofErr w:type="spellEnd"/>
      <w:r w:rsidRPr="00847540">
        <w:t xml:space="preserve"> function. Here’s how you could place a simple market order to buy one share of Tesla:</w:t>
      </w:r>
    </w:p>
    <w:p w14:paraId="6FFED592" w14:textId="77777777" w:rsidR="00847540" w:rsidRPr="00847540" w:rsidRDefault="00847540" w:rsidP="00847540">
      <w:proofErr w:type="spellStart"/>
      <w:r w:rsidRPr="00847540">
        <w:t>api.submit_order</w:t>
      </w:r>
      <w:proofErr w:type="spellEnd"/>
      <w:r w:rsidRPr="00847540">
        <w:t>( symbol=symbol,</w:t>
      </w:r>
    </w:p>
    <w:p w14:paraId="1E5423E6"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1CF1EAB9" w14:textId="77777777" w:rsidR="00847540" w:rsidRPr="00847540" w:rsidRDefault="00847540" w:rsidP="00847540"/>
    <w:p w14:paraId="07C68F94" w14:textId="77777777" w:rsidR="00847540" w:rsidRPr="00847540" w:rsidRDefault="00847540" w:rsidP="00847540">
      <w:r w:rsidRPr="00847540">
        <w:t>Case study: Tesla Inc.  13</w:t>
      </w:r>
    </w:p>
    <w:p w14:paraId="677EE878" w14:textId="77777777" w:rsidR="00847540" w:rsidRPr="00847540" w:rsidRDefault="00847540" w:rsidP="00847540"/>
    <w:p w14:paraId="0AA93D48" w14:textId="77777777" w:rsidR="00847540" w:rsidRPr="00847540" w:rsidRDefault="00847540" w:rsidP="00847540">
      <w:r w:rsidRPr="00847540">
        <w:t>qty=1, side='buy', type='market',</w:t>
      </w:r>
    </w:p>
    <w:p w14:paraId="19A0A609" w14:textId="77777777" w:rsidR="00847540" w:rsidRPr="00847540" w:rsidRDefault="00847540" w:rsidP="00847540">
      <w:proofErr w:type="spellStart"/>
      <w:r w:rsidRPr="00847540">
        <w:t>time_in_force</w:t>
      </w:r>
      <w:proofErr w:type="spellEnd"/>
      <w:r w:rsidRPr="00847540">
        <w:t>='day'</w:t>
      </w:r>
    </w:p>
    <w:p w14:paraId="430E678F" w14:textId="77777777" w:rsidR="00847540" w:rsidRPr="00847540" w:rsidRDefault="00847540" w:rsidP="00847540"/>
    <w:p w14:paraId="60CA6086" w14:textId="77777777" w:rsidR="00847540" w:rsidRPr="00847540" w:rsidRDefault="00847540" w:rsidP="00847540">
      <w:pPr>
        <w:ind w:left="1020"/>
      </w:pPr>
    </w:p>
    <w:p w14:paraId="1AA7ACF2" w14:textId="52389C20" w:rsidR="00847540" w:rsidRPr="00847540" w:rsidRDefault="00847540" w:rsidP="00847540">
      <w:pPr>
        <w:numPr>
          <w:ilvl w:val="0"/>
          <w:numId w:val="6"/>
        </w:numPr>
      </w:pPr>
      <w:r w:rsidRPr="00847540">
        <w:rPr>
          <w:b/>
          <w:bCs/>
        </w:rPr>
        <w:t>Sells Tesla shares</w:t>
      </w:r>
      <w:r w:rsidRPr="00847540">
        <w:t>: Similarly, when you’re ready to sell shares, you could use the same submit_ order function:</w:t>
      </w:r>
    </w:p>
    <w:p w14:paraId="2DA28B25" w14:textId="77777777" w:rsidR="00847540" w:rsidRPr="00847540" w:rsidRDefault="00847540" w:rsidP="00847540">
      <w:proofErr w:type="spellStart"/>
      <w:r w:rsidRPr="00847540">
        <w:t>api.submit_order</w:t>
      </w:r>
      <w:proofErr w:type="spellEnd"/>
      <w:r w:rsidRPr="00847540">
        <w:t>( symbol=symbol, qty=1, side='sell', type='market',</w:t>
      </w:r>
    </w:p>
    <w:p w14:paraId="4FC0CC01" w14:textId="77777777" w:rsidR="00847540" w:rsidRPr="00847540" w:rsidRDefault="00847540" w:rsidP="00847540">
      <w:proofErr w:type="spellStart"/>
      <w:r w:rsidRPr="00847540">
        <w:t>time_in_force</w:t>
      </w:r>
      <w:proofErr w:type="spellEnd"/>
      <w:r w:rsidRPr="00847540">
        <w:t>='day'</w:t>
      </w:r>
    </w:p>
    <w:p w14:paraId="325F19BB" w14:textId="77777777" w:rsidR="00847540" w:rsidRPr="00847540" w:rsidRDefault="00847540" w:rsidP="00847540"/>
    <w:p w14:paraId="056AECD6" w14:textId="77777777" w:rsidR="00847540" w:rsidRPr="00847540" w:rsidRDefault="00847540" w:rsidP="00847540">
      <w:r w:rsidRPr="00847540">
        <w:t>)</w:t>
      </w:r>
    </w:p>
    <w:p w14:paraId="720C6F4F" w14:textId="77777777" w:rsidR="00847540" w:rsidRPr="00847540" w:rsidRDefault="00847540" w:rsidP="00847540"/>
    <w:p w14:paraId="621711EC" w14:textId="77777777" w:rsidR="00847540" w:rsidRPr="00847540" w:rsidRDefault="00847540" w:rsidP="00847540">
      <w:pPr>
        <w:numPr>
          <w:ilvl w:val="0"/>
          <w:numId w:val="5"/>
        </w:numPr>
      </w:pPr>
      <w:r w:rsidRPr="00847540">
        <w:t xml:space="preserve">print: Lastly, the print statement is used to output the result of a particular action in your code. For instance, if you want to print the list of your current positions, you could use the </w:t>
      </w:r>
      <w:proofErr w:type="spellStart"/>
      <w:r w:rsidRPr="00847540">
        <w:t>list_positions</w:t>
      </w:r>
      <w:proofErr w:type="spellEnd"/>
      <w:r w:rsidRPr="00847540">
        <w:t xml:space="preserve"> function and print it as follows:</w:t>
      </w:r>
    </w:p>
    <w:p w14:paraId="2A177E0D" w14:textId="77777777" w:rsidR="00847540" w:rsidRPr="00847540" w:rsidRDefault="00847540" w:rsidP="00847540">
      <w:r w:rsidRPr="00847540">
        <w:t xml:space="preserve">positions = </w:t>
      </w:r>
      <w:proofErr w:type="spellStart"/>
      <w:r w:rsidRPr="00847540">
        <w:t>api.list_positions</w:t>
      </w:r>
      <w:proofErr w:type="spellEnd"/>
      <w:r w:rsidRPr="00847540">
        <w:t>() for position in positions:</w:t>
      </w:r>
    </w:p>
    <w:p w14:paraId="624B811A" w14:textId="77777777" w:rsidR="00847540" w:rsidRPr="00847540" w:rsidRDefault="00847540" w:rsidP="00847540">
      <w:r w:rsidRPr="00847540">
        <w:t>print(f"{</w:t>
      </w:r>
      <w:proofErr w:type="spellStart"/>
      <w:r w:rsidRPr="00847540">
        <w:t>position.symbol</w:t>
      </w:r>
      <w:proofErr w:type="spellEnd"/>
      <w:r w:rsidRPr="00847540">
        <w:t>} {</w:t>
      </w:r>
      <w:proofErr w:type="spellStart"/>
      <w:r w:rsidRPr="00847540">
        <w:t>position.qty</w:t>
      </w:r>
      <w:proofErr w:type="spellEnd"/>
      <w:r w:rsidRPr="00847540">
        <w:t>}")</w:t>
      </w:r>
    </w:p>
    <w:p w14:paraId="05A4AE1F" w14:textId="77777777" w:rsidR="00847540" w:rsidRPr="00847540" w:rsidRDefault="00847540" w:rsidP="00847540"/>
    <w:p w14:paraId="19B88F6A" w14:textId="77777777" w:rsidR="00847540" w:rsidRPr="00847540" w:rsidRDefault="00847540" w:rsidP="00847540">
      <w:r w:rsidRPr="00847540">
        <w:t>Keep in mind that this code is illustrative and assumes that you have API keys from Alpaca. Always remember to protect your API keys and don’t share them with others.</w:t>
      </w:r>
    </w:p>
    <w:p w14:paraId="5862992B" w14:textId="77777777" w:rsidR="00847540" w:rsidRPr="00847540" w:rsidRDefault="00847540" w:rsidP="00847540">
      <w:r w:rsidRPr="00847540">
        <w:t>In the next section, we will highlight how to pull in news and earnings call transcript data to help pull in data that can be reviewed by ChatGPT to determine sentiment (positive, neutral, or negative). This can signal whether or not we should buy, hold, or sell based on the sentiment indicators.</w:t>
      </w:r>
    </w:p>
    <w:p w14:paraId="599AE148" w14:textId="77777777" w:rsidR="00847540" w:rsidRPr="00847540" w:rsidRDefault="00847540" w:rsidP="00847540"/>
    <w:p w14:paraId="25C17F1E" w14:textId="77777777" w:rsidR="00847540" w:rsidRPr="00847540" w:rsidRDefault="00847540" w:rsidP="00847540">
      <w:pPr>
        <w:rPr>
          <w:b/>
          <w:bCs/>
        </w:rPr>
      </w:pPr>
      <w:r w:rsidRPr="00847540">
        <w:rPr>
          <w:b/>
          <w:bCs/>
        </w:rPr>
        <w:t>News and market sentiment integration for trading strategies: aggressive and conservative</w:t>
      </w:r>
    </w:p>
    <w:p w14:paraId="0B367453" w14:textId="77777777" w:rsidR="00847540" w:rsidRPr="00847540" w:rsidRDefault="00847540" w:rsidP="00847540">
      <w:r w:rsidRPr="00847540">
        <w:t>In this section, we will delve into the pivotal role of news and market sentiment in shaping intelligent trading strategies and learning how to interpret and integrate real-time data and market indicators into investment decisions. You will master the art of leveraging cutting-edge tools and analytics to predict market trends, understand investor behaviors, and enhance your trading performance and financial acumen.</w:t>
      </w:r>
    </w:p>
    <w:p w14:paraId="43194023" w14:textId="77777777" w:rsidR="00847540" w:rsidRPr="00847540" w:rsidRDefault="00847540" w:rsidP="00847540">
      <w:r w:rsidRPr="00847540">
        <w:t>This section will provide a step-by-step process:</w:t>
      </w:r>
    </w:p>
    <w:p w14:paraId="3ABE4A18" w14:textId="77777777" w:rsidR="00847540" w:rsidRPr="00847540" w:rsidRDefault="00847540" w:rsidP="00847540">
      <w:pPr>
        <w:numPr>
          <w:ilvl w:val="0"/>
          <w:numId w:val="4"/>
        </w:numPr>
      </w:pPr>
      <w:r w:rsidRPr="00847540">
        <w:t xml:space="preserve">Install libraries </w:t>
      </w:r>
      <w:proofErr w:type="spellStart"/>
      <w:r w:rsidRPr="00847540">
        <w:t>newsapi</w:t>
      </w:r>
      <w:proofErr w:type="spellEnd"/>
      <w:r w:rsidRPr="00847540">
        <w:t xml:space="preserve"> and Beautifulsoup4.</w:t>
      </w:r>
    </w:p>
    <w:p w14:paraId="312D4A38" w14:textId="77777777" w:rsidR="00847540" w:rsidRPr="00847540" w:rsidRDefault="00847540" w:rsidP="00847540">
      <w:pPr>
        <w:numPr>
          <w:ilvl w:val="0"/>
          <w:numId w:val="4"/>
        </w:numPr>
      </w:pPr>
      <w:r w:rsidRPr="00847540">
        <w:t xml:space="preserve">Use an API from </w:t>
      </w:r>
      <w:proofErr w:type="spellStart"/>
      <w:r w:rsidRPr="00847540">
        <w:t>NewsAPI</w:t>
      </w:r>
      <w:proofErr w:type="spellEnd"/>
      <w:r w:rsidRPr="00847540">
        <w:t xml:space="preserve"> to fetch Tesla news articles and </w:t>
      </w:r>
      <w:proofErr w:type="spellStart"/>
      <w:r w:rsidRPr="00847540">
        <w:t>BeautifulSoup</w:t>
      </w:r>
      <w:proofErr w:type="spellEnd"/>
      <w:r w:rsidRPr="00847540">
        <w:t xml:space="preserve"> to pull the Tesla earnings transcripts.</w:t>
      </w:r>
    </w:p>
    <w:p w14:paraId="31851578" w14:textId="77777777" w:rsidR="00847540" w:rsidRPr="00847540" w:rsidRDefault="00847540" w:rsidP="00847540">
      <w:pPr>
        <w:numPr>
          <w:ilvl w:val="0"/>
          <w:numId w:val="4"/>
        </w:numPr>
        <w:sectPr w:rsidR="00847540" w:rsidRPr="00847540" w:rsidSect="00323FDD">
          <w:type w:val="continuous"/>
          <w:pgSz w:w="10980" w:h="13680"/>
          <w:pgMar w:top="0" w:right="960" w:bottom="0" w:left="960" w:header="720" w:footer="720" w:gutter="0"/>
          <w:cols w:space="720"/>
          <w:noEndnote/>
        </w:sectPr>
      </w:pPr>
    </w:p>
    <w:p w14:paraId="3207C786" w14:textId="77777777" w:rsidR="00847540" w:rsidRPr="00847540" w:rsidRDefault="00847540" w:rsidP="00847540">
      <w:pPr>
        <w:numPr>
          <w:ilvl w:val="0"/>
          <w:numId w:val="3"/>
        </w:numPr>
      </w:pPr>
      <w:r w:rsidRPr="00847540">
        <w:t>Perform sentiment analysis with ChatGPT (including comments in articles and Q&amp;A in earnings transcripts).</w:t>
      </w:r>
    </w:p>
    <w:p w14:paraId="6F7E304D" w14:textId="77777777" w:rsidR="00847540" w:rsidRPr="00847540" w:rsidRDefault="00847540" w:rsidP="00847540">
      <w:pPr>
        <w:numPr>
          <w:ilvl w:val="0"/>
          <w:numId w:val="3"/>
        </w:numPr>
      </w:pPr>
      <w:r w:rsidRPr="00847540">
        <w:t>Save the data into a CSV file(s).</w:t>
      </w:r>
    </w:p>
    <w:p w14:paraId="570FE4E5" w14:textId="77777777" w:rsidR="00847540" w:rsidRPr="00847540" w:rsidRDefault="00847540" w:rsidP="00847540">
      <w:pPr>
        <w:numPr>
          <w:ilvl w:val="0"/>
          <w:numId w:val="3"/>
        </w:numPr>
      </w:pPr>
      <w:r w:rsidRPr="00847540">
        <w:t>Import the data into Power BI.</w:t>
      </w:r>
    </w:p>
    <w:p w14:paraId="62E58254" w14:textId="77777777" w:rsidR="00847540" w:rsidRDefault="00847540" w:rsidP="00847540">
      <w:pPr>
        <w:ind w:left="1200"/>
      </w:pPr>
    </w:p>
    <w:p w14:paraId="17CD06D3" w14:textId="4EE5D9E8" w:rsidR="00847540" w:rsidRPr="00847540" w:rsidRDefault="00847540" w:rsidP="00847540">
      <w:pPr>
        <w:numPr>
          <w:ilvl w:val="0"/>
          <w:numId w:val="3"/>
        </w:numPr>
      </w:pPr>
      <w:r w:rsidRPr="00847540">
        <w:t>Create visualizations to use for your Tesla aggressive and conservative trading decisions.</w:t>
      </w:r>
    </w:p>
    <w:p w14:paraId="2F8B9A21" w14:textId="77777777" w:rsidR="00847540" w:rsidRPr="00847540" w:rsidRDefault="00847540" w:rsidP="00847540">
      <w:r w:rsidRPr="00847540">
        <w:t xml:space="preserve">Using a Python library called </w:t>
      </w:r>
      <w:proofErr w:type="spellStart"/>
      <w:r w:rsidRPr="00847540">
        <w:t>NewsAPI</w:t>
      </w:r>
      <w:proofErr w:type="spellEnd"/>
      <w:r w:rsidRPr="00847540">
        <w:t xml:space="preserve"> to get news data and a library called TextBlob for simple sentiment analysis, NLTK library. or even pre-trained models from transformers library (such as BERT or GPT-3.5) to evaluate sentiment from news and social media. For the integration of the data into Power BI, we will outline a simple method using CSV files. Let’s dive into these steps in detail:</w:t>
      </w:r>
    </w:p>
    <w:p w14:paraId="19A4B6C9" w14:textId="77777777" w:rsidR="00847540" w:rsidRPr="00847540" w:rsidRDefault="00847540" w:rsidP="00847540">
      <w:pPr>
        <w:numPr>
          <w:ilvl w:val="1"/>
          <w:numId w:val="3"/>
        </w:numPr>
      </w:pPr>
      <w:r w:rsidRPr="00847540">
        <w:t>Install the required libraries.</w:t>
      </w:r>
    </w:p>
    <w:p w14:paraId="5F050BD8" w14:textId="77777777" w:rsidR="00847540" w:rsidRPr="00847540" w:rsidRDefault="00847540" w:rsidP="00847540">
      <w:r w:rsidRPr="00847540">
        <w:t>In Python, you need to install the following libraries using pip:</w:t>
      </w:r>
    </w:p>
    <w:p w14:paraId="5FA43A9A" w14:textId="77777777" w:rsidR="00847540" w:rsidRPr="00847540" w:rsidRDefault="00847540" w:rsidP="00847540">
      <w:pPr>
        <w:rPr>
          <w:b/>
          <w:bCs/>
        </w:rPr>
      </w:pPr>
      <w:r w:rsidRPr="00847540">
        <w:rPr>
          <w:b/>
          <w:bCs/>
        </w:rPr>
        <w:t xml:space="preserve">pip install </w:t>
      </w:r>
      <w:proofErr w:type="spellStart"/>
      <w:r w:rsidRPr="00847540">
        <w:rPr>
          <w:b/>
          <w:bCs/>
        </w:rPr>
        <w:t>newsapi</w:t>
      </w:r>
      <w:proofErr w:type="spellEnd"/>
      <w:r w:rsidRPr="00847540">
        <w:rPr>
          <w:b/>
          <w:bCs/>
        </w:rPr>
        <w:t>-python pip install requests</w:t>
      </w:r>
    </w:p>
    <w:p w14:paraId="3A691DAE" w14:textId="77777777" w:rsidR="00847540" w:rsidRPr="00847540" w:rsidRDefault="00847540" w:rsidP="00847540">
      <w:pPr>
        <w:numPr>
          <w:ilvl w:val="1"/>
          <w:numId w:val="3"/>
        </w:numPr>
      </w:pPr>
      <w:r w:rsidRPr="00847540">
        <w:t>Get Tesla news and earnings call data from Tesla articles and Tesla earnings call transcripts. To extract news articles about Tesla, use the following code:</w:t>
      </w:r>
    </w:p>
    <w:p w14:paraId="6DA48016" w14:textId="77777777" w:rsidR="00847540" w:rsidRPr="00847540" w:rsidRDefault="00847540" w:rsidP="00847540">
      <w:r w:rsidRPr="00847540">
        <w:t xml:space="preserve">from </w:t>
      </w:r>
      <w:proofErr w:type="spellStart"/>
      <w:r w:rsidRPr="00847540">
        <w:t>newsapi</w:t>
      </w:r>
      <w:proofErr w:type="spellEnd"/>
      <w:r w:rsidRPr="00847540">
        <w:t xml:space="preserve"> import </w:t>
      </w:r>
      <w:proofErr w:type="spellStart"/>
      <w:r w:rsidRPr="00847540">
        <w:t>NewsApiClient</w:t>
      </w:r>
      <w:proofErr w:type="spellEnd"/>
    </w:p>
    <w:p w14:paraId="5AD2D110" w14:textId="77777777" w:rsidR="00847540" w:rsidRPr="00847540" w:rsidRDefault="00847540" w:rsidP="00847540"/>
    <w:p w14:paraId="64AB436E" w14:textId="77777777" w:rsidR="00847540" w:rsidRPr="00847540" w:rsidRDefault="00847540" w:rsidP="00847540">
      <w:r w:rsidRPr="00847540">
        <w:t># Initialize the News API client</w:t>
      </w:r>
    </w:p>
    <w:p w14:paraId="1946AD07" w14:textId="77777777" w:rsidR="00847540" w:rsidRPr="00847540" w:rsidRDefault="00847540" w:rsidP="00847540">
      <w:proofErr w:type="spellStart"/>
      <w:r w:rsidRPr="00847540">
        <w:t>newsapi</w:t>
      </w:r>
      <w:proofErr w:type="spellEnd"/>
      <w:r w:rsidRPr="00847540">
        <w:t xml:space="preserve"> = </w:t>
      </w:r>
      <w:proofErr w:type="spellStart"/>
      <w:r w:rsidRPr="00847540">
        <w:t>NewsApiClient</w:t>
      </w:r>
      <w:proofErr w:type="spellEnd"/>
      <w:r w:rsidRPr="00847540">
        <w:t>(</w:t>
      </w:r>
      <w:proofErr w:type="spellStart"/>
      <w:r w:rsidRPr="00847540">
        <w:t>api_key</w:t>
      </w:r>
      <w:proofErr w:type="spellEnd"/>
      <w:r w:rsidRPr="00847540">
        <w:t>='your-</w:t>
      </w:r>
      <w:proofErr w:type="spellStart"/>
      <w:r w:rsidRPr="00847540">
        <w:t>newsapi</w:t>
      </w:r>
      <w:proofErr w:type="spellEnd"/>
      <w:r w:rsidRPr="00847540">
        <w:t>-key')</w:t>
      </w:r>
    </w:p>
    <w:p w14:paraId="4768A5C2" w14:textId="77777777" w:rsidR="00847540" w:rsidRPr="00847540" w:rsidRDefault="00847540" w:rsidP="00847540"/>
    <w:p w14:paraId="14ABD081" w14:textId="77777777" w:rsidR="00847540" w:rsidRPr="00847540" w:rsidRDefault="00847540" w:rsidP="00847540">
      <w:r w:rsidRPr="00847540">
        <w:t>try:</w:t>
      </w:r>
    </w:p>
    <w:p w14:paraId="1E6AB437" w14:textId="77777777" w:rsidR="00847540" w:rsidRPr="00847540" w:rsidRDefault="00847540" w:rsidP="00847540">
      <w:r w:rsidRPr="00847540">
        <w:t xml:space="preserve"># Fetch news articles related to Tesla </w:t>
      </w:r>
      <w:proofErr w:type="spellStart"/>
      <w:r w:rsidRPr="00847540">
        <w:t>all_articles</w:t>
      </w:r>
      <w:proofErr w:type="spellEnd"/>
      <w:r w:rsidRPr="00847540">
        <w:t xml:space="preserve"> = </w:t>
      </w:r>
      <w:proofErr w:type="spellStart"/>
      <w:r w:rsidRPr="00847540">
        <w:t>newsapi.get_everything</w:t>
      </w:r>
      <w:proofErr w:type="spellEnd"/>
      <w:r w:rsidRPr="00847540">
        <w:t>(q='Tesla',</w:t>
      </w:r>
    </w:p>
    <w:p w14:paraId="7E90632A" w14:textId="77777777" w:rsidR="00847540" w:rsidRPr="00847540" w:rsidRDefault="00847540" w:rsidP="00847540">
      <w:proofErr w:type="spellStart"/>
      <w:r w:rsidRPr="00847540">
        <w:t>from_param</w:t>
      </w:r>
      <w:proofErr w:type="spellEnd"/>
      <w:r w:rsidRPr="00847540">
        <w:t>='2022-10-</w:t>
      </w:r>
    </w:p>
    <w:p w14:paraId="04394383" w14:textId="77777777" w:rsidR="00847540" w:rsidRPr="00847540" w:rsidRDefault="00847540" w:rsidP="00847540"/>
    <w:p w14:paraId="23DFB8CE" w14:textId="77777777" w:rsidR="00847540" w:rsidRPr="00847540" w:rsidRDefault="00847540" w:rsidP="00847540">
      <w:r w:rsidRPr="00847540">
        <w:t>01',</w:t>
      </w:r>
    </w:p>
    <w:p w14:paraId="58C183DC" w14:textId="77777777" w:rsidR="00847540" w:rsidRPr="00847540" w:rsidRDefault="00847540" w:rsidP="00847540">
      <w:r w:rsidRPr="00847540">
        <w:t>to='2022-12-31',</w:t>
      </w:r>
    </w:p>
    <w:p w14:paraId="12EC84A3" w14:textId="77777777" w:rsidR="00847540" w:rsidRPr="00847540" w:rsidRDefault="00847540" w:rsidP="00847540">
      <w:proofErr w:type="spellStart"/>
      <w:r w:rsidRPr="00847540">
        <w:t>sort_by</w:t>
      </w:r>
      <w:proofErr w:type="spellEnd"/>
      <w:r w:rsidRPr="00847540">
        <w:t>='relevancy')</w:t>
      </w:r>
    </w:p>
    <w:p w14:paraId="16A92268" w14:textId="77777777" w:rsidR="00847540" w:rsidRPr="00847540" w:rsidRDefault="00847540" w:rsidP="00847540"/>
    <w:p w14:paraId="7199A44E" w14:textId="77777777" w:rsidR="00847540" w:rsidRPr="00847540" w:rsidRDefault="00847540" w:rsidP="00847540">
      <w:r w:rsidRPr="00847540">
        <w:t># Display articles</w:t>
      </w:r>
    </w:p>
    <w:p w14:paraId="2E412AD7" w14:textId="77777777" w:rsidR="00847540" w:rsidRPr="00847540" w:rsidRDefault="00847540" w:rsidP="00847540">
      <w:r w:rsidRPr="00847540">
        <w:t xml:space="preserve">for article in </w:t>
      </w:r>
      <w:proofErr w:type="spellStart"/>
      <w:r w:rsidRPr="00847540">
        <w:t>all_articles</w:t>
      </w:r>
      <w:proofErr w:type="spellEnd"/>
      <w:r w:rsidRPr="00847540">
        <w:t>['articles']: print(article['title'], article['</w:t>
      </w:r>
      <w:proofErr w:type="spellStart"/>
      <w:r w:rsidRPr="00847540">
        <w:t>url</w:t>
      </w:r>
      <w:proofErr w:type="spellEnd"/>
      <w:r w:rsidRPr="00847540">
        <w:t>'],</w:t>
      </w:r>
    </w:p>
    <w:p w14:paraId="1515402B" w14:textId="77777777" w:rsidR="00847540" w:rsidRPr="00847540" w:rsidRDefault="00847540" w:rsidP="00847540">
      <w:r w:rsidRPr="00847540">
        <w:t>article['content'])</w:t>
      </w:r>
    </w:p>
    <w:p w14:paraId="6B4B5EBA" w14:textId="77777777" w:rsidR="00847540" w:rsidRPr="00847540" w:rsidRDefault="00847540" w:rsidP="00847540"/>
    <w:p w14:paraId="457DECBF" w14:textId="77777777" w:rsidR="00847540" w:rsidRPr="00847540" w:rsidRDefault="00847540" w:rsidP="00847540">
      <w:r w:rsidRPr="00847540">
        <w:t>except Exception as e:</w:t>
      </w:r>
    </w:p>
    <w:p w14:paraId="0AF039E0" w14:textId="77777777" w:rsidR="00847540" w:rsidRPr="00847540" w:rsidRDefault="00847540" w:rsidP="00847540">
      <w:r w:rsidRPr="00847540">
        <w:t>print(</w:t>
      </w:r>
      <w:proofErr w:type="spellStart"/>
      <w:r w:rsidRPr="00847540">
        <w:t>f"An</w:t>
      </w:r>
      <w:proofErr w:type="spellEnd"/>
      <w:r w:rsidRPr="00847540">
        <w:t xml:space="preserve"> error occurred: {e}")</w:t>
      </w:r>
    </w:p>
    <w:p w14:paraId="3CE8FBB9" w14:textId="77777777" w:rsidR="00847540" w:rsidRPr="00847540" w:rsidRDefault="00847540" w:rsidP="00847540"/>
    <w:p w14:paraId="510DCEA2" w14:textId="77777777" w:rsidR="00847540" w:rsidRPr="00847540" w:rsidRDefault="00847540" w:rsidP="00847540">
      <w:r w:rsidRPr="00847540">
        <w:t>IMPORTANT: Replace 'your-</w:t>
      </w:r>
      <w:proofErr w:type="spellStart"/>
      <w:r w:rsidRPr="00847540">
        <w:t>newsapi</w:t>
      </w:r>
      <w:proofErr w:type="spellEnd"/>
      <w:r w:rsidRPr="00847540">
        <w:t>-key' with your actual News API key.</w:t>
      </w:r>
    </w:p>
    <w:p w14:paraId="19BD024F"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74DD6965" w14:textId="77777777" w:rsidR="00847540" w:rsidRPr="00847540" w:rsidRDefault="00847540" w:rsidP="00847540">
      <w:r w:rsidRPr="00847540">
        <w:t xml:space="preserve">The date range above requires a paid membership to obtain all the Tesla news articles from 2022-10 to 2022-12-31. See the following instructions to access the paid membership at the News API </w:t>
      </w:r>
      <w:hyperlink r:id="rId5" w:history="1">
        <w:r w:rsidRPr="00847540">
          <w:rPr>
            <w:rStyle w:val="Hyperlink"/>
          </w:rPr>
          <w:t>website</w:t>
        </w:r>
      </w:hyperlink>
      <w:r w:rsidRPr="00847540">
        <w:t>.</w:t>
      </w:r>
    </w:p>
    <w:p w14:paraId="6D214DA9" w14:textId="77777777" w:rsidR="00847540" w:rsidRPr="00847540" w:rsidRDefault="00847540" w:rsidP="00847540">
      <w:pPr>
        <w:numPr>
          <w:ilvl w:val="0"/>
          <w:numId w:val="2"/>
        </w:numPr>
      </w:pPr>
      <w:r w:rsidRPr="00847540">
        <w:t xml:space="preserve">Navigate to the News API website. Go to News API and click on </w:t>
      </w:r>
      <w:r w:rsidRPr="00847540">
        <w:rPr>
          <w:b/>
          <w:bCs/>
        </w:rPr>
        <w:t>Get API key</w:t>
      </w:r>
      <w:r w:rsidRPr="00847540">
        <w:t>.</w:t>
      </w:r>
    </w:p>
    <w:p w14:paraId="31AD43E8" w14:textId="77777777" w:rsidR="00847540" w:rsidRPr="00847540" w:rsidRDefault="00847540" w:rsidP="00847540">
      <w:pPr>
        <w:numPr>
          <w:ilvl w:val="0"/>
          <w:numId w:val="2"/>
        </w:numPr>
      </w:pPr>
      <w:r w:rsidRPr="00847540">
        <w:t>Sign up or log in. If you don’t have an account, you’ll need to create one. If you already have an account, log in.</w:t>
      </w:r>
    </w:p>
    <w:p w14:paraId="5F12EA54" w14:textId="77777777" w:rsidR="00847540" w:rsidRPr="00847540" w:rsidRDefault="00847540" w:rsidP="00847540">
      <w:pPr>
        <w:numPr>
          <w:ilvl w:val="0"/>
          <w:numId w:val="2"/>
        </w:numPr>
      </w:pPr>
      <w:r w:rsidRPr="00847540">
        <w:t>Select a plan. News API offers multiple plans, including a free tier with limited access and paid memberships for more comprehensive access. In this case, a paid plan will be required to run the Python code shown previously.</w:t>
      </w:r>
    </w:p>
    <w:p w14:paraId="73B48A8E" w14:textId="77777777" w:rsidR="00847540" w:rsidRPr="00847540" w:rsidRDefault="00847540" w:rsidP="00847540">
      <w:pPr>
        <w:numPr>
          <w:ilvl w:val="0"/>
          <w:numId w:val="2"/>
        </w:numPr>
      </w:pPr>
      <w:r w:rsidRPr="00847540">
        <w:t>If you’ve selected a paid plan, you’ll be prompted to enter your payment information.</w:t>
      </w:r>
    </w:p>
    <w:p w14:paraId="703454F5" w14:textId="77777777" w:rsidR="00847540" w:rsidRPr="00847540" w:rsidRDefault="00847540" w:rsidP="00847540">
      <w:pPr>
        <w:numPr>
          <w:ilvl w:val="0"/>
          <w:numId w:val="2"/>
        </w:numPr>
      </w:pPr>
      <w:r w:rsidRPr="00847540">
        <w:t>Once the account setup is complete, you’ll be provided with an API key. This is what you’ll use to access the service programmatically.</w:t>
      </w:r>
    </w:p>
    <w:p w14:paraId="22AC2016" w14:textId="77777777" w:rsidR="00847540" w:rsidRPr="00847540" w:rsidRDefault="00847540" w:rsidP="00847540">
      <w:r w:rsidRPr="00847540">
        <w:t>For earnings call transcripts, let’s use the Financial Modeling Prep API as an example. First, we can use it to extract the pag</w:t>
      </w:r>
      <w:hyperlink r:id="rId6" w:history="1">
        <w:r w:rsidRPr="00847540">
          <w:rPr>
            <w:rStyle w:val="Hyperlink"/>
          </w:rPr>
          <w:t>e content and then parse the da</w:t>
        </w:r>
      </w:hyperlink>
      <w:r w:rsidRPr="00847540">
        <w:t>ta:</w:t>
      </w:r>
    </w:p>
    <w:p w14:paraId="4057A0D1" w14:textId="77777777" w:rsidR="00847540" w:rsidRPr="00847540" w:rsidRDefault="00847540" w:rsidP="00847540">
      <w:pPr>
        <w:numPr>
          <w:ilvl w:val="1"/>
          <w:numId w:val="2"/>
        </w:numPr>
      </w:pPr>
      <w:r w:rsidRPr="00847540">
        <w:t>Navigate to the Financial Modeling Prep website.</w:t>
      </w:r>
    </w:p>
    <w:p w14:paraId="7CC14DEF" w14:textId="77777777" w:rsidR="00847540" w:rsidRPr="00847540" w:rsidRDefault="00847540" w:rsidP="00847540">
      <w:pPr>
        <w:numPr>
          <w:ilvl w:val="1"/>
          <w:numId w:val="2"/>
        </w:numPr>
      </w:pPr>
      <w:r w:rsidRPr="00847540">
        <w:t>Register or log in. If you are new, you’ll need to create an account. If you already have an account, log in.</w:t>
      </w:r>
    </w:p>
    <w:p w14:paraId="1ED7CC20" w14:textId="77777777" w:rsidR="00847540" w:rsidRPr="00847540" w:rsidRDefault="00847540" w:rsidP="00847540">
      <w:pPr>
        <w:numPr>
          <w:ilvl w:val="1"/>
          <w:numId w:val="2"/>
        </w:numPr>
      </w:pPr>
      <w:r w:rsidRPr="00847540">
        <w:t>Choose a plan. Go to the pricing section and choose Ultimate Plan. Follow the steps for payment to activate your subscription.</w:t>
      </w:r>
    </w:p>
    <w:p w14:paraId="57BEBCAB" w14:textId="77777777" w:rsidR="00847540" w:rsidRPr="00847540" w:rsidRDefault="00847540" w:rsidP="00847540">
      <w:pPr>
        <w:numPr>
          <w:ilvl w:val="1"/>
          <w:numId w:val="2"/>
        </w:numPr>
      </w:pPr>
      <w:r w:rsidRPr="00847540">
        <w:t>Once your account is set up and the subscription is active, go to your dashboard to generate an API key:</w:t>
      </w:r>
    </w:p>
    <w:p w14:paraId="4B58CC2E" w14:textId="77777777" w:rsidR="00847540" w:rsidRPr="00847540" w:rsidRDefault="00847540" w:rsidP="00847540">
      <w:r w:rsidRPr="00847540">
        <w:t xml:space="preserve">import requests import </w:t>
      </w:r>
      <w:proofErr w:type="spellStart"/>
      <w:r w:rsidRPr="00847540">
        <w:t>json</w:t>
      </w:r>
      <w:proofErr w:type="spellEnd"/>
    </w:p>
    <w:p w14:paraId="289DD54F" w14:textId="77777777" w:rsidR="00847540" w:rsidRPr="00847540" w:rsidRDefault="00847540" w:rsidP="00847540"/>
    <w:p w14:paraId="4A0CEDF2" w14:textId="77777777" w:rsidR="00847540" w:rsidRPr="00847540" w:rsidRDefault="00847540" w:rsidP="00847540">
      <w:r w:rsidRPr="00847540">
        <w:t xml:space="preserve"># Initialize API endpoint and API key </w:t>
      </w:r>
      <w:proofErr w:type="spellStart"/>
      <w:r w:rsidRPr="00847540">
        <w:t>api_key</w:t>
      </w:r>
      <w:proofErr w:type="spellEnd"/>
      <w:r w:rsidRPr="00847540">
        <w:t xml:space="preserve"> = "</w:t>
      </w:r>
      <w:proofErr w:type="spellStart"/>
      <w:r w:rsidRPr="00847540">
        <w:t>your_api_key_here</w:t>
      </w:r>
      <w:proofErr w:type="spellEnd"/>
      <w:r w:rsidRPr="00847540">
        <w:t>"</w:t>
      </w:r>
    </w:p>
    <w:p w14:paraId="6D114A3B" w14:textId="77777777" w:rsidR="00847540" w:rsidRPr="00847540" w:rsidRDefault="00847540" w:rsidP="00847540">
      <w:proofErr w:type="spellStart"/>
      <w:r w:rsidRPr="00847540">
        <w:t>api_endpoint</w:t>
      </w:r>
      <w:proofErr w:type="spellEnd"/>
      <w:r w:rsidRPr="00847540">
        <w:t xml:space="preserve"> = </w:t>
      </w:r>
      <w:proofErr w:type="spellStart"/>
      <w:r w:rsidRPr="00847540">
        <w:t>f"https</w:t>
      </w:r>
      <w:proofErr w:type="spellEnd"/>
      <w:r w:rsidRPr="00847540">
        <w:t>://financialmodelingprep.com/</w:t>
      </w:r>
      <w:proofErr w:type="spellStart"/>
      <w:r w:rsidRPr="00847540">
        <w:t>api</w:t>
      </w:r>
      <w:proofErr w:type="spellEnd"/>
      <w:r w:rsidRPr="00847540">
        <w:t xml:space="preserve">/v3/your_ </w:t>
      </w:r>
      <w:proofErr w:type="spellStart"/>
      <w:r w:rsidRPr="00847540">
        <w:t>endpoint_here?apikey</w:t>
      </w:r>
      <w:proofErr w:type="spellEnd"/>
      <w:r w:rsidRPr="00847540">
        <w:t>={</w:t>
      </w:r>
      <w:proofErr w:type="spellStart"/>
      <w:r w:rsidRPr="00847540">
        <w:t>api_key</w:t>
      </w:r>
      <w:proofErr w:type="spellEnd"/>
      <w:r w:rsidRPr="00847540">
        <w:t>}"</w:t>
      </w:r>
    </w:p>
    <w:p w14:paraId="4B59BA29" w14:textId="77777777" w:rsidR="00847540" w:rsidRPr="00847540" w:rsidRDefault="00847540" w:rsidP="00847540"/>
    <w:p w14:paraId="4C479321" w14:textId="77777777" w:rsidR="00847540" w:rsidRPr="00847540" w:rsidRDefault="00847540" w:rsidP="00847540">
      <w:r w:rsidRPr="00847540">
        <w:t># Payload or parameters for date range (Modify as per actual API documentation)</w:t>
      </w:r>
    </w:p>
    <w:p w14:paraId="70E449D4" w14:textId="77777777" w:rsidR="00847540" w:rsidRPr="00847540" w:rsidRDefault="00847540" w:rsidP="00847540">
      <w:r w:rsidRPr="00847540">
        <w:t>params = {</w:t>
      </w:r>
    </w:p>
    <w:p w14:paraId="00F138FD" w14:textId="77777777" w:rsidR="00847540" w:rsidRPr="00847540" w:rsidRDefault="00847540" w:rsidP="00847540">
      <w:r w:rsidRPr="00847540">
        <w:t>"from": "2022-10-01",</w:t>
      </w:r>
    </w:p>
    <w:p w14:paraId="4123F5D6" w14:textId="77777777" w:rsidR="00847540" w:rsidRPr="00847540" w:rsidRDefault="00847540" w:rsidP="00847540">
      <w:r w:rsidRPr="00847540">
        <w:t>"to": "2022-12-31"</w:t>
      </w:r>
    </w:p>
    <w:p w14:paraId="1B9AE7DD" w14:textId="77777777" w:rsidR="00847540" w:rsidRPr="00847540" w:rsidRDefault="00847540" w:rsidP="00847540"/>
    <w:p w14:paraId="20BDD56A" w14:textId="77777777" w:rsidR="00847540" w:rsidRPr="00847540" w:rsidRDefault="00847540" w:rsidP="00847540">
      <w:r w:rsidRPr="00847540">
        <w:lastRenderedPageBreak/>
        <w:t>}</w:t>
      </w:r>
    </w:p>
    <w:p w14:paraId="2DB10BF7" w14:textId="77777777" w:rsidR="00847540" w:rsidRPr="00847540" w:rsidRDefault="00847540" w:rsidP="00847540"/>
    <w:p w14:paraId="7C24CF01" w14:textId="77777777" w:rsidR="00847540" w:rsidRPr="00847540" w:rsidRDefault="00847540" w:rsidP="00847540">
      <w:r w:rsidRPr="00847540">
        <w:t>try:</w:t>
      </w:r>
    </w:p>
    <w:p w14:paraId="2B26561F" w14:textId="77777777" w:rsidR="00847540" w:rsidRPr="00847540" w:rsidRDefault="00847540" w:rsidP="00847540">
      <w:r w:rsidRPr="00847540">
        <w:t># Make the API request</w:t>
      </w:r>
    </w:p>
    <w:p w14:paraId="78C2A75E"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5E9BC59F" w14:textId="77777777" w:rsidR="00847540" w:rsidRPr="00847540" w:rsidRDefault="00847540" w:rsidP="00847540"/>
    <w:p w14:paraId="18F94400" w14:textId="77777777" w:rsidR="00847540" w:rsidRPr="00847540" w:rsidRDefault="00847540" w:rsidP="00847540">
      <w:r w:rsidRPr="00847540">
        <w:t>16  Tesla’s Financial Journey: AI Analysis and Bias Unveiled</w:t>
      </w:r>
    </w:p>
    <w:p w14:paraId="2DB2624F" w14:textId="77777777" w:rsidR="00847540" w:rsidRPr="00847540" w:rsidRDefault="00847540" w:rsidP="00847540"/>
    <w:p w14:paraId="2F722DEB" w14:textId="77777777" w:rsidR="00847540" w:rsidRPr="00847540" w:rsidRDefault="00847540" w:rsidP="00847540">
      <w:r w:rsidRPr="00847540">
        <w:t xml:space="preserve">response = </w:t>
      </w:r>
      <w:proofErr w:type="spellStart"/>
      <w:r w:rsidRPr="00847540">
        <w:t>requests.get</w:t>
      </w:r>
      <w:proofErr w:type="spellEnd"/>
      <w:r w:rsidRPr="00847540">
        <w:t>(</w:t>
      </w:r>
      <w:proofErr w:type="spellStart"/>
      <w:r w:rsidRPr="00847540">
        <w:t>api_endpoint</w:t>
      </w:r>
      <w:proofErr w:type="spellEnd"/>
      <w:r w:rsidRPr="00847540">
        <w:t xml:space="preserve">, params=params) </w:t>
      </w:r>
      <w:proofErr w:type="spellStart"/>
      <w:r w:rsidRPr="00847540">
        <w:t>response.raise_for_status</w:t>
      </w:r>
      <w:proofErr w:type="spellEnd"/>
      <w:r w:rsidRPr="00847540">
        <w:t>()</w:t>
      </w:r>
    </w:p>
    <w:p w14:paraId="4A585335" w14:textId="77777777" w:rsidR="00847540" w:rsidRPr="00847540" w:rsidRDefault="00847540" w:rsidP="00847540"/>
    <w:p w14:paraId="397CF2FE" w14:textId="77777777" w:rsidR="00847540" w:rsidRPr="00847540" w:rsidRDefault="00847540" w:rsidP="00847540">
      <w:r w:rsidRPr="00847540">
        <w:t># Parse the JSON data</w:t>
      </w:r>
    </w:p>
    <w:p w14:paraId="0982D2D8" w14:textId="77777777" w:rsidR="00847540" w:rsidRPr="00847540" w:rsidRDefault="00847540" w:rsidP="00847540">
      <w:r w:rsidRPr="00847540">
        <w:t xml:space="preserve">data = </w:t>
      </w:r>
      <w:proofErr w:type="spellStart"/>
      <w:r w:rsidRPr="00847540">
        <w:t>json.loads</w:t>
      </w:r>
      <w:proofErr w:type="spellEnd"/>
      <w:r w:rsidRPr="00847540">
        <w:t>(</w:t>
      </w:r>
      <w:proofErr w:type="spellStart"/>
      <w:r w:rsidRPr="00847540">
        <w:t>response.text</w:t>
      </w:r>
      <w:proofErr w:type="spellEnd"/>
      <w:r w:rsidRPr="00847540">
        <w:t>)</w:t>
      </w:r>
    </w:p>
    <w:p w14:paraId="7ADF5067" w14:textId="77777777" w:rsidR="00847540" w:rsidRPr="00847540" w:rsidRDefault="00847540" w:rsidP="00847540"/>
    <w:p w14:paraId="641C7880" w14:textId="77777777" w:rsidR="00847540" w:rsidRPr="00847540" w:rsidRDefault="00847540" w:rsidP="00847540">
      <w:r w:rsidRPr="00847540">
        <w:t># Extract and print the data (Modify as per actual API response)</w:t>
      </w:r>
    </w:p>
    <w:p w14:paraId="3347B4B8" w14:textId="77777777" w:rsidR="00847540" w:rsidRPr="00847540" w:rsidRDefault="00847540" w:rsidP="00847540">
      <w:r w:rsidRPr="00847540">
        <w:t># For demonstration, assuming data is a list of dictionaries with a 'transcript' key</w:t>
      </w:r>
    </w:p>
    <w:p w14:paraId="60ECD819" w14:textId="77777777" w:rsidR="00847540" w:rsidRPr="00847540" w:rsidRDefault="00847540" w:rsidP="00847540">
      <w:r w:rsidRPr="00847540">
        <w:t>for item in data:</w:t>
      </w:r>
    </w:p>
    <w:p w14:paraId="792B2E71" w14:textId="77777777" w:rsidR="00847540" w:rsidRPr="00847540" w:rsidRDefault="00847540" w:rsidP="00847540">
      <w:r w:rsidRPr="00847540">
        <w:t>print(</w:t>
      </w:r>
      <w:proofErr w:type="spellStart"/>
      <w:r w:rsidRPr="00847540">
        <w:t>item.get</w:t>
      </w:r>
      <w:proofErr w:type="spellEnd"/>
      <w:r w:rsidRPr="00847540">
        <w:t>("transcript", "Transcript not available"))</w:t>
      </w:r>
    </w:p>
    <w:p w14:paraId="08A18C75" w14:textId="77777777" w:rsidR="00847540" w:rsidRPr="00847540" w:rsidRDefault="00847540" w:rsidP="00847540"/>
    <w:p w14:paraId="38960B18" w14:textId="77777777" w:rsidR="00847540" w:rsidRPr="00847540" w:rsidRDefault="00847540" w:rsidP="00847540">
      <w:r w:rsidRPr="00847540">
        <w:t>except Exception as e:</w:t>
      </w:r>
    </w:p>
    <w:p w14:paraId="6F346019" w14:textId="77777777" w:rsidR="00847540" w:rsidRPr="00847540" w:rsidRDefault="00847540" w:rsidP="00847540">
      <w:r w:rsidRPr="00847540">
        <w:t>print(</w:t>
      </w:r>
      <w:proofErr w:type="spellStart"/>
      <w:r w:rsidRPr="00847540">
        <w:t>f"An</w:t>
      </w:r>
      <w:proofErr w:type="spellEnd"/>
      <w:r w:rsidRPr="00847540">
        <w:t xml:space="preserve"> error occurred: {e}")</w:t>
      </w:r>
    </w:p>
    <w:p w14:paraId="47578AC1" w14:textId="77777777" w:rsidR="00847540" w:rsidRPr="00847540" w:rsidRDefault="00847540" w:rsidP="00847540">
      <w:r w:rsidRPr="00847540">
        <w:t>Replace "</w:t>
      </w:r>
      <w:proofErr w:type="spellStart"/>
      <w:r w:rsidRPr="00847540">
        <w:t>your_api_key_here</w:t>
      </w:r>
      <w:proofErr w:type="spellEnd"/>
      <w:r w:rsidRPr="00847540">
        <w:t>" and "</w:t>
      </w:r>
      <w:proofErr w:type="spellStart"/>
      <w:r w:rsidRPr="00847540">
        <w:t>your_endpoint_here</w:t>
      </w:r>
      <w:proofErr w:type="spellEnd"/>
      <w:r w:rsidRPr="00847540">
        <w:t>" with your actual API key and the API endpoint you’re interested in. Also, adjust the params according to the API’s actual documentation.</w:t>
      </w:r>
    </w:p>
    <w:p w14:paraId="0472E8B5" w14:textId="77777777" w:rsidR="00847540" w:rsidRPr="00847540" w:rsidRDefault="00847540" w:rsidP="00847540">
      <w:pPr>
        <w:rPr>
          <w:b/>
          <w:bCs/>
        </w:rPr>
      </w:pPr>
      <w:r w:rsidRPr="00847540">
        <w:rPr>
          <w:b/>
          <w:bCs/>
        </w:rPr>
        <w:t>Note</w:t>
      </w:r>
    </w:p>
    <w:p w14:paraId="47560C05" w14:textId="77777777" w:rsidR="00847540" w:rsidRPr="00847540" w:rsidRDefault="00847540" w:rsidP="00847540">
      <w:r w:rsidRPr="00847540">
        <w:t>The provided Python code is a general template and may not work out of the box due to API- specific requirements and data structures. Always refer to the API documentation for accurate and up-to-date information.</w:t>
      </w:r>
    </w:p>
    <w:p w14:paraId="4B17F25C" w14:textId="77777777" w:rsidR="00847540" w:rsidRPr="00847540" w:rsidRDefault="00847540" w:rsidP="00847540"/>
    <w:p w14:paraId="70B98564" w14:textId="77777777" w:rsidR="00847540" w:rsidRPr="00847540" w:rsidRDefault="00847540" w:rsidP="00847540">
      <w:r w:rsidRPr="00847540">
        <w:t>As for parsing the Q&amp;A part and comments, the structure of the HTML would dictate how to isolate that section. If it’s consistently structured across transcripts, you could simply adjust your selectors to grab that specific part of the page.</w:t>
      </w:r>
    </w:p>
    <w:p w14:paraId="183F4298" w14:textId="77777777" w:rsidR="00847540" w:rsidRPr="00847540" w:rsidRDefault="00847540" w:rsidP="00847540">
      <w:r w:rsidRPr="00847540">
        <w:t xml:space="preserve">Here’s a Python code snippet that assumes you have the earnings call transcript in a string format. It looks for the line where Martin </w:t>
      </w:r>
      <w:proofErr w:type="spellStart"/>
      <w:r w:rsidRPr="00847540">
        <w:t>Viecha</w:t>
      </w:r>
      <w:proofErr w:type="spellEnd"/>
      <w:r w:rsidRPr="00847540">
        <w:t>, VP of investor relations at Tesla, announces the start of the Q&amp;A section in the earnings call. Then, it separates investor questions from the answers from the management team in the earnings call transcript:</w:t>
      </w:r>
    </w:p>
    <w:p w14:paraId="52F0CB04" w14:textId="77777777" w:rsidR="00847540" w:rsidRDefault="00847540" w:rsidP="00847540"/>
    <w:p w14:paraId="4DEA7F09" w14:textId="19C5C3AF" w:rsidR="00847540" w:rsidRPr="00847540" w:rsidRDefault="00847540" w:rsidP="00847540">
      <w:r w:rsidRPr="00847540">
        <w:t xml:space="preserve">def </w:t>
      </w:r>
      <w:proofErr w:type="spellStart"/>
      <w:r w:rsidRPr="00847540">
        <w:t>parse_transcript</w:t>
      </w:r>
      <w:proofErr w:type="spellEnd"/>
      <w:r w:rsidRPr="00847540">
        <w:t>(transcript):</w:t>
      </w:r>
    </w:p>
    <w:p w14:paraId="3818507D" w14:textId="77777777" w:rsidR="00847540" w:rsidRPr="00847540" w:rsidRDefault="00847540" w:rsidP="00847540">
      <w:r w:rsidRPr="00847540">
        <w:t xml:space="preserve">lines = </w:t>
      </w:r>
      <w:proofErr w:type="spellStart"/>
      <w:r w:rsidRPr="00847540">
        <w:t>transcript.split</w:t>
      </w:r>
      <w:proofErr w:type="spellEnd"/>
      <w:r w:rsidRPr="00847540">
        <w:t>('\n') # Assume the transcript uses newline characters to separate lines</w:t>
      </w:r>
    </w:p>
    <w:p w14:paraId="17D4AB8C" w14:textId="77777777" w:rsidR="00847540" w:rsidRPr="00847540" w:rsidRDefault="00847540" w:rsidP="00847540">
      <w:proofErr w:type="spellStart"/>
      <w:r w:rsidRPr="00847540">
        <w:t>in_qa_section</w:t>
      </w:r>
      <w:proofErr w:type="spellEnd"/>
      <w:r w:rsidRPr="00847540">
        <w:t xml:space="preserve"> = False questions = [] answers = [] </w:t>
      </w:r>
      <w:proofErr w:type="spellStart"/>
      <w:r w:rsidRPr="00847540">
        <w:t>current_q</w:t>
      </w:r>
      <w:proofErr w:type="spellEnd"/>
      <w:r w:rsidRPr="00847540">
        <w:t xml:space="preserve"> = "" </w:t>
      </w:r>
      <w:proofErr w:type="spellStart"/>
      <w:r w:rsidRPr="00847540">
        <w:t>current_a</w:t>
      </w:r>
      <w:proofErr w:type="spellEnd"/>
      <w:r w:rsidRPr="00847540">
        <w:t xml:space="preserve"> = ""</w:t>
      </w:r>
    </w:p>
    <w:p w14:paraId="54C5CF0F"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1832A2F2" w14:textId="77777777" w:rsidR="00847540" w:rsidRPr="00847540" w:rsidRDefault="00847540" w:rsidP="00847540"/>
    <w:p w14:paraId="69A1E565" w14:textId="77777777" w:rsidR="00847540" w:rsidRPr="00847540" w:rsidRDefault="00847540" w:rsidP="00847540">
      <w:r w:rsidRPr="00847540">
        <w:t>for line in lines:</w:t>
      </w:r>
    </w:p>
    <w:p w14:paraId="02EA3879" w14:textId="77777777" w:rsidR="00847540" w:rsidRPr="00847540" w:rsidRDefault="00847540" w:rsidP="00847540">
      <w:r w:rsidRPr="00847540">
        <w:t># Check if the Q&amp;A section starts</w:t>
      </w:r>
    </w:p>
    <w:p w14:paraId="6E853932" w14:textId="77777777" w:rsidR="00847540" w:rsidRPr="00847540" w:rsidRDefault="00847540" w:rsidP="00847540">
      <w:r w:rsidRPr="00847540">
        <w:t xml:space="preserve">if "Martin </w:t>
      </w:r>
      <w:proofErr w:type="spellStart"/>
      <w:r w:rsidRPr="00847540">
        <w:t>Viecha</w:t>
      </w:r>
      <w:proofErr w:type="spellEnd"/>
      <w:r w:rsidRPr="00847540">
        <w:t xml:space="preserve">" in line and "investor question" in </w:t>
      </w:r>
      <w:proofErr w:type="spellStart"/>
      <w:r w:rsidRPr="00847540">
        <w:t>line.lower</w:t>
      </w:r>
      <w:proofErr w:type="spellEnd"/>
      <w:r w:rsidRPr="00847540">
        <w:t>():</w:t>
      </w:r>
    </w:p>
    <w:p w14:paraId="07F018B3" w14:textId="77777777" w:rsidR="00847540" w:rsidRPr="00847540" w:rsidRDefault="00847540" w:rsidP="00847540">
      <w:proofErr w:type="spellStart"/>
      <w:r w:rsidRPr="00847540">
        <w:t>in_qa_section</w:t>
      </w:r>
      <w:proofErr w:type="spellEnd"/>
      <w:r w:rsidRPr="00847540">
        <w:t xml:space="preserve"> = True</w:t>
      </w:r>
    </w:p>
    <w:p w14:paraId="20F033DE" w14:textId="77777777" w:rsidR="00847540" w:rsidRPr="00847540" w:rsidRDefault="00847540" w:rsidP="00847540">
      <w:r w:rsidRPr="00847540">
        <w:t>continue # Skip this line and move to the next line</w:t>
      </w:r>
    </w:p>
    <w:p w14:paraId="3A027EE6" w14:textId="77777777" w:rsidR="00847540" w:rsidRPr="00847540" w:rsidRDefault="00847540" w:rsidP="00847540"/>
    <w:p w14:paraId="0CCB20B0" w14:textId="77777777" w:rsidR="00847540" w:rsidRPr="00847540" w:rsidRDefault="00847540" w:rsidP="00847540">
      <w:r w:rsidRPr="00847540">
        <w:t xml:space="preserve">if </w:t>
      </w:r>
      <w:proofErr w:type="spellStart"/>
      <w:r w:rsidRPr="00847540">
        <w:t>in_qa_section</w:t>
      </w:r>
      <w:proofErr w:type="spellEnd"/>
      <w:r w:rsidRPr="00847540">
        <w:t>:</w:t>
      </w:r>
    </w:p>
    <w:p w14:paraId="67B1BF53" w14:textId="77777777" w:rsidR="00847540" w:rsidRPr="00847540" w:rsidRDefault="00847540" w:rsidP="00847540">
      <w:r w:rsidRPr="00847540">
        <w:t># Assume that a line starting with "Q:" signifies a</w:t>
      </w:r>
    </w:p>
    <w:p w14:paraId="2905C69E" w14:textId="77777777" w:rsidR="00847540" w:rsidRPr="00847540" w:rsidRDefault="00847540" w:rsidP="00847540"/>
    <w:p w14:paraId="5DA171B7" w14:textId="77777777" w:rsidR="00847540" w:rsidRPr="00847540" w:rsidRDefault="00847540" w:rsidP="00847540">
      <w:r w:rsidRPr="00847540">
        <w:t>question</w:t>
      </w:r>
    </w:p>
    <w:p w14:paraId="15945CEA" w14:textId="77777777" w:rsidR="00847540" w:rsidRPr="00847540" w:rsidRDefault="00847540" w:rsidP="00847540"/>
    <w:p w14:paraId="77BD31E7" w14:textId="77777777" w:rsidR="00847540" w:rsidRPr="00847540" w:rsidRDefault="00847540" w:rsidP="00847540">
      <w:r w:rsidRPr="00847540">
        <w:t xml:space="preserve">if </w:t>
      </w:r>
      <w:proofErr w:type="spellStart"/>
      <w:r w:rsidRPr="00847540">
        <w:t>line.startswith</w:t>
      </w:r>
      <w:proofErr w:type="spellEnd"/>
      <w:r w:rsidRPr="00847540">
        <w:t>("Q:"):</w:t>
      </w:r>
    </w:p>
    <w:p w14:paraId="30307443" w14:textId="77777777" w:rsidR="00847540" w:rsidRPr="00847540" w:rsidRDefault="00847540" w:rsidP="00847540">
      <w:r w:rsidRPr="00847540">
        <w:t># Save the previous Q&amp;A pair before moving on to</w:t>
      </w:r>
    </w:p>
    <w:p w14:paraId="4DE9063B" w14:textId="77777777" w:rsidR="00847540" w:rsidRPr="00847540" w:rsidRDefault="00847540" w:rsidP="00847540"/>
    <w:p w14:paraId="7FA0E1BE" w14:textId="77777777" w:rsidR="00847540" w:rsidRPr="00847540" w:rsidRDefault="00847540" w:rsidP="00847540">
      <w:r w:rsidRPr="00847540">
        <w:t>the next question</w:t>
      </w:r>
    </w:p>
    <w:p w14:paraId="5A012DD5" w14:textId="77777777" w:rsidR="00847540" w:rsidRPr="00847540" w:rsidRDefault="00847540" w:rsidP="00847540">
      <w:r w:rsidRPr="00847540">
        <w:t xml:space="preserve">if </w:t>
      </w:r>
      <w:proofErr w:type="spellStart"/>
      <w:r w:rsidRPr="00847540">
        <w:t>current_q</w:t>
      </w:r>
      <w:proofErr w:type="spellEnd"/>
      <w:r w:rsidRPr="00847540">
        <w:t xml:space="preserve"> and </w:t>
      </w:r>
      <w:proofErr w:type="spellStart"/>
      <w:r w:rsidRPr="00847540">
        <w:t>current_a</w:t>
      </w:r>
      <w:proofErr w:type="spellEnd"/>
      <w:r w:rsidRPr="00847540">
        <w:t xml:space="preserve">: </w:t>
      </w:r>
      <w:proofErr w:type="spellStart"/>
      <w:r w:rsidRPr="00847540">
        <w:t>questions.append</w:t>
      </w:r>
      <w:proofErr w:type="spellEnd"/>
      <w:r w:rsidRPr="00847540">
        <w:t>(</w:t>
      </w:r>
      <w:proofErr w:type="spellStart"/>
      <w:r w:rsidRPr="00847540">
        <w:t>current_q.strip</w:t>
      </w:r>
      <w:proofErr w:type="spellEnd"/>
      <w:r w:rsidRPr="00847540">
        <w:t xml:space="preserve">()) </w:t>
      </w:r>
      <w:proofErr w:type="spellStart"/>
      <w:r w:rsidRPr="00847540">
        <w:t>answers.append</w:t>
      </w:r>
      <w:proofErr w:type="spellEnd"/>
      <w:r w:rsidRPr="00847540">
        <w:t>(</w:t>
      </w:r>
      <w:proofErr w:type="spellStart"/>
      <w:r w:rsidRPr="00847540">
        <w:t>current_a.strip</w:t>
      </w:r>
      <w:proofErr w:type="spellEnd"/>
      <w:r w:rsidRPr="00847540">
        <w:t>())</w:t>
      </w:r>
    </w:p>
    <w:p w14:paraId="7A482F4C" w14:textId="77777777" w:rsidR="00847540" w:rsidRPr="00847540" w:rsidRDefault="00847540" w:rsidP="00847540">
      <w:proofErr w:type="spellStart"/>
      <w:r w:rsidRPr="00847540">
        <w:t>current_q</w:t>
      </w:r>
      <w:proofErr w:type="spellEnd"/>
      <w:r w:rsidRPr="00847540">
        <w:t xml:space="preserve"> = line[2:].strip() # Skip "Q:" and</w:t>
      </w:r>
    </w:p>
    <w:p w14:paraId="3E4B7E88" w14:textId="77777777" w:rsidR="00847540" w:rsidRPr="00847540" w:rsidRDefault="00847540" w:rsidP="00847540"/>
    <w:p w14:paraId="7141EE10" w14:textId="77777777" w:rsidR="00847540" w:rsidRPr="00847540" w:rsidRDefault="00847540" w:rsidP="00847540">
      <w:r w:rsidRPr="00847540">
        <w:t>save the rest</w:t>
      </w:r>
    </w:p>
    <w:p w14:paraId="0956C0AB" w14:textId="77777777" w:rsidR="00847540" w:rsidRPr="00847540" w:rsidRDefault="00847540" w:rsidP="00847540">
      <w:proofErr w:type="spellStart"/>
      <w:r w:rsidRPr="00847540">
        <w:t>current_a</w:t>
      </w:r>
      <w:proofErr w:type="spellEnd"/>
      <w:r w:rsidRPr="00847540">
        <w:t xml:space="preserve"> = "" # Reset the answer string</w:t>
      </w:r>
    </w:p>
    <w:p w14:paraId="602A267A" w14:textId="77777777" w:rsidR="00847540" w:rsidRPr="00847540" w:rsidRDefault="00847540" w:rsidP="00847540"/>
    <w:p w14:paraId="4C1305AA" w14:textId="77777777" w:rsidR="00847540" w:rsidRPr="00847540" w:rsidRDefault="00847540" w:rsidP="00847540">
      <w:r w:rsidRPr="00847540">
        <w:t>else:</w:t>
      </w:r>
    </w:p>
    <w:p w14:paraId="10CD2174" w14:textId="77777777" w:rsidR="00847540" w:rsidRPr="00847540" w:rsidRDefault="00847540" w:rsidP="00847540">
      <w:r w:rsidRPr="00847540">
        <w:t xml:space="preserve"># Accumulate lines for the current answer </w:t>
      </w:r>
      <w:proofErr w:type="spellStart"/>
      <w:r w:rsidRPr="00847540">
        <w:t>current_a</w:t>
      </w:r>
      <w:proofErr w:type="spellEnd"/>
      <w:r w:rsidRPr="00847540">
        <w:t xml:space="preserve"> += " " + </w:t>
      </w:r>
      <w:proofErr w:type="spellStart"/>
      <w:r w:rsidRPr="00847540">
        <w:t>line.strip</w:t>
      </w:r>
      <w:proofErr w:type="spellEnd"/>
      <w:r w:rsidRPr="00847540">
        <w:t>()</w:t>
      </w:r>
    </w:p>
    <w:p w14:paraId="288918B0" w14:textId="77777777" w:rsidR="00847540" w:rsidRPr="00847540" w:rsidRDefault="00847540" w:rsidP="00847540"/>
    <w:p w14:paraId="2E84DE99" w14:textId="77777777" w:rsidR="00847540" w:rsidRPr="00847540" w:rsidRDefault="00847540" w:rsidP="00847540">
      <w:r w:rsidRPr="00847540">
        <w:t xml:space="preserve"># Save the last Q&amp;A pair if it exists if </w:t>
      </w:r>
      <w:proofErr w:type="spellStart"/>
      <w:r w:rsidRPr="00847540">
        <w:t>current_q</w:t>
      </w:r>
      <w:proofErr w:type="spellEnd"/>
      <w:r w:rsidRPr="00847540">
        <w:t xml:space="preserve"> and </w:t>
      </w:r>
      <w:proofErr w:type="spellStart"/>
      <w:r w:rsidRPr="00847540">
        <w:t>current_a</w:t>
      </w:r>
      <w:proofErr w:type="spellEnd"/>
      <w:r w:rsidRPr="00847540">
        <w:t>:</w:t>
      </w:r>
    </w:p>
    <w:p w14:paraId="4BE38BEA" w14:textId="77777777" w:rsidR="00847540" w:rsidRDefault="00847540" w:rsidP="00847540"/>
    <w:p w14:paraId="3A5C5213" w14:textId="7AA94C5D" w:rsidR="00847540" w:rsidRPr="00847540" w:rsidRDefault="00847540" w:rsidP="00847540">
      <w:proofErr w:type="spellStart"/>
      <w:r w:rsidRPr="00847540">
        <w:t>questions.append</w:t>
      </w:r>
      <w:proofErr w:type="spellEnd"/>
      <w:r w:rsidRPr="00847540">
        <w:t>(</w:t>
      </w:r>
      <w:proofErr w:type="spellStart"/>
      <w:r w:rsidRPr="00847540">
        <w:t>current_q.strip</w:t>
      </w:r>
      <w:proofErr w:type="spellEnd"/>
      <w:r w:rsidRPr="00847540">
        <w:t xml:space="preserve">()) </w:t>
      </w:r>
      <w:proofErr w:type="spellStart"/>
      <w:r w:rsidRPr="00847540">
        <w:t>answers.append</w:t>
      </w:r>
      <w:proofErr w:type="spellEnd"/>
      <w:r w:rsidRPr="00847540">
        <w:t>(</w:t>
      </w:r>
      <w:proofErr w:type="spellStart"/>
      <w:r w:rsidRPr="00847540">
        <w:t>current_a.strip</w:t>
      </w:r>
      <w:proofErr w:type="spellEnd"/>
      <w:r w:rsidRPr="00847540">
        <w:t>())</w:t>
      </w:r>
    </w:p>
    <w:p w14:paraId="02C5691D" w14:textId="77777777" w:rsidR="00847540" w:rsidRPr="00847540" w:rsidRDefault="00847540" w:rsidP="00847540"/>
    <w:p w14:paraId="6A5E3894" w14:textId="77777777" w:rsidR="00847540" w:rsidRPr="00847540" w:rsidRDefault="00847540" w:rsidP="00847540">
      <w:r w:rsidRPr="00847540">
        <w:t>return questions, answers</w:t>
      </w:r>
    </w:p>
    <w:p w14:paraId="3BAD64B4" w14:textId="77777777" w:rsidR="00847540" w:rsidRPr="00847540" w:rsidRDefault="00847540" w:rsidP="00847540"/>
    <w:p w14:paraId="05FD1D31" w14:textId="77777777" w:rsidR="00847540" w:rsidRPr="00847540" w:rsidRDefault="00847540" w:rsidP="00847540">
      <w:r w:rsidRPr="00847540">
        <w:t># Sample transcript (Replace this string with your actual transcript data)</w:t>
      </w:r>
    </w:p>
    <w:p w14:paraId="5A55A56F" w14:textId="77777777" w:rsidR="00847540" w:rsidRPr="00847540" w:rsidRDefault="00847540" w:rsidP="00847540">
      <w:proofErr w:type="spellStart"/>
      <w:r w:rsidRPr="00847540">
        <w:t>sample_transcript</w:t>
      </w:r>
      <w:proofErr w:type="spellEnd"/>
      <w:r w:rsidRPr="00847540">
        <w:t xml:space="preserve"> = """</w:t>
      </w:r>
    </w:p>
    <w:p w14:paraId="22B87BDA" w14:textId="77777777" w:rsidR="00847540" w:rsidRPr="00847540" w:rsidRDefault="00847540" w:rsidP="00847540">
      <w:r w:rsidRPr="00847540">
        <w:t xml:space="preserve">Martin </w:t>
      </w:r>
      <w:proofErr w:type="spellStart"/>
      <w:r w:rsidRPr="00847540">
        <w:t>Viecha</w:t>
      </w:r>
      <w:proofErr w:type="spellEnd"/>
      <w:r w:rsidRPr="00847540">
        <w:t>: We will now start the investor question part of the earnings call.</w:t>
      </w:r>
    </w:p>
    <w:p w14:paraId="1A741C96" w14:textId="77777777" w:rsidR="00847540" w:rsidRPr="00847540" w:rsidRDefault="00847540" w:rsidP="00847540">
      <w:r w:rsidRPr="00847540">
        <w:t>Q: What is the outlook for next quarter? Elon Musk: We expect to grow substantially. Q: What about competition?</w:t>
      </w:r>
    </w:p>
    <w:p w14:paraId="7379576B" w14:textId="77777777" w:rsidR="00847540" w:rsidRPr="00847540" w:rsidRDefault="00847540" w:rsidP="00847540">
      <w:r w:rsidRPr="00847540">
        <w:t>Elon Musk: Competition is always good for the market. """</w:t>
      </w:r>
    </w:p>
    <w:p w14:paraId="111B952A" w14:textId="77777777" w:rsidR="00847540" w:rsidRPr="00847540" w:rsidRDefault="00847540" w:rsidP="00847540"/>
    <w:p w14:paraId="6A36384F" w14:textId="77777777" w:rsidR="00847540" w:rsidRPr="00847540" w:rsidRDefault="00847540" w:rsidP="00847540">
      <w:r w:rsidRPr="00847540">
        <w:t xml:space="preserve">questions, answers = </w:t>
      </w:r>
      <w:proofErr w:type="spellStart"/>
      <w:r w:rsidRPr="00847540">
        <w:t>parse_transcript</w:t>
      </w:r>
      <w:proofErr w:type="spellEnd"/>
      <w:r w:rsidRPr="00847540">
        <w:t>(</w:t>
      </w:r>
      <w:proofErr w:type="spellStart"/>
      <w:r w:rsidRPr="00847540">
        <w:t>sample_transcript</w:t>
      </w:r>
      <w:proofErr w:type="spellEnd"/>
      <w:r w:rsidRPr="00847540">
        <w:t>) print("Questions:")</w:t>
      </w:r>
    </w:p>
    <w:p w14:paraId="3D1B168D" w14:textId="77777777" w:rsidR="00847540" w:rsidRPr="00847540" w:rsidRDefault="00847540" w:rsidP="00847540">
      <w:r w:rsidRPr="00847540">
        <w:t>for q in questions:</w:t>
      </w:r>
    </w:p>
    <w:p w14:paraId="533CEF9F"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01931F5E" w14:textId="77777777" w:rsidR="00847540" w:rsidRPr="00847540" w:rsidRDefault="00847540" w:rsidP="00847540"/>
    <w:p w14:paraId="04271445" w14:textId="77777777" w:rsidR="00847540" w:rsidRPr="00847540" w:rsidRDefault="00847540" w:rsidP="00847540">
      <w:r w:rsidRPr="00847540">
        <w:t>print(q)</w:t>
      </w:r>
    </w:p>
    <w:p w14:paraId="6A415A9B" w14:textId="77777777" w:rsidR="00847540" w:rsidRPr="00847540" w:rsidRDefault="00847540" w:rsidP="00847540"/>
    <w:p w14:paraId="683DD2D7" w14:textId="77777777" w:rsidR="00847540" w:rsidRPr="00847540" w:rsidRDefault="00847540" w:rsidP="00847540">
      <w:r w:rsidRPr="00847540">
        <w:t>print("\</w:t>
      </w:r>
      <w:proofErr w:type="spellStart"/>
      <w:r w:rsidRPr="00847540">
        <w:t>nAnswers</w:t>
      </w:r>
      <w:proofErr w:type="spellEnd"/>
      <w:r w:rsidRPr="00847540">
        <w:t>:") for a in answers:</w:t>
      </w:r>
    </w:p>
    <w:p w14:paraId="26CE7D97" w14:textId="77777777" w:rsidR="00847540" w:rsidRPr="00847540" w:rsidRDefault="00847540" w:rsidP="00847540">
      <w:r w:rsidRPr="00847540">
        <w:t>print(a)</w:t>
      </w:r>
    </w:p>
    <w:p w14:paraId="5AB4CA84" w14:textId="77777777" w:rsidR="00847540" w:rsidRPr="00847540" w:rsidRDefault="00847540" w:rsidP="00847540">
      <w:r w:rsidRPr="00847540">
        <w:t>This is a simple example and might not handle all the intricacies of real-world earnings call transcripts. For example, some earnings calls might have multiple people answering a single question, the VP of investor relations might be different in the future, or the Q&amp;A format may vary on the earnings call.</w:t>
      </w:r>
    </w:p>
    <w:p w14:paraId="64CA20CA" w14:textId="77777777" w:rsidR="00847540" w:rsidRPr="00847540" w:rsidRDefault="00847540" w:rsidP="00847540">
      <w:r w:rsidRPr="00847540">
        <w:t>Note that this assumes the transcript is well-formatted and follows the patterns coded into the function. You might need to adapt the code to fit the specific formatting and structure of the transcripts you’re working with.</w:t>
      </w:r>
    </w:p>
    <w:p w14:paraId="3958C25F" w14:textId="77777777" w:rsidR="00847540" w:rsidRPr="00847540" w:rsidRDefault="00847540" w:rsidP="00847540">
      <w:r w:rsidRPr="00847540">
        <w:t>5.  Save the data as a CVS file(s).</w:t>
      </w:r>
    </w:p>
    <w:p w14:paraId="1D2579F3" w14:textId="77777777" w:rsidR="00847540" w:rsidRPr="00847540" w:rsidRDefault="00847540" w:rsidP="00847540">
      <w:r w:rsidRPr="00847540">
        <w:t xml:space="preserve">Now, you can save the news articles and earnings call transcripts data as a CSV file. You can easily save the data as a CSV file using the </w:t>
      </w:r>
      <w:proofErr w:type="gramStart"/>
      <w:r w:rsidRPr="00847540">
        <w:t>pandas</w:t>
      </w:r>
      <w:proofErr w:type="gramEnd"/>
      <w:r w:rsidRPr="00847540">
        <w:t xml:space="preserve"> library. Here’s how you might modify the previous scripts to save the data into a CSV file:</w:t>
      </w:r>
    </w:p>
    <w:p w14:paraId="41C42509" w14:textId="77777777" w:rsidR="00847540" w:rsidRPr="00847540" w:rsidRDefault="00847540" w:rsidP="00847540">
      <w:r w:rsidRPr="00847540">
        <w:t xml:space="preserve">For the </w:t>
      </w:r>
      <w:proofErr w:type="spellStart"/>
      <w:r w:rsidRPr="00847540">
        <w:t>NewsAPI</w:t>
      </w:r>
      <w:proofErr w:type="spellEnd"/>
      <w:r w:rsidRPr="00847540">
        <w:t xml:space="preserve"> data, use the following code:</w:t>
      </w:r>
    </w:p>
    <w:p w14:paraId="1CCDA83B" w14:textId="77777777" w:rsidR="00847540" w:rsidRPr="00847540" w:rsidRDefault="00847540" w:rsidP="00847540">
      <w:r w:rsidRPr="00847540">
        <w:t>import pandas as pd</w:t>
      </w:r>
    </w:p>
    <w:p w14:paraId="18BBB0BC" w14:textId="77777777" w:rsidR="00847540" w:rsidRPr="00847540" w:rsidRDefault="00847540" w:rsidP="00847540">
      <w:r w:rsidRPr="00847540">
        <w:t xml:space="preserve">from </w:t>
      </w:r>
      <w:proofErr w:type="spellStart"/>
      <w:r w:rsidRPr="00847540">
        <w:t>newsapi</w:t>
      </w:r>
      <w:proofErr w:type="spellEnd"/>
      <w:r w:rsidRPr="00847540">
        <w:t xml:space="preserve"> import </w:t>
      </w:r>
      <w:proofErr w:type="spellStart"/>
      <w:r w:rsidRPr="00847540">
        <w:t>NewsApiClient</w:t>
      </w:r>
      <w:proofErr w:type="spellEnd"/>
    </w:p>
    <w:p w14:paraId="7377D2D8" w14:textId="77777777" w:rsidR="00847540" w:rsidRPr="00847540" w:rsidRDefault="00847540" w:rsidP="00847540"/>
    <w:p w14:paraId="56E08B4C" w14:textId="77777777" w:rsidR="00847540" w:rsidRPr="00847540" w:rsidRDefault="00847540" w:rsidP="00847540">
      <w:proofErr w:type="spellStart"/>
      <w:r w:rsidRPr="00847540">
        <w:t>newsapi</w:t>
      </w:r>
      <w:proofErr w:type="spellEnd"/>
      <w:r w:rsidRPr="00847540">
        <w:t xml:space="preserve"> = </w:t>
      </w:r>
      <w:proofErr w:type="spellStart"/>
      <w:r w:rsidRPr="00847540">
        <w:t>NewsApiClient</w:t>
      </w:r>
      <w:proofErr w:type="spellEnd"/>
      <w:r w:rsidRPr="00847540">
        <w:t>(</w:t>
      </w:r>
      <w:proofErr w:type="spellStart"/>
      <w:r w:rsidRPr="00847540">
        <w:t>api_key</w:t>
      </w:r>
      <w:proofErr w:type="spellEnd"/>
      <w:r w:rsidRPr="00847540">
        <w:t>='your-</w:t>
      </w:r>
      <w:proofErr w:type="spellStart"/>
      <w:r w:rsidRPr="00847540">
        <w:t>newsapi</w:t>
      </w:r>
      <w:proofErr w:type="spellEnd"/>
      <w:r w:rsidRPr="00847540">
        <w:t>-key')</w:t>
      </w:r>
    </w:p>
    <w:p w14:paraId="7F4CD2EC" w14:textId="77777777" w:rsidR="00847540" w:rsidRPr="00847540" w:rsidRDefault="00847540" w:rsidP="00847540"/>
    <w:p w14:paraId="4144B2A7" w14:textId="77777777" w:rsidR="00847540" w:rsidRPr="00847540" w:rsidRDefault="00847540" w:rsidP="00847540">
      <w:r w:rsidRPr="00847540">
        <w:t># You can adjust the dates and sort type as per your requirements</w:t>
      </w:r>
    </w:p>
    <w:p w14:paraId="03868185" w14:textId="77777777" w:rsidR="00847540" w:rsidRPr="00847540" w:rsidRDefault="00847540" w:rsidP="00847540">
      <w:proofErr w:type="spellStart"/>
      <w:r w:rsidRPr="00847540">
        <w:t>all_articles</w:t>
      </w:r>
      <w:proofErr w:type="spellEnd"/>
      <w:r w:rsidRPr="00847540">
        <w:t xml:space="preserve"> = </w:t>
      </w:r>
      <w:proofErr w:type="spellStart"/>
      <w:r w:rsidRPr="00847540">
        <w:t>newsapi.get_everything</w:t>
      </w:r>
      <w:proofErr w:type="spellEnd"/>
      <w:r w:rsidRPr="00847540">
        <w:t>(q='Tesla',</w:t>
      </w:r>
    </w:p>
    <w:p w14:paraId="5A237E6B" w14:textId="77777777" w:rsidR="00847540" w:rsidRPr="00847540" w:rsidRDefault="00847540" w:rsidP="00847540">
      <w:proofErr w:type="spellStart"/>
      <w:r w:rsidRPr="00847540">
        <w:t>from_param</w:t>
      </w:r>
      <w:proofErr w:type="spellEnd"/>
      <w:r w:rsidRPr="00847540">
        <w:t>='2022-10-01', to='2022-12-31',</w:t>
      </w:r>
    </w:p>
    <w:p w14:paraId="1EB5A411" w14:textId="77777777" w:rsidR="00847540" w:rsidRPr="00847540" w:rsidRDefault="00847540" w:rsidP="00847540">
      <w:proofErr w:type="spellStart"/>
      <w:r w:rsidRPr="00847540">
        <w:t>sort_by</w:t>
      </w:r>
      <w:proofErr w:type="spellEnd"/>
      <w:r w:rsidRPr="00847540">
        <w:t>='relevancy')</w:t>
      </w:r>
    </w:p>
    <w:p w14:paraId="3963E7CF" w14:textId="77777777" w:rsidR="00847540" w:rsidRPr="00847540" w:rsidRDefault="00847540" w:rsidP="00847540"/>
    <w:p w14:paraId="48C0BC8D" w14:textId="77777777" w:rsidR="00847540" w:rsidRPr="00847540" w:rsidRDefault="00847540" w:rsidP="00847540">
      <w:r w:rsidRPr="00847540">
        <w:t xml:space="preserve"># Create a </w:t>
      </w:r>
      <w:proofErr w:type="spellStart"/>
      <w:r w:rsidRPr="00847540">
        <w:t>DataFrame</w:t>
      </w:r>
      <w:proofErr w:type="spellEnd"/>
      <w:r w:rsidRPr="00847540">
        <w:t xml:space="preserve"> to store the article data </w:t>
      </w:r>
      <w:proofErr w:type="spellStart"/>
      <w:r w:rsidRPr="00847540">
        <w:t>df</w:t>
      </w:r>
      <w:proofErr w:type="spellEnd"/>
      <w:r w:rsidRPr="00847540">
        <w:t xml:space="preserve"> = </w:t>
      </w:r>
      <w:proofErr w:type="spellStart"/>
      <w:r w:rsidRPr="00847540">
        <w:t>pd.DataFrame</w:t>
      </w:r>
      <w:proofErr w:type="spellEnd"/>
      <w:r w:rsidRPr="00847540">
        <w:t>(</w:t>
      </w:r>
      <w:proofErr w:type="spellStart"/>
      <w:r w:rsidRPr="00847540">
        <w:t>all_articles</w:t>
      </w:r>
      <w:proofErr w:type="spellEnd"/>
      <w:r w:rsidRPr="00847540">
        <w:t>['articles'])</w:t>
      </w:r>
    </w:p>
    <w:p w14:paraId="250E4A96" w14:textId="77777777" w:rsidR="00847540" w:rsidRPr="00847540" w:rsidRDefault="00847540" w:rsidP="00847540"/>
    <w:p w14:paraId="30501C68" w14:textId="77777777" w:rsidR="00847540" w:rsidRPr="00847540" w:rsidRDefault="00847540" w:rsidP="00847540">
      <w:r w:rsidRPr="00847540">
        <w:t xml:space="preserve"># Save the </w:t>
      </w:r>
      <w:proofErr w:type="spellStart"/>
      <w:r w:rsidRPr="00847540">
        <w:t>DataFrame</w:t>
      </w:r>
      <w:proofErr w:type="spellEnd"/>
      <w:r w:rsidRPr="00847540">
        <w:t xml:space="preserve"> to a CSV file </w:t>
      </w:r>
      <w:proofErr w:type="spellStart"/>
      <w:r w:rsidRPr="00847540">
        <w:t>df.to_csv</w:t>
      </w:r>
      <w:proofErr w:type="spellEnd"/>
      <w:r w:rsidRPr="00847540">
        <w:t>('newsapi_data.csv')</w:t>
      </w:r>
    </w:p>
    <w:p w14:paraId="0C5E994D" w14:textId="77777777" w:rsidR="00847540" w:rsidRPr="00847540" w:rsidRDefault="00847540" w:rsidP="00847540">
      <w:r w:rsidRPr="00847540">
        <w:t>B). For the Earnings Call Transcript data from the Financial Modeling Prep API:</w:t>
      </w:r>
    </w:p>
    <w:p w14:paraId="242BD872" w14:textId="77777777" w:rsidR="00847540" w:rsidRPr="00847540" w:rsidRDefault="00847540" w:rsidP="00847540">
      <w:r w:rsidRPr="00847540">
        <w:t xml:space="preserve">import requests import </w:t>
      </w:r>
      <w:proofErr w:type="spellStart"/>
      <w:r w:rsidRPr="00847540">
        <w:t>json</w:t>
      </w:r>
      <w:proofErr w:type="spellEnd"/>
    </w:p>
    <w:p w14:paraId="411B4D1A" w14:textId="77777777" w:rsidR="00847540" w:rsidRPr="00847540" w:rsidRDefault="00847540" w:rsidP="00847540">
      <w:r w:rsidRPr="00847540">
        <w:t>import pandas as pd</w:t>
      </w:r>
    </w:p>
    <w:p w14:paraId="4F69C76B"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659925FC" w14:textId="77777777" w:rsidR="00847540" w:rsidRPr="00847540" w:rsidRDefault="00847540" w:rsidP="00847540"/>
    <w:p w14:paraId="3F5311D5" w14:textId="77777777" w:rsidR="00847540" w:rsidRPr="00847540" w:rsidRDefault="00847540" w:rsidP="00847540">
      <w:r w:rsidRPr="00847540">
        <w:t># Initialize API endpoint and API key</w:t>
      </w:r>
    </w:p>
    <w:p w14:paraId="70DFF7AF" w14:textId="77777777" w:rsidR="00847540" w:rsidRPr="00847540" w:rsidRDefault="00847540" w:rsidP="00847540">
      <w:proofErr w:type="spellStart"/>
      <w:r w:rsidRPr="00847540">
        <w:t>api_endpoint</w:t>
      </w:r>
      <w:proofErr w:type="spellEnd"/>
      <w:r w:rsidRPr="00847540">
        <w:t xml:space="preserve"> = "https://financialmodelingprep.com/</w:t>
      </w:r>
      <w:proofErr w:type="spellStart"/>
      <w:r w:rsidRPr="00847540">
        <w:t>api</w:t>
      </w:r>
      <w:proofErr w:type="spellEnd"/>
      <w:r w:rsidRPr="00847540">
        <w:t xml:space="preserve">/v3/your_ </w:t>
      </w:r>
      <w:proofErr w:type="spellStart"/>
      <w:r w:rsidRPr="00847540">
        <w:t>earnings_call_endpoint_here</w:t>
      </w:r>
      <w:proofErr w:type="spellEnd"/>
      <w:r w:rsidRPr="00847540">
        <w:t>"</w:t>
      </w:r>
    </w:p>
    <w:p w14:paraId="5B2DF693" w14:textId="77777777" w:rsidR="00847540" w:rsidRPr="00847540" w:rsidRDefault="00847540" w:rsidP="00847540">
      <w:proofErr w:type="spellStart"/>
      <w:r w:rsidRPr="00847540">
        <w:t>api_key</w:t>
      </w:r>
      <w:proofErr w:type="spellEnd"/>
      <w:r w:rsidRPr="00847540">
        <w:t xml:space="preserve"> = "</w:t>
      </w:r>
      <w:proofErr w:type="spellStart"/>
      <w:r w:rsidRPr="00847540">
        <w:t>your_api_key_here</w:t>
      </w:r>
      <w:proofErr w:type="spellEnd"/>
      <w:r w:rsidRPr="00847540">
        <w:t>"</w:t>
      </w:r>
    </w:p>
    <w:p w14:paraId="0D5944F0" w14:textId="77777777" w:rsidR="00847540" w:rsidRPr="00847540" w:rsidRDefault="00847540" w:rsidP="00847540"/>
    <w:p w14:paraId="34B6755E" w14:textId="77777777" w:rsidR="00847540" w:rsidRPr="00847540" w:rsidRDefault="00847540" w:rsidP="00847540">
      <w:r w:rsidRPr="00847540">
        <w:t># Payload or parameters for date range and Tesla's ticker symbol params = {</w:t>
      </w:r>
    </w:p>
    <w:p w14:paraId="56C16A3E" w14:textId="77777777" w:rsidR="00847540" w:rsidRPr="00847540" w:rsidRDefault="00847540" w:rsidP="00847540">
      <w:r w:rsidRPr="00847540">
        <w:t>"from": "2022-10-01",</w:t>
      </w:r>
    </w:p>
    <w:p w14:paraId="5515B738" w14:textId="77777777" w:rsidR="00847540" w:rsidRPr="00847540" w:rsidRDefault="00847540" w:rsidP="00847540">
      <w:r w:rsidRPr="00847540">
        <w:t>"to": "2022-12-31",</w:t>
      </w:r>
    </w:p>
    <w:p w14:paraId="3D22D25C" w14:textId="77777777" w:rsidR="00847540" w:rsidRPr="00847540" w:rsidRDefault="00847540" w:rsidP="00847540">
      <w:r w:rsidRPr="00847540">
        <w:t>"ticker": "TSLA", "</w:t>
      </w:r>
      <w:proofErr w:type="spellStart"/>
      <w:r w:rsidRPr="00847540">
        <w:t>apikey</w:t>
      </w:r>
      <w:proofErr w:type="spellEnd"/>
      <w:r w:rsidRPr="00847540">
        <w:t xml:space="preserve">": </w:t>
      </w:r>
      <w:proofErr w:type="spellStart"/>
      <w:r w:rsidRPr="00847540">
        <w:t>api_key</w:t>
      </w:r>
      <w:proofErr w:type="spellEnd"/>
    </w:p>
    <w:p w14:paraId="7BECE64A" w14:textId="77777777" w:rsidR="00847540" w:rsidRPr="00847540" w:rsidRDefault="00847540" w:rsidP="00847540"/>
    <w:p w14:paraId="4A4BA10A" w14:textId="77777777" w:rsidR="00847540" w:rsidRPr="00847540" w:rsidRDefault="00847540" w:rsidP="00847540">
      <w:r w:rsidRPr="00847540">
        <w:t>}</w:t>
      </w:r>
    </w:p>
    <w:p w14:paraId="526DD5B9" w14:textId="77777777" w:rsidR="00847540" w:rsidRPr="00847540" w:rsidRDefault="00847540" w:rsidP="00847540"/>
    <w:p w14:paraId="5AACF2EC" w14:textId="77777777" w:rsidR="00847540" w:rsidRPr="00847540" w:rsidRDefault="00847540" w:rsidP="00847540">
      <w:r w:rsidRPr="00847540">
        <w:t>try:</w:t>
      </w:r>
    </w:p>
    <w:p w14:paraId="37F023F9" w14:textId="77777777" w:rsidR="00847540" w:rsidRPr="00847540" w:rsidRDefault="00847540" w:rsidP="00847540">
      <w:r w:rsidRPr="00847540">
        <w:t># Make the API request</w:t>
      </w:r>
    </w:p>
    <w:p w14:paraId="12A0D1F0" w14:textId="77777777" w:rsidR="00847540" w:rsidRPr="00847540" w:rsidRDefault="00847540" w:rsidP="00847540">
      <w:r w:rsidRPr="00847540">
        <w:t xml:space="preserve">response = </w:t>
      </w:r>
      <w:proofErr w:type="spellStart"/>
      <w:r w:rsidRPr="00847540">
        <w:t>requests.get</w:t>
      </w:r>
      <w:proofErr w:type="spellEnd"/>
      <w:r w:rsidRPr="00847540">
        <w:t>(</w:t>
      </w:r>
      <w:proofErr w:type="spellStart"/>
      <w:r w:rsidRPr="00847540">
        <w:t>api_endpoint</w:t>
      </w:r>
      <w:proofErr w:type="spellEnd"/>
      <w:r w:rsidRPr="00847540">
        <w:t xml:space="preserve">, params=params) </w:t>
      </w:r>
      <w:proofErr w:type="spellStart"/>
      <w:r w:rsidRPr="00847540">
        <w:t>response.raise_for_status</w:t>
      </w:r>
      <w:proofErr w:type="spellEnd"/>
      <w:r w:rsidRPr="00847540">
        <w:t>()</w:t>
      </w:r>
    </w:p>
    <w:p w14:paraId="3EA2ACCB" w14:textId="77777777" w:rsidR="00847540" w:rsidRPr="00847540" w:rsidRDefault="00847540" w:rsidP="00847540"/>
    <w:p w14:paraId="5E59955E" w14:textId="77777777" w:rsidR="00847540" w:rsidRDefault="00847540" w:rsidP="00847540"/>
    <w:p w14:paraId="01CBC1F7" w14:textId="737B5ADC" w:rsidR="00847540" w:rsidRPr="00847540" w:rsidRDefault="00847540" w:rsidP="00847540">
      <w:r w:rsidRPr="00847540">
        <w:t># Parse the JSON data</w:t>
      </w:r>
    </w:p>
    <w:p w14:paraId="00DCC886" w14:textId="77777777" w:rsidR="00847540" w:rsidRPr="00847540" w:rsidRDefault="00847540" w:rsidP="00847540">
      <w:r w:rsidRPr="00847540">
        <w:t xml:space="preserve">data = </w:t>
      </w:r>
      <w:proofErr w:type="spellStart"/>
      <w:r w:rsidRPr="00847540">
        <w:t>json.loads</w:t>
      </w:r>
      <w:proofErr w:type="spellEnd"/>
      <w:r w:rsidRPr="00847540">
        <w:t>(</w:t>
      </w:r>
      <w:proofErr w:type="spellStart"/>
      <w:r w:rsidRPr="00847540">
        <w:t>response.text</w:t>
      </w:r>
      <w:proofErr w:type="spellEnd"/>
      <w:r w:rsidRPr="00847540">
        <w:t>)</w:t>
      </w:r>
    </w:p>
    <w:p w14:paraId="31055B1B" w14:textId="77777777" w:rsidR="00847540" w:rsidRPr="00847540" w:rsidRDefault="00847540" w:rsidP="00847540"/>
    <w:p w14:paraId="3584DB8B" w14:textId="77777777" w:rsidR="00847540" w:rsidRPr="00847540" w:rsidRDefault="00847540" w:rsidP="00847540">
      <w:r w:rsidRPr="00847540">
        <w:t># Extract the transcript, assuming it's in a key called 'transcript'</w:t>
      </w:r>
    </w:p>
    <w:p w14:paraId="44E727CB" w14:textId="77777777" w:rsidR="00847540" w:rsidRPr="00847540" w:rsidRDefault="00847540" w:rsidP="00847540">
      <w:r w:rsidRPr="00847540">
        <w:t xml:space="preserve"># (Modify as per actual API response) </w:t>
      </w:r>
      <w:proofErr w:type="spellStart"/>
      <w:r w:rsidRPr="00847540">
        <w:t>transcript_data</w:t>
      </w:r>
      <w:proofErr w:type="spellEnd"/>
      <w:r w:rsidRPr="00847540">
        <w:t xml:space="preserve"> = </w:t>
      </w:r>
      <w:proofErr w:type="spellStart"/>
      <w:r w:rsidRPr="00847540">
        <w:t>data.get</w:t>
      </w:r>
      <w:proofErr w:type="spellEnd"/>
      <w:r w:rsidRPr="00847540">
        <w:t>("transcript", [])</w:t>
      </w:r>
    </w:p>
    <w:p w14:paraId="72EE730E" w14:textId="77777777" w:rsidR="00847540" w:rsidRPr="00847540" w:rsidRDefault="00847540" w:rsidP="00847540"/>
    <w:p w14:paraId="40C0D7E6" w14:textId="77777777" w:rsidR="00847540" w:rsidRPr="00847540" w:rsidRDefault="00847540" w:rsidP="00847540">
      <w:r w:rsidRPr="00847540">
        <w:t xml:space="preserve"># Convert the transcript data to a </w:t>
      </w:r>
      <w:proofErr w:type="spellStart"/>
      <w:r w:rsidRPr="00847540">
        <w:t>DataFrame</w:t>
      </w:r>
      <w:proofErr w:type="spellEnd"/>
    </w:p>
    <w:p w14:paraId="4127571D" w14:textId="77777777" w:rsidR="00847540" w:rsidRPr="00847540" w:rsidRDefault="00847540" w:rsidP="00847540">
      <w:proofErr w:type="spellStart"/>
      <w:r w:rsidRPr="00847540">
        <w:t>df</w:t>
      </w:r>
      <w:proofErr w:type="spellEnd"/>
      <w:r w:rsidRPr="00847540">
        <w:t xml:space="preserve"> = </w:t>
      </w:r>
      <w:proofErr w:type="spellStart"/>
      <w:r w:rsidRPr="00847540">
        <w:t>pd.DataFrame</w:t>
      </w:r>
      <w:proofErr w:type="spellEnd"/>
      <w:r w:rsidRPr="00847540">
        <w:t>(</w:t>
      </w:r>
      <w:proofErr w:type="spellStart"/>
      <w:r w:rsidRPr="00847540">
        <w:t>transcript_data</w:t>
      </w:r>
      <w:proofErr w:type="spellEnd"/>
      <w:r w:rsidRPr="00847540">
        <w:t>, columns=['Transcript'])</w:t>
      </w:r>
    </w:p>
    <w:p w14:paraId="1D45D518" w14:textId="77777777" w:rsidR="00847540" w:rsidRPr="00847540" w:rsidRDefault="00847540" w:rsidP="00847540"/>
    <w:p w14:paraId="1B0CC03B" w14:textId="77777777" w:rsidR="00847540" w:rsidRPr="00847540" w:rsidRDefault="00847540" w:rsidP="00847540">
      <w:r w:rsidRPr="00847540">
        <w:t xml:space="preserve"># Save the </w:t>
      </w:r>
      <w:proofErr w:type="spellStart"/>
      <w:r w:rsidRPr="00847540">
        <w:t>DataFrame</w:t>
      </w:r>
      <w:proofErr w:type="spellEnd"/>
      <w:r w:rsidRPr="00847540">
        <w:t xml:space="preserve"> to a CSV file </w:t>
      </w:r>
      <w:proofErr w:type="spellStart"/>
      <w:r w:rsidRPr="00847540">
        <w:t>df.to_csv</w:t>
      </w:r>
      <w:proofErr w:type="spellEnd"/>
      <w:r w:rsidRPr="00847540">
        <w:t>('Tesla_earnings_call_transcript.csv', index=False)</w:t>
      </w:r>
    </w:p>
    <w:p w14:paraId="533747FC" w14:textId="77777777" w:rsidR="00847540" w:rsidRPr="00847540" w:rsidRDefault="00847540" w:rsidP="00847540"/>
    <w:p w14:paraId="0AD1835D" w14:textId="77777777" w:rsidR="00847540" w:rsidRPr="00847540" w:rsidRDefault="00847540" w:rsidP="00847540">
      <w:r w:rsidRPr="00847540">
        <w:t>except Exception as e:</w:t>
      </w:r>
    </w:p>
    <w:p w14:paraId="22A94115" w14:textId="77777777" w:rsidR="00847540" w:rsidRPr="00847540" w:rsidRDefault="00847540" w:rsidP="00847540">
      <w:r w:rsidRPr="00847540">
        <w:t>print(</w:t>
      </w:r>
      <w:proofErr w:type="spellStart"/>
      <w:r w:rsidRPr="00847540">
        <w:t>f"An</w:t>
      </w:r>
      <w:proofErr w:type="spellEnd"/>
      <w:r w:rsidRPr="00847540">
        <w:t xml:space="preserve"> error occurred: {e}")</w:t>
      </w:r>
    </w:p>
    <w:p w14:paraId="5232823E" w14:textId="77777777" w:rsidR="00847540" w:rsidRPr="00847540" w:rsidRDefault="00847540" w:rsidP="00847540"/>
    <w:p w14:paraId="76BB6687" w14:textId="77777777" w:rsidR="00847540" w:rsidRPr="00847540" w:rsidRDefault="00847540" w:rsidP="00847540">
      <w:pPr>
        <w:rPr>
          <w:b/>
          <w:bCs/>
        </w:rPr>
      </w:pPr>
      <w:r w:rsidRPr="00847540">
        <w:rPr>
          <w:b/>
          <w:bCs/>
        </w:rPr>
        <w:t>Important note</w:t>
      </w:r>
    </w:p>
    <w:p w14:paraId="0E59395D" w14:textId="77777777" w:rsidR="00847540" w:rsidRPr="00847540" w:rsidRDefault="00847540" w:rsidP="00847540">
      <w:r w:rsidRPr="00847540">
        <w:t>In this code snippet, we included "ticker": "TSLA" to the params dictionary to specify that we’re interested in Tesla’s earnings call transcripts. This assumes that the API uses a parameter named ticker to specify the company. You may need to consult Financial Modeling Prep’s API documentation to confirm the exact parameter name and usage.</w:t>
      </w:r>
    </w:p>
    <w:p w14:paraId="0FFA630E"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6525E0BC" w14:textId="77777777" w:rsidR="00847540" w:rsidRPr="00847540" w:rsidRDefault="00847540" w:rsidP="00847540"/>
    <w:p w14:paraId="792B6A1B" w14:textId="77777777" w:rsidR="00847540" w:rsidRPr="00847540" w:rsidRDefault="00847540" w:rsidP="00847540">
      <w:r w:rsidRPr="00847540">
        <w:t>The reasons why we chose to save the raw data in the CSV files as opposed to saving it after the sentiment analysis was completed are as follows:</w:t>
      </w:r>
    </w:p>
    <w:p w14:paraId="11927789" w14:textId="77777777" w:rsidR="00847540" w:rsidRPr="00847540" w:rsidRDefault="00847540" w:rsidP="00847540">
      <w:pPr>
        <w:numPr>
          <w:ilvl w:val="0"/>
          <w:numId w:val="1"/>
        </w:numPr>
      </w:pPr>
      <w:r w:rsidRPr="00847540">
        <w:rPr>
          <w:b/>
          <w:bCs/>
        </w:rPr>
        <w:t>Reusability of raw data</w:t>
      </w:r>
      <w:r w:rsidRPr="00847540">
        <w:t>: If you believe the raw data could be useful for other analyses in the future, it might be a good idea to save it as is. This way, you can always go back to the original data and perform different or additional analyses as required.</w:t>
      </w:r>
    </w:p>
    <w:p w14:paraId="3B0081A3" w14:textId="77777777" w:rsidR="00847540" w:rsidRPr="00847540" w:rsidRDefault="00847540" w:rsidP="00847540">
      <w:pPr>
        <w:numPr>
          <w:ilvl w:val="0"/>
          <w:numId w:val="1"/>
        </w:numPr>
      </w:pPr>
      <w:r w:rsidRPr="00847540">
        <w:rPr>
          <w:b/>
          <w:bCs/>
        </w:rPr>
        <w:t>Computational resources</w:t>
      </w:r>
      <w:r w:rsidRPr="00847540">
        <w:t>: If you’re dealing with a large amount of data and limited computational resources, it might be more efficient to perform sentiment analysis on-the- fly as the data comes in and then save the results. This way, you don’t need to store large amounts of raw data and then process it all at once.</w:t>
      </w:r>
    </w:p>
    <w:p w14:paraId="1D7A0CE7" w14:textId="77777777" w:rsidR="00847540" w:rsidRDefault="00847540" w:rsidP="00847540">
      <w:pPr>
        <w:numPr>
          <w:ilvl w:val="0"/>
          <w:numId w:val="1"/>
        </w:numPr>
      </w:pPr>
      <w:r w:rsidRPr="00847540">
        <w:rPr>
          <w:b/>
          <w:bCs/>
        </w:rPr>
        <w:t>Iterative improvement</w:t>
      </w:r>
      <w:r w:rsidRPr="00847540">
        <w:t>: If you plan to improve or change your sentiment analysis method over time, saving the raw data would be beneficial. You can re-run your new and improved analysis on the original data at any time.</w:t>
      </w:r>
    </w:p>
    <w:p w14:paraId="5889EC06" w14:textId="77777777" w:rsidR="00847540" w:rsidRDefault="00847540" w:rsidP="00847540"/>
    <w:p w14:paraId="698AAA04" w14:textId="77777777" w:rsidR="00847540" w:rsidRPr="00847540" w:rsidRDefault="00847540" w:rsidP="00847540"/>
    <w:p w14:paraId="6E4DC6B8" w14:textId="77777777" w:rsidR="00847540" w:rsidRPr="00847540" w:rsidRDefault="00847540" w:rsidP="00847540">
      <w:r w:rsidRPr="00847540">
        <w:t>6. Perform sentiment analysis.</w:t>
      </w:r>
    </w:p>
    <w:p w14:paraId="38CD61A7" w14:textId="77777777" w:rsidR="00847540" w:rsidRPr="00847540" w:rsidRDefault="00847540" w:rsidP="00847540">
      <w:r w:rsidRPr="00847540">
        <w:t>Once you have the news and earnings call data, we can perform sentiment analysis on it using TextBlob.</w:t>
      </w:r>
    </w:p>
    <w:p w14:paraId="3A281138" w14:textId="77777777" w:rsidR="00847540" w:rsidRPr="00847540" w:rsidRDefault="00847540" w:rsidP="00847540">
      <w:r w:rsidRPr="00847540">
        <w:t>Here’s an outline of the process using the TextBlob library in Python for Tesla news articles:</w:t>
      </w:r>
    </w:p>
    <w:p w14:paraId="2E296B1C" w14:textId="77777777" w:rsidR="00847540" w:rsidRPr="00847540" w:rsidRDefault="00847540" w:rsidP="00847540">
      <w:r w:rsidRPr="00847540">
        <w:t xml:space="preserve">from </w:t>
      </w:r>
      <w:proofErr w:type="spellStart"/>
      <w:r w:rsidRPr="00847540">
        <w:t>textblob</w:t>
      </w:r>
      <w:proofErr w:type="spellEnd"/>
      <w:r w:rsidRPr="00847540">
        <w:t xml:space="preserve"> import TextBlob# Function to calculate sentiment def </w:t>
      </w:r>
      <w:proofErr w:type="spellStart"/>
      <w:r w:rsidRPr="00847540">
        <w:t>calculate_sentiment</w:t>
      </w:r>
      <w:proofErr w:type="spellEnd"/>
      <w:r w:rsidRPr="00847540">
        <w:t>(text: str):</w:t>
      </w:r>
    </w:p>
    <w:p w14:paraId="05FEDBE1" w14:textId="77777777" w:rsidR="00847540" w:rsidRPr="00847540" w:rsidRDefault="00847540" w:rsidP="00847540">
      <w:r w:rsidRPr="00847540">
        <w:t>blob = TextBlob(text)</w:t>
      </w:r>
    </w:p>
    <w:p w14:paraId="1D45FDE3" w14:textId="77777777" w:rsidR="00847540" w:rsidRPr="00847540" w:rsidRDefault="00847540" w:rsidP="00847540">
      <w:r w:rsidRPr="00847540">
        <w:t xml:space="preserve">return </w:t>
      </w:r>
      <w:proofErr w:type="spellStart"/>
      <w:r w:rsidRPr="00847540">
        <w:t>blob.sentiment.polarity</w:t>
      </w:r>
      <w:proofErr w:type="spellEnd"/>
    </w:p>
    <w:p w14:paraId="2129BB51" w14:textId="77777777" w:rsidR="00847540" w:rsidRPr="00847540" w:rsidRDefault="00847540" w:rsidP="00847540"/>
    <w:p w14:paraId="5903E1B3" w14:textId="77777777" w:rsidR="00847540" w:rsidRPr="00847540" w:rsidRDefault="00847540" w:rsidP="00847540">
      <w:r w:rsidRPr="00847540">
        <w:t># Let's assume you have a list of news articles</w:t>
      </w:r>
    </w:p>
    <w:p w14:paraId="04F6709D" w14:textId="77777777" w:rsidR="00847540" w:rsidRPr="00847540" w:rsidRDefault="00847540" w:rsidP="00847540">
      <w:proofErr w:type="spellStart"/>
      <w:r w:rsidRPr="00847540">
        <w:t>news_articles</w:t>
      </w:r>
      <w:proofErr w:type="spellEnd"/>
      <w:r w:rsidRPr="00847540">
        <w:t xml:space="preserve"> = [...] # replace with your list of news articles</w:t>
      </w:r>
    </w:p>
    <w:p w14:paraId="7D4AEFAD" w14:textId="77777777" w:rsidR="00847540" w:rsidRPr="00847540" w:rsidRDefault="00847540" w:rsidP="00847540"/>
    <w:p w14:paraId="3ED9CC57" w14:textId="77777777" w:rsidR="00847540" w:rsidRPr="00847540" w:rsidRDefault="00847540" w:rsidP="00847540">
      <w:r w:rsidRPr="00847540">
        <w:t># Calculate sentiment for each article</w:t>
      </w:r>
    </w:p>
    <w:p w14:paraId="4480EF43" w14:textId="77777777" w:rsidR="00847540" w:rsidRPr="00847540" w:rsidRDefault="00847540" w:rsidP="00847540">
      <w:r w:rsidRPr="00847540">
        <w:t>sentiments = [</w:t>
      </w:r>
      <w:proofErr w:type="spellStart"/>
      <w:r w:rsidRPr="00847540">
        <w:t>calculate_sentiment</w:t>
      </w:r>
      <w:proofErr w:type="spellEnd"/>
      <w:r w:rsidRPr="00847540">
        <w:t>(article) for article in news_ articles]</w:t>
      </w:r>
    </w:p>
    <w:p w14:paraId="2167A606" w14:textId="77777777" w:rsidR="00847540" w:rsidRPr="00847540" w:rsidRDefault="00847540" w:rsidP="00847540"/>
    <w:p w14:paraId="2058EF00" w14:textId="77777777" w:rsidR="00847540" w:rsidRPr="00847540" w:rsidRDefault="00847540" w:rsidP="00847540">
      <w:r w:rsidRPr="00847540">
        <w:t># You could then save these sentiments to a CSV file along with the articles:</w:t>
      </w:r>
    </w:p>
    <w:p w14:paraId="0ED59D08" w14:textId="77777777" w:rsidR="00847540" w:rsidRPr="00847540" w:rsidRDefault="00847540" w:rsidP="00847540">
      <w:r w:rsidRPr="00847540">
        <w:t>import pandas as pd</w:t>
      </w:r>
    </w:p>
    <w:p w14:paraId="33F60111" w14:textId="77777777" w:rsidR="00847540" w:rsidRPr="00847540" w:rsidRDefault="00847540" w:rsidP="00847540"/>
    <w:p w14:paraId="7F93B5C0" w14:textId="77777777" w:rsidR="00847540" w:rsidRPr="00847540" w:rsidRDefault="00847540" w:rsidP="00847540">
      <w:proofErr w:type="spellStart"/>
      <w:r w:rsidRPr="00847540">
        <w:t>df</w:t>
      </w:r>
      <w:proofErr w:type="spellEnd"/>
      <w:r w:rsidRPr="00847540">
        <w:t xml:space="preserve"> = </w:t>
      </w:r>
      <w:proofErr w:type="spellStart"/>
      <w:r w:rsidRPr="00847540">
        <w:t>pd.DataFrame</w:t>
      </w:r>
      <w:proofErr w:type="spellEnd"/>
      <w:r w:rsidRPr="00847540">
        <w:t xml:space="preserve">({ 'Article': </w:t>
      </w:r>
      <w:proofErr w:type="spellStart"/>
      <w:r w:rsidRPr="00847540">
        <w:t>news_articles</w:t>
      </w:r>
      <w:proofErr w:type="spellEnd"/>
      <w:r w:rsidRPr="00847540">
        <w:t>, 'Sentiment': sentiments,</w:t>
      </w:r>
    </w:p>
    <w:p w14:paraId="60B07904" w14:textId="77777777" w:rsidR="00847540" w:rsidRPr="00847540" w:rsidRDefault="00847540" w:rsidP="00847540"/>
    <w:p w14:paraId="6D1F6871" w14:textId="77777777" w:rsidR="00847540" w:rsidRPr="00847540" w:rsidRDefault="00847540" w:rsidP="00847540">
      <w:r w:rsidRPr="00847540">
        <w:t>})</w:t>
      </w:r>
    </w:p>
    <w:p w14:paraId="68F696A8" w14:textId="77777777" w:rsidR="00847540" w:rsidRPr="00847540" w:rsidRDefault="00847540" w:rsidP="00847540">
      <w:proofErr w:type="spellStart"/>
      <w:r w:rsidRPr="00847540">
        <w:t>df.to_csv</w:t>
      </w:r>
      <w:proofErr w:type="spellEnd"/>
      <w:r w:rsidRPr="00847540">
        <w:t>('article_sentiments.csv', index=False)</w:t>
      </w:r>
    </w:p>
    <w:p w14:paraId="56FEA28A" w14:textId="77777777" w:rsidR="00847540" w:rsidRPr="00847540" w:rsidRDefault="00847540" w:rsidP="00847540">
      <w:r w:rsidRPr="00847540">
        <w:t>This will create a CSV file named article_sentiments.csv, which contains each article along with its sentiment score.</w:t>
      </w:r>
    </w:p>
    <w:p w14:paraId="01AE7D7A" w14:textId="77777777" w:rsidR="00847540" w:rsidRPr="00847540" w:rsidRDefault="00847540" w:rsidP="00847540">
      <w:r w:rsidRPr="00847540">
        <w:t>You can then import this CSV file into Power BI to create visualizations.</w:t>
      </w:r>
    </w:p>
    <w:p w14:paraId="1E104FAB"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72CD1C40" w14:textId="77777777" w:rsidR="00847540" w:rsidRPr="00847540" w:rsidRDefault="00847540" w:rsidP="00847540">
      <w:r w:rsidRPr="00847540">
        <w:t>Case study: Tesla Inc.  21</w:t>
      </w:r>
    </w:p>
    <w:p w14:paraId="41C1BEE2" w14:textId="77777777" w:rsidR="00847540" w:rsidRPr="00847540" w:rsidRDefault="00847540" w:rsidP="00847540"/>
    <w:p w14:paraId="40C4B2DA" w14:textId="77777777" w:rsidR="00847540" w:rsidRPr="00847540" w:rsidRDefault="00847540" w:rsidP="00847540">
      <w:r w:rsidRPr="00847540">
        <w:t xml:space="preserve">For the news articles, consider separating the text by speaker and then running sentiment analysis. This could provide insights into how different people commenting on the article are perceived or whether different individuals have different </w:t>
      </w:r>
      <w:proofErr w:type="gramStart"/>
      <w:r w:rsidRPr="00847540">
        <w:t>sentiment</w:t>
      </w:r>
      <w:proofErr w:type="gramEnd"/>
      <w:r w:rsidRPr="00847540">
        <w:t xml:space="preserve"> in their speech.</w:t>
      </w:r>
    </w:p>
    <w:p w14:paraId="02C74067" w14:textId="77777777" w:rsidR="00847540" w:rsidRDefault="00847540" w:rsidP="00847540"/>
    <w:p w14:paraId="2AB47667" w14:textId="77777777" w:rsidR="00847540" w:rsidRDefault="00847540" w:rsidP="00847540"/>
    <w:p w14:paraId="550E2B5D" w14:textId="30FE66A4" w:rsidR="00847540" w:rsidRPr="00847540" w:rsidRDefault="00847540" w:rsidP="00847540">
      <w:r w:rsidRPr="00847540">
        <w:t>Here’s an outline of the process using the TextBlob library in Python for Tesla earnings call transcripts:</w:t>
      </w:r>
    </w:p>
    <w:p w14:paraId="1BA26448" w14:textId="77777777" w:rsidR="00847540" w:rsidRPr="00847540" w:rsidRDefault="00847540" w:rsidP="00847540">
      <w:r w:rsidRPr="00847540">
        <w:t xml:space="preserve">from </w:t>
      </w:r>
      <w:proofErr w:type="spellStart"/>
      <w:r w:rsidRPr="00847540">
        <w:t>textblob</w:t>
      </w:r>
      <w:proofErr w:type="spellEnd"/>
      <w:r w:rsidRPr="00847540">
        <w:t xml:space="preserve"> import TextBlob import pandas as pd</w:t>
      </w:r>
    </w:p>
    <w:p w14:paraId="3FEDDB4C" w14:textId="77777777" w:rsidR="00847540" w:rsidRPr="00847540" w:rsidRDefault="00847540" w:rsidP="00847540">
      <w:r w:rsidRPr="00847540">
        <w:t xml:space="preserve"># Function to calculate sentiment def </w:t>
      </w:r>
      <w:proofErr w:type="spellStart"/>
      <w:r w:rsidRPr="00847540">
        <w:t>calculate_sentiment</w:t>
      </w:r>
      <w:proofErr w:type="spellEnd"/>
      <w:r w:rsidRPr="00847540">
        <w:t>(text: str):</w:t>
      </w:r>
    </w:p>
    <w:p w14:paraId="2302D4D8" w14:textId="77777777" w:rsidR="00847540" w:rsidRPr="00847540" w:rsidRDefault="00847540" w:rsidP="00847540">
      <w:r w:rsidRPr="00847540">
        <w:t>blob = TextBlob(text)</w:t>
      </w:r>
    </w:p>
    <w:p w14:paraId="3EAC1AF7" w14:textId="77777777" w:rsidR="00847540" w:rsidRPr="00847540" w:rsidRDefault="00847540" w:rsidP="00847540">
      <w:r w:rsidRPr="00847540">
        <w:t xml:space="preserve">return </w:t>
      </w:r>
      <w:proofErr w:type="spellStart"/>
      <w:r w:rsidRPr="00847540">
        <w:t>blob.sentiment.polarity</w:t>
      </w:r>
      <w:proofErr w:type="spellEnd"/>
    </w:p>
    <w:p w14:paraId="6B934DEB" w14:textId="77777777" w:rsidR="00847540" w:rsidRPr="00847540" w:rsidRDefault="00847540" w:rsidP="00847540">
      <w:r w:rsidRPr="00847540">
        <w:t># Assuming 'transcript' is a list of strings where each string is an earnings call transcript</w:t>
      </w:r>
    </w:p>
    <w:p w14:paraId="0D21288F" w14:textId="77777777" w:rsidR="00847540" w:rsidRPr="00847540" w:rsidRDefault="00847540" w:rsidP="00847540">
      <w:r w:rsidRPr="00847540">
        <w:t>transcripts = [...] # replace with your list of earnings call transcripts</w:t>
      </w:r>
    </w:p>
    <w:p w14:paraId="4C1DB6E9" w14:textId="77777777" w:rsidR="00847540" w:rsidRPr="00847540" w:rsidRDefault="00847540" w:rsidP="00847540"/>
    <w:p w14:paraId="2AFEF4FE" w14:textId="77777777" w:rsidR="00847540" w:rsidRPr="00847540" w:rsidRDefault="00847540" w:rsidP="00847540">
      <w:r w:rsidRPr="00847540">
        <w:t># Calculate sentiment for each transcript</w:t>
      </w:r>
    </w:p>
    <w:p w14:paraId="120980C7" w14:textId="77777777" w:rsidR="00847540" w:rsidRPr="00847540" w:rsidRDefault="00847540" w:rsidP="00847540">
      <w:r w:rsidRPr="00847540">
        <w:t>sentiments = [</w:t>
      </w:r>
      <w:proofErr w:type="spellStart"/>
      <w:r w:rsidRPr="00847540">
        <w:t>calculate_sentiment</w:t>
      </w:r>
      <w:proofErr w:type="spellEnd"/>
      <w:r w:rsidRPr="00847540">
        <w:t>(transcript) for transcript in transcripts]</w:t>
      </w:r>
    </w:p>
    <w:p w14:paraId="119E173B" w14:textId="77777777" w:rsidR="00847540" w:rsidRPr="00847540" w:rsidRDefault="00847540" w:rsidP="00847540"/>
    <w:p w14:paraId="78EDEA1A" w14:textId="77777777" w:rsidR="00847540" w:rsidRPr="00847540" w:rsidRDefault="00847540" w:rsidP="00847540">
      <w:r w:rsidRPr="00847540">
        <w:t># Save these sentiments to a CSV file along with the transcripts:</w:t>
      </w:r>
    </w:p>
    <w:p w14:paraId="5A3AE613" w14:textId="77777777" w:rsidR="00847540" w:rsidRPr="00847540" w:rsidRDefault="00847540" w:rsidP="00847540">
      <w:proofErr w:type="spellStart"/>
      <w:r w:rsidRPr="00847540">
        <w:t>df</w:t>
      </w:r>
      <w:proofErr w:type="spellEnd"/>
      <w:r w:rsidRPr="00847540">
        <w:t xml:space="preserve"> = </w:t>
      </w:r>
      <w:proofErr w:type="spellStart"/>
      <w:r w:rsidRPr="00847540">
        <w:t>pd.DataFrame</w:t>
      </w:r>
      <w:proofErr w:type="spellEnd"/>
      <w:r w:rsidRPr="00847540">
        <w:t>({ 'Transcript': transcripts, 'Sentiment': sentiments,</w:t>
      </w:r>
    </w:p>
    <w:p w14:paraId="20993FD8" w14:textId="77777777" w:rsidR="00847540" w:rsidRPr="00847540" w:rsidRDefault="00847540" w:rsidP="00847540"/>
    <w:p w14:paraId="32330C40" w14:textId="77777777" w:rsidR="00847540" w:rsidRPr="00847540" w:rsidRDefault="00847540" w:rsidP="00847540">
      <w:r w:rsidRPr="00847540">
        <w:t>})</w:t>
      </w:r>
    </w:p>
    <w:p w14:paraId="6B69B15D" w14:textId="77777777" w:rsidR="00847540" w:rsidRPr="00847540" w:rsidRDefault="00847540" w:rsidP="00847540"/>
    <w:p w14:paraId="50C62CE1" w14:textId="77777777" w:rsidR="00847540" w:rsidRPr="00847540" w:rsidRDefault="00847540" w:rsidP="00847540">
      <w:proofErr w:type="spellStart"/>
      <w:r w:rsidRPr="00847540">
        <w:t>df.to_csv</w:t>
      </w:r>
      <w:proofErr w:type="spellEnd"/>
      <w:r w:rsidRPr="00847540">
        <w:t>('transcript_sentiments.csv', index=False)</w:t>
      </w:r>
    </w:p>
    <w:p w14:paraId="5DB48363" w14:textId="77777777" w:rsidR="00847540" w:rsidRPr="00847540" w:rsidRDefault="00847540" w:rsidP="00847540">
      <w:r w:rsidRPr="00847540">
        <w:t>This code will create a new CSV file named transcript_sentiments.csv, which includes each earnings call transcript along with its sentiment score. As with the news articles, you can then import this CSV file into Power BI to create visualizations.</w:t>
      </w:r>
    </w:p>
    <w:p w14:paraId="71214A06" w14:textId="77777777" w:rsidR="00847540" w:rsidRPr="00847540" w:rsidRDefault="00847540" w:rsidP="00847540">
      <w:r w:rsidRPr="00847540">
        <w:t>For the earnings call transcript, consider separating the text by speaker and then running sentiment analysis. This could provide insights into how different people (e.g., CEO, CFO, investor relations, Wall Street analysts) are perceived or whether different individuals have different sentiments in their speech.</w:t>
      </w:r>
    </w:p>
    <w:p w14:paraId="2521B8F3" w14:textId="77777777" w:rsidR="00847540" w:rsidRPr="00847540" w:rsidRDefault="00847540" w:rsidP="00847540">
      <w:r w:rsidRPr="00847540">
        <w:t>Again, it’s important to note that TextBlob provides a simple form of sentiment analysis.</w:t>
      </w:r>
    </w:p>
    <w:p w14:paraId="19C103FE" w14:textId="77777777" w:rsidR="00847540" w:rsidRDefault="00847540" w:rsidP="00847540">
      <w:r w:rsidRPr="00847540">
        <w:t xml:space="preserve">For more nuanced analysis, consider using more sophisticated models from libraries such as </w:t>
      </w:r>
      <w:proofErr w:type="spellStart"/>
      <w:r w:rsidRPr="00847540">
        <w:t>mers</w:t>
      </w:r>
      <w:proofErr w:type="spellEnd"/>
      <w:r w:rsidRPr="00847540">
        <w:t>, i.e., GPT 3.5.</w:t>
      </w:r>
    </w:p>
    <w:p w14:paraId="0C9AB531" w14:textId="77777777" w:rsidR="00847540" w:rsidRPr="00847540" w:rsidRDefault="00847540" w:rsidP="00847540">
      <w:r w:rsidRPr="00847540">
        <w:t>Integrate the sentiment analysis with a trading strategy.</w:t>
      </w:r>
    </w:p>
    <w:p w14:paraId="2625C649" w14:textId="77777777" w:rsidR="00847540" w:rsidRPr="00847540" w:rsidRDefault="00847540" w:rsidP="00847540">
      <w:r w:rsidRPr="00847540">
        <w:t>The sentiment analysis data can be used as a signal in a trading strategy. For instance, a significant increase in positive sentiment could be a signal to buy, while an increase in negative sentiment could be a signal to sell or short.</w:t>
      </w:r>
    </w:p>
    <w:p w14:paraId="12349BD0" w14:textId="77777777" w:rsidR="00847540" w:rsidRPr="00847540" w:rsidRDefault="00847540" w:rsidP="00847540">
      <w:r w:rsidRPr="00847540">
        <w:t>Please consider these as illustrative examples rather than ready-to-use code.</w:t>
      </w:r>
    </w:p>
    <w:p w14:paraId="6F813481" w14:textId="77777777" w:rsidR="00847540" w:rsidRDefault="00847540" w:rsidP="00847540"/>
    <w:p w14:paraId="074A445F" w14:textId="682F0935" w:rsidR="00847540" w:rsidRPr="00847540" w:rsidRDefault="00847540" w:rsidP="00847540">
      <w:r w:rsidRPr="00847540">
        <w:t>Let’s assume you have two Python scripts, one for sentiment analysis (</w:t>
      </w:r>
      <w:proofErr w:type="spellStart"/>
      <w:r w:rsidRPr="00847540">
        <w:t>sentiment_analysis</w:t>
      </w:r>
      <w:proofErr w:type="spellEnd"/>
      <w:r w:rsidRPr="00847540">
        <w:t xml:space="preserve">. </w:t>
      </w:r>
      <w:proofErr w:type="spellStart"/>
      <w:r w:rsidRPr="00847540">
        <w:t>py</w:t>
      </w:r>
      <w:proofErr w:type="spellEnd"/>
      <w:r w:rsidRPr="00847540">
        <w:t>) and another for decision making and trade execution (trade_execution.py).</w:t>
      </w:r>
    </w:p>
    <w:p w14:paraId="472DA0C4" w14:textId="77777777" w:rsidR="00847540" w:rsidRPr="00847540" w:rsidRDefault="00847540" w:rsidP="00847540">
      <w:r w:rsidRPr="00847540">
        <w:t>For the sentiment analysis script (sentiment_analysis.py), here’s a simplified version of a script that performs sentiment analysis and saves the results:</w:t>
      </w:r>
    </w:p>
    <w:p w14:paraId="3C7D5825" w14:textId="77777777" w:rsidR="00847540" w:rsidRPr="00847540" w:rsidRDefault="00847540" w:rsidP="00847540">
      <w:r w:rsidRPr="00847540">
        <w:t xml:space="preserve">from </w:t>
      </w:r>
      <w:proofErr w:type="spellStart"/>
      <w:r w:rsidRPr="00847540">
        <w:t>newsapi</w:t>
      </w:r>
      <w:proofErr w:type="spellEnd"/>
      <w:r w:rsidRPr="00847540">
        <w:t xml:space="preserve"> import </w:t>
      </w:r>
      <w:proofErr w:type="spellStart"/>
      <w:r w:rsidRPr="00847540">
        <w:t>NewsApiClient</w:t>
      </w:r>
      <w:proofErr w:type="spellEnd"/>
      <w:r w:rsidRPr="00847540">
        <w:t xml:space="preserve"> from </w:t>
      </w:r>
      <w:proofErr w:type="spellStart"/>
      <w:r w:rsidRPr="00847540">
        <w:t>textblob</w:t>
      </w:r>
      <w:proofErr w:type="spellEnd"/>
      <w:r w:rsidRPr="00847540">
        <w:t xml:space="preserve"> import TextBlob import pandas as pd</w:t>
      </w:r>
    </w:p>
    <w:p w14:paraId="2FAB4E39" w14:textId="77777777" w:rsidR="00847540" w:rsidRPr="00847540" w:rsidRDefault="00847540" w:rsidP="00847540">
      <w:r w:rsidRPr="00847540">
        <w:t xml:space="preserve">import </w:t>
      </w:r>
      <w:proofErr w:type="spellStart"/>
      <w:r w:rsidRPr="00847540">
        <w:t>os</w:t>
      </w:r>
      <w:proofErr w:type="spellEnd"/>
    </w:p>
    <w:p w14:paraId="59E49ED2" w14:textId="77777777" w:rsidR="00847540" w:rsidRPr="00847540" w:rsidRDefault="00847540" w:rsidP="00847540">
      <w:r w:rsidRPr="00847540">
        <w:t xml:space="preserve">def </w:t>
      </w:r>
      <w:proofErr w:type="spellStart"/>
      <w:r w:rsidRPr="00847540">
        <w:t>get_sentiment</w:t>
      </w:r>
      <w:proofErr w:type="spellEnd"/>
      <w:r w:rsidRPr="00847540">
        <w:t>(text): analysis = TextBlob(text)</w:t>
      </w:r>
    </w:p>
    <w:p w14:paraId="32ADCE62" w14:textId="77777777" w:rsidR="00847540" w:rsidRPr="00847540" w:rsidRDefault="00847540" w:rsidP="00847540">
      <w:r w:rsidRPr="00847540">
        <w:t xml:space="preserve">if </w:t>
      </w:r>
      <w:proofErr w:type="spellStart"/>
      <w:r w:rsidRPr="00847540">
        <w:t>analysis.sentiment.polarity</w:t>
      </w:r>
      <w:proofErr w:type="spellEnd"/>
      <w:r w:rsidRPr="00847540">
        <w:t xml:space="preserve"> &gt; 0: return 'positive'</w:t>
      </w:r>
    </w:p>
    <w:p w14:paraId="50D35540" w14:textId="77777777" w:rsidR="00847540" w:rsidRPr="00847540" w:rsidRDefault="00847540" w:rsidP="00847540">
      <w:proofErr w:type="spellStart"/>
      <w:r w:rsidRPr="00847540">
        <w:t>elif</w:t>
      </w:r>
      <w:proofErr w:type="spellEnd"/>
      <w:r w:rsidRPr="00847540">
        <w:t xml:space="preserve"> </w:t>
      </w:r>
      <w:proofErr w:type="spellStart"/>
      <w:r w:rsidRPr="00847540">
        <w:t>analysis.sentiment.polarity</w:t>
      </w:r>
      <w:proofErr w:type="spellEnd"/>
      <w:r w:rsidRPr="00847540">
        <w:t xml:space="preserve"> == 0: return 'neutral'</w:t>
      </w:r>
    </w:p>
    <w:p w14:paraId="567A554F" w14:textId="77777777" w:rsidR="00847540" w:rsidRPr="00847540" w:rsidRDefault="00847540" w:rsidP="00847540">
      <w:r w:rsidRPr="00847540">
        <w:t>else:</w:t>
      </w:r>
    </w:p>
    <w:p w14:paraId="2E27A878" w14:textId="77777777" w:rsidR="00847540" w:rsidRPr="00847540" w:rsidRDefault="00847540" w:rsidP="00847540">
      <w:r w:rsidRPr="00847540">
        <w:t>return 'negative'</w:t>
      </w:r>
    </w:p>
    <w:p w14:paraId="4276C53B" w14:textId="77777777" w:rsidR="00847540" w:rsidRPr="00847540" w:rsidRDefault="00847540" w:rsidP="00847540">
      <w:proofErr w:type="spellStart"/>
      <w:r w:rsidRPr="00847540">
        <w:t>newsapi</w:t>
      </w:r>
      <w:proofErr w:type="spellEnd"/>
      <w:r w:rsidRPr="00847540">
        <w:t xml:space="preserve"> = </w:t>
      </w:r>
      <w:proofErr w:type="spellStart"/>
      <w:r w:rsidRPr="00847540">
        <w:t>NewsApiClient</w:t>
      </w:r>
      <w:proofErr w:type="spellEnd"/>
      <w:r w:rsidRPr="00847540">
        <w:t>(</w:t>
      </w:r>
      <w:proofErr w:type="spellStart"/>
      <w:r w:rsidRPr="00847540">
        <w:t>api_key</w:t>
      </w:r>
      <w:proofErr w:type="spellEnd"/>
      <w:r w:rsidRPr="00847540">
        <w:t>='YOUR_API_KEY')</w:t>
      </w:r>
    </w:p>
    <w:p w14:paraId="617946C4" w14:textId="77777777" w:rsidR="00847540" w:rsidRPr="00847540" w:rsidRDefault="00847540" w:rsidP="00847540">
      <w:r w:rsidRPr="00847540">
        <w:t xml:space="preserve">data = </w:t>
      </w:r>
      <w:proofErr w:type="spellStart"/>
      <w:r w:rsidRPr="00847540">
        <w:t>newsapi.get_everything</w:t>
      </w:r>
      <w:proofErr w:type="spellEnd"/>
      <w:r w:rsidRPr="00847540">
        <w:t>(q='Tesla', language='</w:t>
      </w:r>
      <w:proofErr w:type="spellStart"/>
      <w:r w:rsidRPr="00847540">
        <w:t>en</w:t>
      </w:r>
      <w:proofErr w:type="spellEnd"/>
      <w:r w:rsidRPr="00847540">
        <w:t>')</w:t>
      </w:r>
    </w:p>
    <w:p w14:paraId="049CC159" w14:textId="77777777" w:rsidR="00847540" w:rsidRPr="00847540" w:rsidRDefault="00847540" w:rsidP="00847540"/>
    <w:p w14:paraId="0CB21547" w14:textId="77777777" w:rsidR="00847540" w:rsidRPr="00847540" w:rsidRDefault="00847540" w:rsidP="00847540">
      <w:r w:rsidRPr="00847540">
        <w:t>articles = data['articles']</w:t>
      </w:r>
    </w:p>
    <w:p w14:paraId="26E70323" w14:textId="77777777" w:rsidR="00847540" w:rsidRPr="00847540" w:rsidRDefault="00847540" w:rsidP="00847540">
      <w:r w:rsidRPr="00847540">
        <w:t>sentiments = [</w:t>
      </w:r>
      <w:proofErr w:type="spellStart"/>
      <w:r w:rsidRPr="00847540">
        <w:t>get_sentiment</w:t>
      </w:r>
      <w:proofErr w:type="spellEnd"/>
      <w:r w:rsidRPr="00847540">
        <w:t>(article['description']) for article in articles]</w:t>
      </w:r>
    </w:p>
    <w:p w14:paraId="07700DFD" w14:textId="77777777" w:rsidR="00847540" w:rsidRPr="00847540" w:rsidRDefault="00847540" w:rsidP="00847540">
      <w:proofErr w:type="spellStart"/>
      <w:r w:rsidRPr="00847540">
        <w:t>df</w:t>
      </w:r>
      <w:proofErr w:type="spellEnd"/>
      <w:r w:rsidRPr="00847540">
        <w:t xml:space="preserve"> = </w:t>
      </w:r>
      <w:proofErr w:type="spellStart"/>
      <w:r w:rsidRPr="00847540">
        <w:t>pd.DataFrame</w:t>
      </w:r>
      <w:proofErr w:type="spellEnd"/>
      <w:r w:rsidRPr="00847540">
        <w:t>({'Article': articles, 'Sentiment': sentiments})</w:t>
      </w:r>
    </w:p>
    <w:p w14:paraId="70D56631" w14:textId="77777777" w:rsidR="00847540" w:rsidRPr="00847540" w:rsidRDefault="00847540" w:rsidP="00847540"/>
    <w:p w14:paraId="45BE6A59" w14:textId="77777777" w:rsidR="00847540" w:rsidRPr="00847540" w:rsidRDefault="00847540" w:rsidP="00847540">
      <w:r w:rsidRPr="00847540">
        <w:t># Save to CSV</w:t>
      </w:r>
    </w:p>
    <w:p w14:paraId="3502BE9C" w14:textId="77777777" w:rsidR="00847540" w:rsidRPr="00847540" w:rsidRDefault="00847540" w:rsidP="00847540">
      <w:proofErr w:type="spellStart"/>
      <w:r w:rsidRPr="00847540">
        <w:t>df.to_csv</w:t>
      </w:r>
      <w:proofErr w:type="spellEnd"/>
      <w:r w:rsidRPr="00847540">
        <w:t>('sentiment_scores.csv', index=False)</w:t>
      </w:r>
    </w:p>
    <w:p w14:paraId="45573E30"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3EF99745" w14:textId="77777777" w:rsidR="00847540" w:rsidRPr="00847540" w:rsidRDefault="00847540" w:rsidP="00847540"/>
    <w:p w14:paraId="23EA9A36" w14:textId="77777777" w:rsidR="00847540" w:rsidRPr="00847540" w:rsidRDefault="00847540" w:rsidP="00847540">
      <w:r w:rsidRPr="00847540">
        <w:t>For the decision making and trade execution script (trade_execution.py), here’s a simplified version of a script that reads the sentiment scores, makes decisions, and executes trades:</w:t>
      </w:r>
    </w:p>
    <w:p w14:paraId="7A2AC82E" w14:textId="77777777" w:rsidR="00847540" w:rsidRPr="00847540" w:rsidRDefault="00847540" w:rsidP="00847540">
      <w:r w:rsidRPr="00847540">
        <w:t>import pandas as pd</w:t>
      </w:r>
    </w:p>
    <w:p w14:paraId="564E8040" w14:textId="77777777" w:rsidR="00847540" w:rsidRPr="00847540" w:rsidRDefault="00847540" w:rsidP="00847540">
      <w:r w:rsidRPr="00847540">
        <w:t xml:space="preserve">import </w:t>
      </w:r>
      <w:proofErr w:type="spellStart"/>
      <w:r w:rsidRPr="00847540">
        <w:t>alpaca_trade_api</w:t>
      </w:r>
      <w:proofErr w:type="spellEnd"/>
      <w:r w:rsidRPr="00847540">
        <w:t xml:space="preserve"> as </w:t>
      </w:r>
      <w:proofErr w:type="spellStart"/>
      <w:r w:rsidRPr="00847540">
        <w:t>tradeapi</w:t>
      </w:r>
      <w:proofErr w:type="spellEnd"/>
      <w:r w:rsidRPr="00847540">
        <w:t xml:space="preserve"> import </w:t>
      </w:r>
      <w:proofErr w:type="spellStart"/>
      <w:r w:rsidRPr="00847540">
        <w:t>os</w:t>
      </w:r>
      <w:proofErr w:type="spellEnd"/>
    </w:p>
    <w:p w14:paraId="1C9AF4B0" w14:textId="77777777" w:rsidR="00847540" w:rsidRPr="00847540" w:rsidRDefault="00847540" w:rsidP="00847540"/>
    <w:p w14:paraId="7FA9CAD1" w14:textId="77777777" w:rsidR="00847540" w:rsidRPr="00847540" w:rsidRDefault="00847540" w:rsidP="00847540">
      <w:proofErr w:type="spellStart"/>
      <w:r w:rsidRPr="00847540">
        <w:t>api</w:t>
      </w:r>
      <w:proofErr w:type="spellEnd"/>
      <w:r w:rsidRPr="00847540">
        <w:t xml:space="preserve"> = </w:t>
      </w:r>
      <w:proofErr w:type="spellStart"/>
      <w:r w:rsidRPr="00847540">
        <w:t>tradeapi.REST</w:t>
      </w:r>
      <w:proofErr w:type="spellEnd"/>
      <w:r w:rsidRPr="00847540">
        <w:t>('APCA-API-KEY-ID', 'APCA-API-SECRET-KEY',</w:t>
      </w:r>
    </w:p>
    <w:p w14:paraId="2FD6ADB0" w14:textId="77777777" w:rsidR="00847540" w:rsidRPr="00847540" w:rsidRDefault="00847540" w:rsidP="00847540">
      <w:proofErr w:type="spellStart"/>
      <w:r w:rsidRPr="00847540">
        <w:t>base_url</w:t>
      </w:r>
      <w:proofErr w:type="spellEnd"/>
      <w:r w:rsidRPr="00847540">
        <w:t>='https://paper-</w:t>
      </w:r>
      <w:proofErr w:type="spellStart"/>
      <w:r w:rsidRPr="00847540">
        <w:t>api.alpaca.markets</w:t>
      </w:r>
      <w:proofErr w:type="spellEnd"/>
      <w:r w:rsidRPr="00847540">
        <w:t xml:space="preserve">') </w:t>
      </w:r>
      <w:proofErr w:type="spellStart"/>
      <w:r w:rsidRPr="00847540">
        <w:t>df</w:t>
      </w:r>
      <w:proofErr w:type="spellEnd"/>
      <w:r w:rsidRPr="00847540">
        <w:t xml:space="preserve"> = </w:t>
      </w:r>
      <w:proofErr w:type="spellStart"/>
      <w:r w:rsidRPr="00847540">
        <w:t>pd.read_csv</w:t>
      </w:r>
      <w:proofErr w:type="spellEnd"/>
      <w:r w:rsidRPr="00847540">
        <w:t>('sentiment_scores.csv')</w:t>
      </w:r>
    </w:p>
    <w:p w14:paraId="59D1F2DB" w14:textId="77777777" w:rsidR="00847540" w:rsidRPr="00847540" w:rsidRDefault="00847540" w:rsidP="00847540">
      <w:r w:rsidRPr="00847540">
        <w:t xml:space="preserve"># Analyze the sentiment scores and make a decision </w:t>
      </w:r>
      <w:proofErr w:type="spellStart"/>
      <w:r w:rsidRPr="00847540">
        <w:t>positive_articles</w:t>
      </w:r>
      <w:proofErr w:type="spellEnd"/>
      <w:r w:rsidRPr="00847540">
        <w:t xml:space="preserve"> = </w:t>
      </w:r>
      <w:proofErr w:type="spellStart"/>
      <w:r w:rsidRPr="00847540">
        <w:t>df</w:t>
      </w:r>
      <w:proofErr w:type="spellEnd"/>
      <w:r w:rsidRPr="00847540">
        <w:t>[</w:t>
      </w:r>
      <w:proofErr w:type="spellStart"/>
      <w:r w:rsidRPr="00847540">
        <w:t>df</w:t>
      </w:r>
      <w:proofErr w:type="spellEnd"/>
      <w:r w:rsidRPr="00847540">
        <w:t xml:space="preserve">['Sentiment'] == 'positive'].shape[0] </w:t>
      </w:r>
      <w:proofErr w:type="spellStart"/>
      <w:r w:rsidRPr="00847540">
        <w:t>negative_articles</w:t>
      </w:r>
      <w:proofErr w:type="spellEnd"/>
      <w:r w:rsidRPr="00847540">
        <w:t xml:space="preserve"> = </w:t>
      </w:r>
      <w:proofErr w:type="spellStart"/>
      <w:r w:rsidRPr="00847540">
        <w:t>df</w:t>
      </w:r>
      <w:proofErr w:type="spellEnd"/>
      <w:r w:rsidRPr="00847540">
        <w:t>[</w:t>
      </w:r>
      <w:proofErr w:type="spellStart"/>
      <w:r w:rsidRPr="00847540">
        <w:t>df</w:t>
      </w:r>
      <w:proofErr w:type="spellEnd"/>
      <w:r w:rsidRPr="00847540">
        <w:t>['Sentiment'] == 'negative'].shape[0]</w:t>
      </w:r>
    </w:p>
    <w:p w14:paraId="665EA50E" w14:textId="77777777" w:rsidR="00847540" w:rsidRPr="00847540" w:rsidRDefault="00847540" w:rsidP="00847540"/>
    <w:p w14:paraId="7EA0EE94" w14:textId="77777777" w:rsidR="00847540" w:rsidRDefault="00847540" w:rsidP="00847540"/>
    <w:p w14:paraId="57EF00B2" w14:textId="4AC83B8A" w:rsidR="00847540" w:rsidRPr="00847540" w:rsidRDefault="00847540" w:rsidP="00847540">
      <w:r w:rsidRPr="00847540">
        <w:t xml:space="preserve"># Placeholder for your trading strategy if </w:t>
      </w:r>
      <w:proofErr w:type="spellStart"/>
      <w:r w:rsidRPr="00847540">
        <w:t>positive_articles</w:t>
      </w:r>
      <w:proofErr w:type="spellEnd"/>
      <w:r w:rsidRPr="00847540">
        <w:t xml:space="preserve"> &gt; </w:t>
      </w:r>
      <w:proofErr w:type="spellStart"/>
      <w:r w:rsidRPr="00847540">
        <w:t>negative_articles</w:t>
      </w:r>
      <w:proofErr w:type="spellEnd"/>
      <w:r w:rsidRPr="00847540">
        <w:t>:</w:t>
      </w:r>
    </w:p>
    <w:p w14:paraId="06FA9B1D" w14:textId="77777777" w:rsidR="00847540" w:rsidRPr="00847540" w:rsidRDefault="00847540" w:rsidP="00847540">
      <w:r w:rsidRPr="00847540">
        <w:t>decision = 'buy'</w:t>
      </w:r>
    </w:p>
    <w:p w14:paraId="571D50F8" w14:textId="77777777" w:rsidR="00847540" w:rsidRPr="00847540" w:rsidRDefault="00847540" w:rsidP="00847540">
      <w:proofErr w:type="spellStart"/>
      <w:r w:rsidRPr="00847540">
        <w:t>elif</w:t>
      </w:r>
      <w:proofErr w:type="spellEnd"/>
      <w:r w:rsidRPr="00847540">
        <w:t xml:space="preserve"> </w:t>
      </w:r>
      <w:proofErr w:type="spellStart"/>
      <w:r w:rsidRPr="00847540">
        <w:t>negative_articles</w:t>
      </w:r>
      <w:proofErr w:type="spellEnd"/>
      <w:r w:rsidRPr="00847540">
        <w:t xml:space="preserve"> &gt; </w:t>
      </w:r>
      <w:proofErr w:type="spellStart"/>
      <w:r w:rsidRPr="00847540">
        <w:t>positive_articles</w:t>
      </w:r>
      <w:proofErr w:type="spellEnd"/>
      <w:r w:rsidRPr="00847540">
        <w:t>: decision = 'sell'</w:t>
      </w:r>
    </w:p>
    <w:p w14:paraId="1AB82518" w14:textId="77777777" w:rsidR="00847540" w:rsidRPr="00847540" w:rsidRDefault="00847540" w:rsidP="00847540">
      <w:r w:rsidRPr="00847540">
        <w:t>else:</w:t>
      </w:r>
    </w:p>
    <w:p w14:paraId="2573CBE2" w14:textId="77777777" w:rsidR="00847540" w:rsidRPr="00847540" w:rsidRDefault="00847540" w:rsidP="00847540">
      <w:r w:rsidRPr="00847540">
        <w:t>decision = 'hold'</w:t>
      </w:r>
    </w:p>
    <w:p w14:paraId="66615F7C" w14:textId="77777777" w:rsidR="00847540" w:rsidRPr="00847540" w:rsidRDefault="00847540" w:rsidP="00847540"/>
    <w:p w14:paraId="409915B4" w14:textId="77777777" w:rsidR="00847540" w:rsidRPr="00847540" w:rsidRDefault="00847540" w:rsidP="00847540">
      <w:r w:rsidRPr="00847540">
        <w:t># Execute the decision if decision == 'buy':</w:t>
      </w:r>
    </w:p>
    <w:p w14:paraId="4BE26552" w14:textId="77777777" w:rsidR="00847540" w:rsidRPr="00847540" w:rsidRDefault="00847540" w:rsidP="00847540">
      <w:proofErr w:type="spellStart"/>
      <w:r w:rsidRPr="00847540">
        <w:t>api.submit_order</w:t>
      </w:r>
      <w:proofErr w:type="spellEnd"/>
      <w:r w:rsidRPr="00847540">
        <w:t>( symbol='TSLA', qty=1, side='buy', type='market',</w:t>
      </w:r>
    </w:p>
    <w:p w14:paraId="4755C6D7" w14:textId="77777777" w:rsidR="00847540" w:rsidRPr="00847540" w:rsidRDefault="00847540" w:rsidP="00847540">
      <w:proofErr w:type="spellStart"/>
      <w:r w:rsidRPr="00847540">
        <w:t>time_in_force</w:t>
      </w:r>
      <w:proofErr w:type="spellEnd"/>
      <w:r w:rsidRPr="00847540">
        <w:t>='</w:t>
      </w:r>
      <w:proofErr w:type="spellStart"/>
      <w:r w:rsidRPr="00847540">
        <w:t>gtc</w:t>
      </w:r>
      <w:proofErr w:type="spellEnd"/>
      <w:r w:rsidRPr="00847540">
        <w:t>'</w:t>
      </w:r>
    </w:p>
    <w:p w14:paraId="40BA0DF5" w14:textId="77777777" w:rsidR="00847540" w:rsidRPr="00847540" w:rsidRDefault="00847540" w:rsidP="00847540"/>
    <w:p w14:paraId="3CB64067" w14:textId="77777777" w:rsidR="00847540" w:rsidRPr="00847540" w:rsidRDefault="00847540" w:rsidP="00847540">
      <w:r w:rsidRPr="00847540">
        <w:t>)</w:t>
      </w:r>
    </w:p>
    <w:p w14:paraId="36D18570" w14:textId="77777777" w:rsidR="00847540" w:rsidRPr="00847540" w:rsidRDefault="00847540" w:rsidP="00847540">
      <w:proofErr w:type="spellStart"/>
      <w:r w:rsidRPr="00847540">
        <w:t>elif</w:t>
      </w:r>
      <w:proofErr w:type="spellEnd"/>
      <w:r w:rsidRPr="00847540">
        <w:t xml:space="preserve"> decision == 'sell': </w:t>
      </w:r>
      <w:proofErr w:type="spellStart"/>
      <w:r w:rsidRPr="00847540">
        <w:t>api.submit_order</w:t>
      </w:r>
      <w:proofErr w:type="spellEnd"/>
      <w:r w:rsidRPr="00847540">
        <w:t>(</w:t>
      </w:r>
    </w:p>
    <w:p w14:paraId="1EF8E13F" w14:textId="77777777" w:rsidR="00847540" w:rsidRPr="00847540" w:rsidRDefault="00847540" w:rsidP="00847540">
      <w:r w:rsidRPr="00847540">
        <w:t>symbol='TSLA', qty=1, side='sell', type='market',</w:t>
      </w:r>
    </w:p>
    <w:p w14:paraId="4CE5F345" w14:textId="77777777" w:rsidR="00847540" w:rsidRPr="00847540" w:rsidRDefault="00847540" w:rsidP="00847540">
      <w:proofErr w:type="spellStart"/>
      <w:r w:rsidRPr="00847540">
        <w:t>time_in_force</w:t>
      </w:r>
      <w:proofErr w:type="spellEnd"/>
      <w:r w:rsidRPr="00847540">
        <w:t>='</w:t>
      </w:r>
      <w:proofErr w:type="spellStart"/>
      <w:r w:rsidRPr="00847540">
        <w:t>gtc</w:t>
      </w:r>
      <w:proofErr w:type="spellEnd"/>
      <w:r w:rsidRPr="00847540">
        <w:t>'</w:t>
      </w:r>
    </w:p>
    <w:p w14:paraId="2CB27F8D" w14:textId="77777777" w:rsidR="00847540" w:rsidRPr="00847540" w:rsidRDefault="00847540" w:rsidP="00847540"/>
    <w:p w14:paraId="56D403C3" w14:textId="77777777" w:rsidR="00847540" w:rsidRPr="00847540" w:rsidRDefault="00847540" w:rsidP="00847540">
      <w:r w:rsidRPr="00847540">
        <w:t>)</w:t>
      </w:r>
    </w:p>
    <w:p w14:paraId="1EA12AE1"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27F6C7D1" w14:textId="77777777" w:rsidR="00847540" w:rsidRPr="00847540" w:rsidRDefault="00847540" w:rsidP="00847540"/>
    <w:p w14:paraId="415C5ABE" w14:textId="77777777" w:rsidR="00847540" w:rsidRPr="00847540" w:rsidRDefault="00847540" w:rsidP="00847540">
      <w:r w:rsidRPr="00847540">
        <w:t>Case study: Tesla Inc.  25</w:t>
      </w:r>
    </w:p>
    <w:p w14:paraId="0F11FF3F" w14:textId="77777777" w:rsidR="00847540" w:rsidRPr="00847540" w:rsidRDefault="00847540" w:rsidP="00847540"/>
    <w:p w14:paraId="4079CDA8" w14:textId="77777777" w:rsidR="00847540" w:rsidRPr="00847540" w:rsidRDefault="00847540" w:rsidP="00847540">
      <w:r w:rsidRPr="00847540">
        <w:t xml:space="preserve">To run these scripts at specific intervals, you might use a task scheduler. For example, on Unix-based systems, you might use </w:t>
      </w:r>
      <w:proofErr w:type="spellStart"/>
      <w:r w:rsidRPr="00847540">
        <w:t>cron</w:t>
      </w:r>
      <w:proofErr w:type="spellEnd"/>
      <w:r w:rsidRPr="00847540">
        <w:t xml:space="preserve">. Here’s a sample </w:t>
      </w:r>
      <w:proofErr w:type="spellStart"/>
      <w:r w:rsidRPr="00847540">
        <w:t>cron</w:t>
      </w:r>
      <w:proofErr w:type="spellEnd"/>
      <w:r w:rsidRPr="00847540">
        <w:t xml:space="preserve"> job that runs sentiment_ analysis.py every day at 8 AM and trade_execution.py every day at 9 AM:</w:t>
      </w:r>
    </w:p>
    <w:p w14:paraId="1BD38199" w14:textId="77777777" w:rsidR="00847540" w:rsidRPr="00847540" w:rsidRDefault="00847540" w:rsidP="00847540">
      <w:r w:rsidRPr="00847540">
        <w:t># Edit your crontab file with crontab -e and add the following lines:</w:t>
      </w:r>
    </w:p>
    <w:p w14:paraId="1C1F7CB6" w14:textId="77777777" w:rsidR="00847540" w:rsidRPr="00847540" w:rsidRDefault="00847540" w:rsidP="00847540">
      <w:r w:rsidRPr="00847540">
        <w:t># Run sentiment_analysis.py at 8 AM every day</w:t>
      </w:r>
    </w:p>
    <w:p w14:paraId="7F001972" w14:textId="77777777" w:rsidR="00847540" w:rsidRPr="00847540" w:rsidRDefault="00847540" w:rsidP="00847540">
      <w:r w:rsidRPr="00847540">
        <w:t>0 8 * * * cd /path/to/your/scripts &amp;&amp; /</w:t>
      </w:r>
      <w:proofErr w:type="spellStart"/>
      <w:r w:rsidRPr="00847540">
        <w:t>usr</w:t>
      </w:r>
      <w:proofErr w:type="spellEnd"/>
      <w:r w:rsidRPr="00847540">
        <w:t>/bin/python3 sentiment_analysis.py</w:t>
      </w:r>
    </w:p>
    <w:p w14:paraId="41DD279F" w14:textId="77777777" w:rsidR="00847540" w:rsidRPr="00847540" w:rsidRDefault="00847540" w:rsidP="00847540">
      <w:r w:rsidRPr="00847540">
        <w:t># Run trade_execution.py at 9 AM every day</w:t>
      </w:r>
    </w:p>
    <w:p w14:paraId="5C45C651" w14:textId="77777777" w:rsidR="00847540" w:rsidRPr="00847540" w:rsidRDefault="00847540" w:rsidP="00847540">
      <w:r w:rsidRPr="00847540">
        <w:t>0 9 * * * cd /path/to/your/scripts &amp;&amp; /</w:t>
      </w:r>
      <w:proofErr w:type="spellStart"/>
      <w:r w:rsidRPr="00847540">
        <w:t>usr</w:t>
      </w:r>
      <w:proofErr w:type="spellEnd"/>
      <w:r w:rsidRPr="00847540">
        <w:t>/bin/python3 trade_ execution.py</w:t>
      </w:r>
    </w:p>
    <w:p w14:paraId="7BD5FD2B" w14:textId="77777777" w:rsidR="00847540" w:rsidRPr="00847540" w:rsidRDefault="00847540" w:rsidP="00847540">
      <w:r w:rsidRPr="00847540">
        <w:t>In the Windows environment, you can use Task Scheduler to accomplish the same task. Remember to replace /path/to/your/scripts with the actual path to your scripts and</w:t>
      </w:r>
    </w:p>
    <w:p w14:paraId="5B5E6277" w14:textId="77777777" w:rsidR="00847540" w:rsidRPr="00847540" w:rsidRDefault="00847540" w:rsidP="00847540">
      <w:r w:rsidRPr="00847540">
        <w:t>/</w:t>
      </w:r>
      <w:proofErr w:type="spellStart"/>
      <w:r w:rsidRPr="00847540">
        <w:t>usr</w:t>
      </w:r>
      <w:proofErr w:type="spellEnd"/>
      <w:r w:rsidRPr="00847540">
        <w:t>/bin/python3 with the path to your Python interpreter.</w:t>
      </w:r>
    </w:p>
    <w:p w14:paraId="7A84F7C5" w14:textId="77777777" w:rsidR="00847540" w:rsidRDefault="00847540" w:rsidP="00847540"/>
    <w:p w14:paraId="4EF45535" w14:textId="7EED8E9C" w:rsidR="00847540" w:rsidRPr="00847540" w:rsidRDefault="00847540" w:rsidP="00847540">
      <w:r w:rsidRPr="00847540">
        <w:t>9. Involve ChatGPT in the process.</w:t>
      </w:r>
    </w:p>
    <w:p w14:paraId="0E75B443" w14:textId="77777777" w:rsidR="00847540" w:rsidRPr="00847540" w:rsidRDefault="00847540" w:rsidP="00847540">
      <w:r w:rsidRPr="00847540">
        <w:t>Including ChatGPT in this process could provide an additional layer of analysis to support your trading strategy. Specifically, ChatGPT can be used to provide additional insights from the news articles or transcripts and help with decision-making.</w:t>
      </w:r>
    </w:p>
    <w:p w14:paraId="5491384B" w14:textId="77777777" w:rsidR="00847540" w:rsidRPr="00847540" w:rsidRDefault="00847540" w:rsidP="00847540">
      <w:r w:rsidRPr="00847540">
        <w:t>For instance, instead of a simple positive, neutral, or negative sentiment analysis, you could use ChatGPT to generate a summary of each article or transcript. This summary could be analyzed for more nuanced sentiment, such as enthusiasm for a new Tesla product or concerns about supply chain issues.</w:t>
      </w:r>
    </w:p>
    <w:p w14:paraId="622979CC" w14:textId="77777777" w:rsidR="00847540" w:rsidRPr="00847540" w:rsidRDefault="00847540" w:rsidP="00847540">
      <w:r w:rsidRPr="00847540">
        <w:t>To implement this, you would need to feed the text of each article or transcript into ChatGPT and then analyze the resulting output.</w:t>
      </w:r>
    </w:p>
    <w:p w14:paraId="6C327E2B" w14:textId="77777777" w:rsidR="00847540" w:rsidRPr="00847540" w:rsidRDefault="00847540" w:rsidP="00847540">
      <w:r w:rsidRPr="00847540">
        <w:t>The following is example Python code:</w:t>
      </w:r>
    </w:p>
    <w:p w14:paraId="681F2983" w14:textId="77777777" w:rsidR="00847540" w:rsidRPr="00847540" w:rsidRDefault="00847540" w:rsidP="00847540">
      <w:r w:rsidRPr="00847540">
        <w:t xml:space="preserve">import </w:t>
      </w:r>
      <w:proofErr w:type="spellStart"/>
      <w:r w:rsidRPr="00847540">
        <w:t>openai</w:t>
      </w:r>
      <w:proofErr w:type="spellEnd"/>
    </w:p>
    <w:p w14:paraId="0E886407" w14:textId="77777777" w:rsidR="00847540" w:rsidRPr="00847540" w:rsidRDefault="00847540" w:rsidP="00847540">
      <w:r w:rsidRPr="00847540">
        <w:t xml:space="preserve">from </w:t>
      </w:r>
      <w:proofErr w:type="spellStart"/>
      <w:r w:rsidRPr="00847540">
        <w:t>textblob</w:t>
      </w:r>
      <w:proofErr w:type="spellEnd"/>
      <w:r w:rsidRPr="00847540">
        <w:t xml:space="preserve"> import TextBlob </w:t>
      </w:r>
      <w:proofErr w:type="spellStart"/>
      <w:r w:rsidRPr="00847540">
        <w:t>openai.api_key</w:t>
      </w:r>
      <w:proofErr w:type="spellEnd"/>
      <w:r w:rsidRPr="00847540">
        <w:t xml:space="preserve"> = 'your-</w:t>
      </w:r>
      <w:proofErr w:type="spellStart"/>
      <w:r w:rsidRPr="00847540">
        <w:t>openai</w:t>
      </w:r>
      <w:proofErr w:type="spellEnd"/>
      <w:r w:rsidRPr="00847540">
        <w:t>-key'</w:t>
      </w:r>
    </w:p>
    <w:p w14:paraId="2172276D" w14:textId="77777777" w:rsidR="00847540" w:rsidRPr="00847540" w:rsidRDefault="00847540" w:rsidP="00847540">
      <w:r w:rsidRPr="00847540">
        <w:t xml:space="preserve">def </w:t>
      </w:r>
      <w:proofErr w:type="spellStart"/>
      <w:r w:rsidRPr="00847540">
        <w:t>get_summary</w:t>
      </w:r>
      <w:proofErr w:type="spellEnd"/>
      <w:r w:rsidRPr="00847540">
        <w:t>(text):</w:t>
      </w:r>
    </w:p>
    <w:p w14:paraId="335F53FE" w14:textId="77777777" w:rsidR="00847540" w:rsidRPr="00847540" w:rsidRDefault="00847540" w:rsidP="00847540">
      <w:r w:rsidRPr="00847540">
        <w:t xml:space="preserve">response = </w:t>
      </w:r>
      <w:proofErr w:type="spellStart"/>
      <w:r w:rsidRPr="00847540">
        <w:t>openai.Completion.create</w:t>
      </w:r>
      <w:proofErr w:type="spellEnd"/>
      <w:r w:rsidRPr="00847540">
        <w:t>( engine="text-davinci-002", prompt=text,</w:t>
      </w:r>
    </w:p>
    <w:p w14:paraId="6B26177B" w14:textId="77777777" w:rsidR="00847540" w:rsidRPr="00847540" w:rsidRDefault="00847540" w:rsidP="00847540">
      <w:r w:rsidRPr="00847540">
        <w:t xml:space="preserve">temperature=0.3, </w:t>
      </w:r>
      <w:proofErr w:type="spellStart"/>
      <w:r w:rsidRPr="00847540">
        <w:t>max_tokens</w:t>
      </w:r>
      <w:proofErr w:type="spellEnd"/>
      <w:r w:rsidRPr="00847540">
        <w:t>=100</w:t>
      </w:r>
    </w:p>
    <w:p w14:paraId="2F5FAC37" w14:textId="77777777" w:rsidR="00847540" w:rsidRPr="00847540" w:rsidRDefault="00847540" w:rsidP="00847540"/>
    <w:p w14:paraId="045E8E6E" w14:textId="77777777" w:rsidR="00847540" w:rsidRPr="00847540" w:rsidRDefault="00847540" w:rsidP="00847540">
      <w:r w:rsidRPr="00847540">
        <w:t>)</w:t>
      </w:r>
    </w:p>
    <w:p w14:paraId="3A8ABA46" w14:textId="77777777" w:rsidR="00847540" w:rsidRPr="00847540" w:rsidRDefault="00847540" w:rsidP="00847540">
      <w:r w:rsidRPr="00847540">
        <w:t xml:space="preserve">return </w:t>
      </w:r>
      <w:proofErr w:type="spellStart"/>
      <w:r w:rsidRPr="00847540">
        <w:t>response.choices</w:t>
      </w:r>
      <w:proofErr w:type="spellEnd"/>
      <w:r w:rsidRPr="00847540">
        <w:t>[0].</w:t>
      </w:r>
      <w:proofErr w:type="spellStart"/>
      <w:r w:rsidRPr="00847540">
        <w:t>text.strip</w:t>
      </w:r>
      <w:proofErr w:type="spellEnd"/>
      <w:r w:rsidRPr="00847540">
        <w:t>()</w:t>
      </w:r>
    </w:p>
    <w:p w14:paraId="7718DEA0"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1021A01B" w14:textId="77777777" w:rsidR="00847540" w:rsidRPr="00847540" w:rsidRDefault="00847540" w:rsidP="00847540">
      <w:bookmarkStart w:id="1" w:name="_heading=h.3znysh7"/>
      <w:bookmarkEnd w:id="1"/>
      <w:r w:rsidRPr="00847540">
        <w:t>26  Tesla’s Financial Journey: AI Analysis and Bias Unveiled</w:t>
      </w:r>
    </w:p>
    <w:p w14:paraId="7507E893" w14:textId="77777777" w:rsidR="00847540" w:rsidRPr="00847540" w:rsidRDefault="00847540" w:rsidP="00847540">
      <w:r w:rsidRPr="00847540">
        <w:t xml:space="preserve">def </w:t>
      </w:r>
      <w:proofErr w:type="spellStart"/>
      <w:r w:rsidRPr="00847540">
        <w:t>get_sentiment</w:t>
      </w:r>
      <w:proofErr w:type="spellEnd"/>
      <w:r w:rsidRPr="00847540">
        <w:t>(text): analysis = TextBlob(text)</w:t>
      </w:r>
    </w:p>
    <w:p w14:paraId="4B723528" w14:textId="77777777" w:rsidR="00847540" w:rsidRPr="00847540" w:rsidRDefault="00847540" w:rsidP="00847540">
      <w:r w:rsidRPr="00847540">
        <w:t xml:space="preserve">if </w:t>
      </w:r>
      <w:proofErr w:type="spellStart"/>
      <w:r w:rsidRPr="00847540">
        <w:t>analysis.sentiment.polarity</w:t>
      </w:r>
      <w:proofErr w:type="spellEnd"/>
      <w:r w:rsidRPr="00847540">
        <w:t xml:space="preserve"> &gt; 0: return 'positive'</w:t>
      </w:r>
    </w:p>
    <w:p w14:paraId="776E0CC7" w14:textId="77777777" w:rsidR="00847540" w:rsidRPr="00847540" w:rsidRDefault="00847540" w:rsidP="00847540">
      <w:proofErr w:type="spellStart"/>
      <w:r w:rsidRPr="00847540">
        <w:t>elif</w:t>
      </w:r>
      <w:proofErr w:type="spellEnd"/>
      <w:r w:rsidRPr="00847540">
        <w:t xml:space="preserve"> </w:t>
      </w:r>
      <w:proofErr w:type="spellStart"/>
      <w:r w:rsidRPr="00847540">
        <w:t>analysis.sentiment.polarity</w:t>
      </w:r>
      <w:proofErr w:type="spellEnd"/>
      <w:r w:rsidRPr="00847540">
        <w:t xml:space="preserve"> == 0: return 'neutral'</w:t>
      </w:r>
    </w:p>
    <w:p w14:paraId="53ED38E9" w14:textId="77777777" w:rsidR="00847540" w:rsidRPr="00847540" w:rsidRDefault="00847540" w:rsidP="00847540">
      <w:r w:rsidRPr="00847540">
        <w:t>else:</w:t>
      </w:r>
    </w:p>
    <w:p w14:paraId="4EAD1DFB" w14:textId="77777777" w:rsidR="00847540" w:rsidRPr="00847540" w:rsidRDefault="00847540" w:rsidP="00847540">
      <w:r w:rsidRPr="00847540">
        <w:t>return 'negative'</w:t>
      </w:r>
    </w:p>
    <w:p w14:paraId="62641021" w14:textId="77777777" w:rsidR="00847540" w:rsidRPr="00847540" w:rsidRDefault="00847540" w:rsidP="00847540">
      <w:r w:rsidRPr="00847540">
        <w:t># Let's assume we have a list of articles</w:t>
      </w:r>
    </w:p>
    <w:p w14:paraId="33CBBC0C" w14:textId="77777777" w:rsidR="00847540" w:rsidRPr="00847540" w:rsidRDefault="00847540" w:rsidP="00847540">
      <w:r w:rsidRPr="00847540">
        <w:t>articles = ["Article 1 text...", "Article 2 text...", "..."]</w:t>
      </w:r>
    </w:p>
    <w:p w14:paraId="29F9EE14" w14:textId="77777777" w:rsidR="00847540" w:rsidRPr="00847540" w:rsidRDefault="00847540" w:rsidP="00847540"/>
    <w:p w14:paraId="742F474F" w14:textId="77777777" w:rsidR="00847540" w:rsidRPr="00847540" w:rsidRDefault="00847540" w:rsidP="00847540">
      <w:r w:rsidRPr="00847540">
        <w:t>summaries = [</w:t>
      </w:r>
      <w:proofErr w:type="spellStart"/>
      <w:r w:rsidRPr="00847540">
        <w:t>get_summary</w:t>
      </w:r>
      <w:proofErr w:type="spellEnd"/>
      <w:r w:rsidRPr="00847540">
        <w:t>(article) for article in articles] sentiments = [</w:t>
      </w:r>
      <w:proofErr w:type="spellStart"/>
      <w:r w:rsidRPr="00847540">
        <w:t>get_sentiment</w:t>
      </w:r>
      <w:proofErr w:type="spellEnd"/>
      <w:r w:rsidRPr="00847540">
        <w:t>(summary) for summary in summaries]</w:t>
      </w:r>
    </w:p>
    <w:p w14:paraId="54CF9DEE" w14:textId="77777777" w:rsidR="00847540" w:rsidRPr="00847540" w:rsidRDefault="00847540" w:rsidP="00847540"/>
    <w:p w14:paraId="6EED9961" w14:textId="77777777" w:rsidR="00847540" w:rsidRDefault="00847540" w:rsidP="00847540"/>
    <w:p w14:paraId="3352CE3F" w14:textId="77777777" w:rsidR="00847540" w:rsidRDefault="00847540" w:rsidP="00847540"/>
    <w:p w14:paraId="3BEA9398" w14:textId="2C221A2C" w:rsidR="00847540" w:rsidRPr="00847540" w:rsidRDefault="00847540" w:rsidP="00847540">
      <w:r w:rsidRPr="00847540">
        <w:t># You can now proceed to save the summaries and sentiments and use them in your decision-making process</w:t>
      </w:r>
    </w:p>
    <w:p w14:paraId="312D09C8" w14:textId="77777777" w:rsidR="00847540" w:rsidRPr="00847540" w:rsidRDefault="00847540" w:rsidP="00847540"/>
    <w:p w14:paraId="27DD1626" w14:textId="77777777" w:rsidR="00847540" w:rsidRPr="00847540" w:rsidRDefault="00847540" w:rsidP="00847540">
      <w:pPr>
        <w:rPr>
          <w:b/>
          <w:bCs/>
        </w:rPr>
      </w:pPr>
      <w:r w:rsidRPr="00847540">
        <w:rPr>
          <w:b/>
          <w:bCs/>
        </w:rPr>
        <w:t>Important note</w:t>
      </w:r>
    </w:p>
    <w:p w14:paraId="67A77722" w14:textId="77777777" w:rsidR="00847540" w:rsidRPr="00847540" w:rsidRDefault="00847540" w:rsidP="00847540">
      <w:r w:rsidRPr="00847540">
        <w:t>Remember that this is a simplified example and the actual implementation might require handling various edge cases and API limits.</w:t>
      </w:r>
    </w:p>
    <w:p w14:paraId="1E92508F" w14:textId="77777777" w:rsidR="00847540" w:rsidRPr="00847540" w:rsidRDefault="00847540" w:rsidP="00847540"/>
    <w:p w14:paraId="6E29456E" w14:textId="77777777" w:rsidR="00847540" w:rsidRPr="00847540" w:rsidRDefault="00847540" w:rsidP="00847540">
      <w:r w:rsidRPr="00847540">
        <w:t>Moreover, incorporating ChatGPT into your process might require an adjustment of the sentiment analysis, as you’re moving from analyzing the entire articles to analyzing summaries generated by</w:t>
      </w:r>
    </w:p>
    <w:p w14:paraId="405971BD" w14:textId="77777777" w:rsidR="00847540" w:rsidRDefault="00847540" w:rsidP="00847540">
      <w:r w:rsidRPr="00847540">
        <w:t>GPT-4. You’ll also need to account for the costs associated with using the OpenAI API.</w:t>
      </w:r>
    </w:p>
    <w:p w14:paraId="45BAF855" w14:textId="77777777" w:rsidR="00847540" w:rsidRPr="00847540" w:rsidRDefault="00847540" w:rsidP="00847540">
      <w:pPr>
        <w:rPr>
          <w:b/>
          <w:bCs/>
        </w:rPr>
      </w:pPr>
      <w:r w:rsidRPr="00847540">
        <w:rPr>
          <w:b/>
          <w:bCs/>
        </w:rPr>
        <w:t>Financial visualizations—data extraction to Power BI visualizations</w:t>
      </w:r>
    </w:p>
    <w:p w14:paraId="30D5A7D3" w14:textId="77777777" w:rsidR="00847540" w:rsidRPr="00847540" w:rsidRDefault="00847540" w:rsidP="00847540">
      <w:r w:rsidRPr="00847540">
        <w:t>Here are the steps to build the financial visualizations discussed in the previous section. We will take you through the process of extracting the data, saving it, and then extracting it to create each visualization.</w:t>
      </w:r>
    </w:p>
    <w:p w14:paraId="0F94266B" w14:textId="77777777" w:rsidR="00847540" w:rsidRPr="00847540" w:rsidRDefault="00847540" w:rsidP="00847540">
      <w:r w:rsidRPr="00847540">
        <w:t>Use Python to download the 10-Q and 10-K reports from the EDGAR database on the SEC’s website. Here’s a basic Python script using the requests library to download a single file:</w:t>
      </w:r>
    </w:p>
    <w:p w14:paraId="41928567" w14:textId="77777777" w:rsidR="00847540" w:rsidRPr="00847540" w:rsidRDefault="00847540" w:rsidP="00847540">
      <w:pPr>
        <w:rPr>
          <w:b/>
          <w:bCs/>
        </w:rPr>
      </w:pPr>
      <w:r w:rsidRPr="00847540">
        <w:rPr>
          <w:b/>
          <w:bCs/>
        </w:rPr>
        <w:t xml:space="preserve">           import       requests                 </w:t>
      </w:r>
    </w:p>
    <w:p w14:paraId="2D14928A" w14:textId="77777777" w:rsidR="00847540" w:rsidRPr="00847540" w:rsidRDefault="00847540" w:rsidP="00847540">
      <w:pPr>
        <w:rPr>
          <w:b/>
          <w:bCs/>
        </w:rPr>
      </w:pPr>
      <w:r w:rsidRPr="00847540">
        <w:rPr>
          <w:b/>
          <w:bCs/>
        </w:rPr>
        <w:t xml:space="preserve">def </w:t>
      </w:r>
      <w:proofErr w:type="spellStart"/>
      <w:r w:rsidRPr="00847540">
        <w:rPr>
          <w:b/>
          <w:bCs/>
        </w:rPr>
        <w:t>download_file</w:t>
      </w:r>
      <w:proofErr w:type="spellEnd"/>
      <w:r w:rsidRPr="00847540">
        <w:rPr>
          <w:b/>
          <w:bCs/>
        </w:rPr>
        <w:t>(</w:t>
      </w:r>
      <w:proofErr w:type="spellStart"/>
      <w:r w:rsidRPr="00847540">
        <w:rPr>
          <w:b/>
          <w:bCs/>
        </w:rPr>
        <w:t>url</w:t>
      </w:r>
      <w:proofErr w:type="spellEnd"/>
      <w:r w:rsidRPr="00847540">
        <w:rPr>
          <w:b/>
          <w:bCs/>
        </w:rPr>
        <w:t>, filename):</w:t>
      </w:r>
    </w:p>
    <w:p w14:paraId="094694F9" w14:textId="77777777" w:rsidR="00847540" w:rsidRPr="00847540" w:rsidRDefault="00847540" w:rsidP="00847540">
      <w:pPr>
        <w:rPr>
          <w:b/>
          <w:bCs/>
        </w:rPr>
        <w:sectPr w:rsidR="00847540" w:rsidRPr="00847540" w:rsidSect="00323FDD">
          <w:type w:val="continuous"/>
          <w:pgSz w:w="10980" w:h="13680"/>
          <w:pgMar w:top="0" w:right="960" w:bottom="0" w:left="960" w:header="720" w:footer="720" w:gutter="0"/>
          <w:cols w:space="720"/>
          <w:noEndnote/>
        </w:sectPr>
      </w:pPr>
    </w:p>
    <w:p w14:paraId="26C025A7" w14:textId="77777777" w:rsidR="00847540" w:rsidRPr="00847540" w:rsidRDefault="00847540" w:rsidP="00847540"/>
    <w:p w14:paraId="3471309D" w14:textId="77777777" w:rsidR="00847540" w:rsidRPr="00847540" w:rsidRDefault="00847540" w:rsidP="00847540">
      <w:pPr>
        <w:rPr>
          <w:b/>
          <w:bCs/>
        </w:rPr>
      </w:pPr>
      <w:r w:rsidRPr="00847540">
        <w:rPr>
          <w:b/>
          <w:bCs/>
        </w:rPr>
        <w:t xml:space="preserve">response = </w:t>
      </w:r>
      <w:proofErr w:type="spellStart"/>
      <w:r w:rsidRPr="00847540">
        <w:rPr>
          <w:b/>
          <w:bCs/>
        </w:rPr>
        <w:t>requests.get</w:t>
      </w:r>
      <w:proofErr w:type="spellEnd"/>
      <w:r w:rsidRPr="00847540">
        <w:rPr>
          <w:b/>
          <w:bCs/>
        </w:rPr>
        <w:t>(</w:t>
      </w:r>
      <w:proofErr w:type="spellStart"/>
      <w:r w:rsidRPr="00847540">
        <w:rPr>
          <w:b/>
          <w:bCs/>
        </w:rPr>
        <w:t>url</w:t>
      </w:r>
      <w:proofErr w:type="spellEnd"/>
      <w:r w:rsidRPr="00847540">
        <w:rPr>
          <w:b/>
          <w:bCs/>
        </w:rPr>
        <w:t>)</w:t>
      </w:r>
    </w:p>
    <w:p w14:paraId="7562D2AB" w14:textId="77777777" w:rsidR="00847540" w:rsidRPr="00847540" w:rsidRDefault="00847540" w:rsidP="00847540">
      <w:pPr>
        <w:rPr>
          <w:b/>
          <w:bCs/>
        </w:rPr>
      </w:pPr>
      <w:r w:rsidRPr="00847540">
        <w:rPr>
          <w:b/>
          <w:bCs/>
        </w:rPr>
        <w:t>open(filename, '</w:t>
      </w:r>
      <w:proofErr w:type="spellStart"/>
      <w:r w:rsidRPr="00847540">
        <w:rPr>
          <w:b/>
          <w:bCs/>
        </w:rPr>
        <w:t>wb</w:t>
      </w:r>
      <w:proofErr w:type="spellEnd"/>
      <w:r w:rsidRPr="00847540">
        <w:rPr>
          <w:b/>
          <w:bCs/>
        </w:rPr>
        <w:t>').write(</w:t>
      </w:r>
      <w:proofErr w:type="spellStart"/>
      <w:r w:rsidRPr="00847540">
        <w:rPr>
          <w:b/>
          <w:bCs/>
        </w:rPr>
        <w:t>response.content</w:t>
      </w:r>
      <w:proofErr w:type="spellEnd"/>
      <w:r w:rsidRPr="00847540">
        <w:rPr>
          <w:b/>
          <w:bCs/>
        </w:rPr>
        <w:t>)</w:t>
      </w:r>
    </w:p>
    <w:p w14:paraId="6B38EFF1" w14:textId="77777777" w:rsidR="00847540" w:rsidRPr="00847540" w:rsidRDefault="00847540" w:rsidP="00847540">
      <w:pPr>
        <w:rPr>
          <w:b/>
          <w:bCs/>
        </w:rPr>
      </w:pPr>
    </w:p>
    <w:p w14:paraId="0259DA47" w14:textId="77777777" w:rsidR="00847540" w:rsidRPr="00847540" w:rsidRDefault="00847540" w:rsidP="00847540">
      <w:pPr>
        <w:rPr>
          <w:b/>
          <w:bCs/>
        </w:rPr>
      </w:pPr>
      <w:r w:rsidRPr="00847540">
        <w:rPr>
          <w:b/>
          <w:bCs/>
        </w:rPr>
        <w:t xml:space="preserve"># </w:t>
      </w:r>
      <w:hyperlink r:id="rId7" w:history="1">
        <w:r w:rsidRPr="00847540">
          <w:rPr>
            <w:rStyle w:val="Hyperlink"/>
            <w:b/>
            <w:bCs/>
          </w:rPr>
          <w:t>URL to the file (link you get from the SEC's EDGAR database)</w:t>
        </w:r>
      </w:hyperlink>
    </w:p>
    <w:p w14:paraId="4C1794A8" w14:textId="77777777" w:rsidR="00847540" w:rsidRPr="00847540" w:rsidRDefault="00847540" w:rsidP="00847540">
      <w:pPr>
        <w:rPr>
          <w:b/>
          <w:bCs/>
        </w:rPr>
      </w:pPr>
      <w:hyperlink r:id="rId8" w:history="1">
        <w:proofErr w:type="spellStart"/>
        <w:r w:rsidRPr="00847540">
          <w:rPr>
            <w:rStyle w:val="Hyperlink"/>
            <w:b/>
            <w:bCs/>
          </w:rPr>
          <w:t>url</w:t>
        </w:r>
        <w:proofErr w:type="spellEnd"/>
        <w:r w:rsidRPr="00847540">
          <w:rPr>
            <w:rStyle w:val="Hyperlink"/>
            <w:b/>
            <w:bCs/>
          </w:rPr>
          <w:t xml:space="preserve"> = 'https://www.sec.gov/Archives/</w:t>
        </w:r>
      </w:hyperlink>
      <w:r w:rsidRPr="00847540">
        <w:rPr>
          <w:b/>
          <w:bCs/>
        </w:rPr>
        <w:t>edgar/ data/1318605/000156459021004599/0001564590-21-004599-index.htm'</w:t>
      </w:r>
    </w:p>
    <w:p w14:paraId="3FAEDA15" w14:textId="77777777" w:rsidR="00847540" w:rsidRPr="00847540" w:rsidRDefault="00847540" w:rsidP="00847540">
      <w:pPr>
        <w:rPr>
          <w:b/>
          <w:bCs/>
        </w:rPr>
      </w:pPr>
    </w:p>
    <w:p w14:paraId="31F13B6F" w14:textId="77777777" w:rsidR="00847540" w:rsidRPr="00847540" w:rsidRDefault="00847540" w:rsidP="00847540">
      <w:pPr>
        <w:rPr>
          <w:b/>
          <w:bCs/>
        </w:rPr>
      </w:pPr>
      <w:r w:rsidRPr="00847540">
        <w:rPr>
          <w:b/>
          <w:bCs/>
        </w:rPr>
        <w:t># Path where you want to store the file filename = 'tesla_10k.html'</w:t>
      </w:r>
    </w:p>
    <w:p w14:paraId="0E81E912" w14:textId="77777777" w:rsidR="00847540" w:rsidRPr="00847540" w:rsidRDefault="00847540" w:rsidP="00847540">
      <w:pPr>
        <w:rPr>
          <w:b/>
          <w:bCs/>
        </w:rPr>
      </w:pPr>
    </w:p>
    <w:p w14:paraId="28D6FF8D" w14:textId="77777777" w:rsidR="00847540" w:rsidRPr="00847540" w:rsidRDefault="00847540" w:rsidP="00847540">
      <w:pPr>
        <w:rPr>
          <w:b/>
          <w:bCs/>
        </w:rPr>
      </w:pPr>
      <w:proofErr w:type="spellStart"/>
      <w:r w:rsidRPr="00847540">
        <w:rPr>
          <w:b/>
          <w:bCs/>
        </w:rPr>
        <w:t>download_file</w:t>
      </w:r>
      <w:proofErr w:type="spellEnd"/>
      <w:r w:rsidRPr="00847540">
        <w:rPr>
          <w:b/>
          <w:bCs/>
        </w:rPr>
        <w:t>(</w:t>
      </w:r>
      <w:proofErr w:type="spellStart"/>
      <w:r w:rsidRPr="00847540">
        <w:rPr>
          <w:b/>
          <w:bCs/>
        </w:rPr>
        <w:t>url</w:t>
      </w:r>
      <w:proofErr w:type="spellEnd"/>
      <w:r w:rsidRPr="00847540">
        <w:rPr>
          <w:b/>
          <w:bCs/>
        </w:rPr>
        <w:t>, filename)</w:t>
      </w:r>
    </w:p>
    <w:p w14:paraId="5B169DE9" w14:textId="77777777" w:rsidR="00847540" w:rsidRPr="00847540" w:rsidRDefault="00847540" w:rsidP="00847540">
      <w:pPr>
        <w:rPr>
          <w:b/>
          <w:bCs/>
        </w:rPr>
      </w:pPr>
    </w:p>
    <w:p w14:paraId="5E521407" w14:textId="77777777" w:rsidR="00847540" w:rsidRDefault="00847540" w:rsidP="00847540"/>
    <w:p w14:paraId="1797E8B1" w14:textId="77777777" w:rsidR="00847540" w:rsidRDefault="00847540" w:rsidP="00847540"/>
    <w:p w14:paraId="0DB4DDBF" w14:textId="0DD74C54" w:rsidR="00847540" w:rsidRPr="00847540" w:rsidRDefault="00847540" w:rsidP="00847540">
      <w:r w:rsidRPr="00847540">
        <w:t xml:space="preserve">This script simply downloads a file from a given URL and saves it to the specified location. You need to replace the </w:t>
      </w:r>
      <w:proofErr w:type="spellStart"/>
      <w:r w:rsidRPr="00847540">
        <w:t>url</w:t>
      </w:r>
      <w:proofErr w:type="spellEnd"/>
      <w:r w:rsidRPr="00847540">
        <w:t xml:space="preserve"> variable with the URL of the 10-K or 10-Q report that you want to download.</w:t>
      </w:r>
    </w:p>
    <w:p w14:paraId="6EABA3A7" w14:textId="77777777" w:rsidR="00847540" w:rsidRPr="00847540" w:rsidRDefault="00847540" w:rsidP="00847540">
      <w:pPr>
        <w:rPr>
          <w:b/>
          <w:bCs/>
        </w:rPr>
      </w:pPr>
      <w:r w:rsidRPr="00847540">
        <w:t xml:space="preserve">Keep in mind that you would need to repeat this process for each 10-K and 10-Q company report you want to include in the Power BI visualizations to compare to Tesla. We would recommend </w:t>
      </w:r>
      <w:proofErr w:type="gramStart"/>
      <w:r w:rsidRPr="00847540">
        <w:t>adding</w:t>
      </w:r>
      <w:proofErr w:type="gramEnd"/>
      <w:r w:rsidRPr="00847540">
        <w:t xml:space="preserve"> from the upcoming list to complete your comparison analysis through SEC filings. </w:t>
      </w:r>
      <w:r w:rsidRPr="00847540">
        <w:rPr>
          <w:b/>
          <w:bCs/>
        </w:rPr>
        <w:t>Instructions</w:t>
      </w:r>
    </w:p>
    <w:p w14:paraId="49B23182" w14:textId="77777777" w:rsidR="00847540" w:rsidRPr="00847540" w:rsidRDefault="00847540" w:rsidP="00847540">
      <w:r w:rsidRPr="00847540">
        <w:t xml:space="preserve">You will need to locate the </w:t>
      </w:r>
      <w:r w:rsidRPr="00847540">
        <w:rPr>
          <w:b/>
          <w:bCs/>
        </w:rPr>
        <w:t xml:space="preserve">Central Index Key </w:t>
      </w:r>
      <w:r w:rsidRPr="00847540">
        <w:t>(</w:t>
      </w:r>
      <w:r w:rsidRPr="00847540">
        <w:rPr>
          <w:b/>
          <w:bCs/>
        </w:rPr>
        <w:t>CIK</w:t>
      </w:r>
      <w:r w:rsidRPr="00847540">
        <w:t xml:space="preserve">) number for any company from which you want to find SEC filings, such as 10-K annual reports or 10-Q quarterly reports. The CIK number is a unique identifier assigned by the </w:t>
      </w:r>
      <w:r w:rsidRPr="00847540">
        <w:rPr>
          <w:b/>
          <w:bCs/>
        </w:rPr>
        <w:t xml:space="preserve">US Securities and Exchange Commission </w:t>
      </w:r>
      <w:r w:rsidRPr="00847540">
        <w:t>(</w:t>
      </w:r>
      <w:r w:rsidRPr="00847540">
        <w:rPr>
          <w:b/>
          <w:bCs/>
        </w:rPr>
        <w:t>SEC</w:t>
      </w:r>
      <w:r w:rsidRPr="00847540">
        <w:t>) to corporations who are obligated to disclose financial information with the SEC.</w:t>
      </w:r>
    </w:p>
    <w:p w14:paraId="54221B2C" w14:textId="77777777" w:rsidR="00847540" w:rsidRPr="00847540" w:rsidRDefault="00847540" w:rsidP="00847540">
      <w:r w:rsidRPr="00847540">
        <w:t xml:space="preserve">Here’s a concise guide on how to obtain a CIK number for </w:t>
      </w:r>
      <w:hyperlink r:id="rId9" w:history="1">
        <w:r w:rsidRPr="00847540">
          <w:rPr>
            <w:rStyle w:val="Hyperlink"/>
          </w:rPr>
          <w:t>a public company.</w:t>
        </w:r>
      </w:hyperlink>
      <w:r w:rsidRPr="00847540">
        <w:t xml:space="preserve"> </w:t>
      </w:r>
      <w:hyperlink r:id="rId10" w:history="1">
        <w:r w:rsidRPr="00847540">
          <w:rPr>
            <w:rStyle w:val="Hyperlink"/>
          </w:rPr>
          <w:t>SEC’s EDGAR database:</w:t>
        </w:r>
      </w:hyperlink>
    </w:p>
    <w:p w14:paraId="3B7943BF" w14:textId="77777777" w:rsidR="00847540" w:rsidRPr="00847540" w:rsidRDefault="00847540" w:rsidP="00847540">
      <w:pPr>
        <w:numPr>
          <w:ilvl w:val="0"/>
          <w:numId w:val="9"/>
        </w:numPr>
      </w:pPr>
      <w:hyperlink r:id="rId11" w:history="1">
        <w:r w:rsidRPr="00847540">
          <w:rPr>
            <w:rStyle w:val="Hyperlink"/>
          </w:rPr>
          <w:t>Go to the SEC’s</w:t>
        </w:r>
      </w:hyperlink>
      <w:r w:rsidRPr="00847540">
        <w:t xml:space="preserve"> EDGAR database: </w:t>
      </w:r>
      <w:hyperlink r:id="rId12" w:history="1">
        <w:r w:rsidRPr="00847540">
          <w:rPr>
            <w:rStyle w:val="Hyperlink"/>
          </w:rPr>
          <w:t>https://www.sec.gov/edgar/searchedgar/</w:t>
        </w:r>
      </w:hyperlink>
      <w:r w:rsidRPr="00847540">
        <w:t xml:space="preserve"> </w:t>
      </w:r>
      <w:hyperlink r:id="rId13" w:history="1">
        <w:r w:rsidRPr="00847540">
          <w:rPr>
            <w:rStyle w:val="Hyperlink"/>
          </w:rPr>
          <w:t>companysearch.html</w:t>
        </w:r>
      </w:hyperlink>
    </w:p>
    <w:p w14:paraId="3628CB48" w14:textId="77777777" w:rsidR="00847540" w:rsidRPr="00847540" w:rsidRDefault="00847540" w:rsidP="00847540">
      <w:pPr>
        <w:numPr>
          <w:ilvl w:val="0"/>
          <w:numId w:val="9"/>
        </w:numPr>
      </w:pPr>
      <w:r w:rsidRPr="00847540">
        <w:t xml:space="preserve">In the </w:t>
      </w:r>
      <w:r w:rsidRPr="00847540">
        <w:rPr>
          <w:b/>
          <w:bCs/>
        </w:rPr>
        <w:t xml:space="preserve">Company Name </w:t>
      </w:r>
      <w:r w:rsidRPr="00847540">
        <w:t>field, type the name of the company you’re interested in. The search results will display the company’s CIK number alongside its name.</w:t>
      </w:r>
    </w:p>
    <w:p w14:paraId="560B5B47" w14:textId="77777777" w:rsidR="00847540" w:rsidRPr="00847540" w:rsidRDefault="00847540" w:rsidP="00847540">
      <w:r w:rsidRPr="00847540">
        <w:t>Google or Bing online search:</w:t>
      </w:r>
    </w:p>
    <w:p w14:paraId="0CB98FA2" w14:textId="77777777" w:rsidR="00847540" w:rsidRPr="00847540" w:rsidRDefault="00847540" w:rsidP="00847540">
      <w:pPr>
        <w:numPr>
          <w:ilvl w:val="1"/>
          <w:numId w:val="9"/>
        </w:numPr>
      </w:pPr>
      <w:r w:rsidRPr="00847540">
        <w:t>You can obtain a CIK number by conducting a simple online search. Type the company’s name followed by CIK number into the search engine of your choice (e.g., Google CIK number).</w:t>
      </w:r>
    </w:p>
    <w:p w14:paraId="45C7EF5A" w14:textId="77777777" w:rsidR="00847540" w:rsidRPr="00847540" w:rsidRDefault="00847540" w:rsidP="00847540">
      <w:r w:rsidRPr="00847540">
        <w:t>Company’s website or filings:</w:t>
      </w:r>
    </w:p>
    <w:p w14:paraId="22361DB3" w14:textId="77777777" w:rsidR="00847540" w:rsidRPr="00847540" w:rsidRDefault="00847540" w:rsidP="00847540">
      <w:pPr>
        <w:numPr>
          <w:ilvl w:val="1"/>
          <w:numId w:val="9"/>
        </w:numPr>
      </w:pPr>
      <w:r w:rsidRPr="00847540">
        <w:t>Public companies often include their CIK number on their official website, especially in the investor relations section or in their SEC filings.</w:t>
      </w:r>
    </w:p>
    <w:p w14:paraId="111E12E1" w14:textId="77777777" w:rsidR="00847540" w:rsidRPr="00847540" w:rsidRDefault="00847540" w:rsidP="00847540">
      <w:pPr>
        <w:numPr>
          <w:ilvl w:val="1"/>
          <w:numId w:val="9"/>
        </w:numPr>
      </w:pPr>
      <w:r w:rsidRPr="00847540">
        <w:t>General Motors (GM) SEC CIK Number: 0001467858</w:t>
      </w:r>
    </w:p>
    <w:p w14:paraId="49C6F3B7" w14:textId="77777777" w:rsidR="00847540" w:rsidRPr="00847540" w:rsidRDefault="00847540" w:rsidP="00847540">
      <w:pPr>
        <w:numPr>
          <w:ilvl w:val="1"/>
          <w:numId w:val="9"/>
        </w:numPr>
        <w:sectPr w:rsidR="00847540" w:rsidRPr="00847540" w:rsidSect="00323FDD">
          <w:type w:val="continuous"/>
          <w:pgSz w:w="10980" w:h="13680"/>
          <w:pgMar w:top="0" w:right="960" w:bottom="0" w:left="960" w:header="720" w:footer="720" w:gutter="0"/>
          <w:cols w:space="720"/>
          <w:noEndnote/>
        </w:sectPr>
      </w:pPr>
    </w:p>
    <w:p w14:paraId="2501B9B2" w14:textId="77777777" w:rsidR="00847540" w:rsidRPr="00847540" w:rsidRDefault="00847540" w:rsidP="00847540"/>
    <w:p w14:paraId="4E3DAE17" w14:textId="77777777" w:rsidR="00847540" w:rsidRPr="00847540" w:rsidRDefault="00847540" w:rsidP="00847540">
      <w:r w:rsidRPr="00847540">
        <w:t>GM is a traditional automaker that’s investing heavily in electrification and autonomous driving technologies. Its Chevrolet Bolt and upcoming GMC Hummer EV and Cadillac Lyriq are direct competitors to Tesla’s models.</w:t>
      </w:r>
    </w:p>
    <w:p w14:paraId="2F4C8CB0" w14:textId="77777777" w:rsidR="00847540" w:rsidRPr="00847540" w:rsidRDefault="00847540" w:rsidP="00847540">
      <w:pPr>
        <w:numPr>
          <w:ilvl w:val="0"/>
          <w:numId w:val="8"/>
        </w:numPr>
      </w:pPr>
      <w:r w:rsidRPr="00847540">
        <w:t>Ford (F) SEC CIK Number: 0000037996</w:t>
      </w:r>
    </w:p>
    <w:p w14:paraId="26BDF7BB" w14:textId="77777777" w:rsidR="00847540" w:rsidRPr="00847540" w:rsidRDefault="00847540" w:rsidP="00847540">
      <w:r w:rsidRPr="00847540">
        <w:t>Ford’s Mustang Mach-E and the upcoming all-electric F-150 Lightning show the company’s commitment to electrification. Ford is a legacy car manufacturer similar to GM and is in the midst of a transition to the EV market.</w:t>
      </w:r>
    </w:p>
    <w:p w14:paraId="60D598D3" w14:textId="77777777" w:rsidR="00847540" w:rsidRPr="00847540" w:rsidRDefault="00847540" w:rsidP="00847540">
      <w:pPr>
        <w:numPr>
          <w:ilvl w:val="0"/>
          <w:numId w:val="8"/>
        </w:numPr>
      </w:pPr>
      <w:r w:rsidRPr="00847540">
        <w:t>Rivian (RIVN) SEC CIK Number: 0001809779</w:t>
      </w:r>
    </w:p>
    <w:p w14:paraId="7D54B2F6" w14:textId="77777777" w:rsidR="00847540" w:rsidRPr="00847540" w:rsidRDefault="00847540" w:rsidP="00847540">
      <w:r w:rsidRPr="00847540">
        <w:t>A pure-play EV company, Rivian is a US-based EV manufacturer backed by Ford and Amazon, which recently went public and is a direct competitor to Tesla in the electric truck market.</w:t>
      </w:r>
    </w:p>
    <w:p w14:paraId="114D8B5F" w14:textId="77777777" w:rsidR="00847540" w:rsidRDefault="00847540" w:rsidP="00847540">
      <w:pPr>
        <w:ind w:left="1020"/>
      </w:pPr>
    </w:p>
    <w:p w14:paraId="35627F2E" w14:textId="39C68E4A" w:rsidR="00847540" w:rsidRPr="00847540" w:rsidRDefault="00847540" w:rsidP="00847540">
      <w:pPr>
        <w:numPr>
          <w:ilvl w:val="0"/>
          <w:numId w:val="8"/>
        </w:numPr>
      </w:pPr>
      <w:r w:rsidRPr="00847540">
        <w:t>NIO Inc. (NIO) SEC CIK Number: 0001736541</w:t>
      </w:r>
    </w:p>
    <w:p w14:paraId="1EB5CC46" w14:textId="77777777" w:rsidR="00847540" w:rsidRPr="00847540" w:rsidRDefault="00847540" w:rsidP="00847540">
      <w:r w:rsidRPr="00847540">
        <w:t>While not US-based (it’s a Chinese company), NIO is listed on the NYSE. NIO is a manufacturer of premium EVs and is often referred to as the “Tesla of China."</w:t>
      </w:r>
    </w:p>
    <w:p w14:paraId="3F6A54A0" w14:textId="77777777" w:rsidR="00847540" w:rsidRPr="00847540" w:rsidRDefault="00847540" w:rsidP="00847540">
      <w:pPr>
        <w:numPr>
          <w:ilvl w:val="0"/>
          <w:numId w:val="8"/>
        </w:numPr>
      </w:pPr>
      <w:proofErr w:type="spellStart"/>
      <w:r w:rsidRPr="00847540">
        <w:t>XPeng</w:t>
      </w:r>
      <w:proofErr w:type="spellEnd"/>
      <w:r w:rsidRPr="00847540">
        <w:t xml:space="preserve"> Inc. (XPEV) SEC CIK Number: 0001821684</w:t>
      </w:r>
    </w:p>
    <w:p w14:paraId="6D3D44A1" w14:textId="77777777" w:rsidR="00847540" w:rsidRPr="00847540" w:rsidRDefault="00847540" w:rsidP="00847540">
      <w:r w:rsidRPr="00847540">
        <w:t xml:space="preserve">Another Chinese EV manufacturer listed on the NYSE, </w:t>
      </w:r>
      <w:proofErr w:type="spellStart"/>
      <w:r w:rsidRPr="00847540">
        <w:t>XPeng</w:t>
      </w:r>
      <w:proofErr w:type="spellEnd"/>
      <w:r w:rsidRPr="00847540">
        <w:t xml:space="preserve"> is focused on developing affordable EVs and advanced autonomous driving technologies.</w:t>
      </w:r>
    </w:p>
    <w:p w14:paraId="627ED1C4" w14:textId="77777777" w:rsidR="00847540" w:rsidRPr="00847540" w:rsidRDefault="00847540" w:rsidP="00847540">
      <w:pPr>
        <w:numPr>
          <w:ilvl w:val="0"/>
          <w:numId w:val="8"/>
        </w:numPr>
      </w:pPr>
      <w:r w:rsidRPr="00847540">
        <w:t>Lucid Group (LCID) SEC CIK Number: 0001736874</w:t>
      </w:r>
    </w:p>
    <w:p w14:paraId="36424104" w14:textId="77777777" w:rsidR="00847540" w:rsidRPr="00847540" w:rsidRDefault="00847540" w:rsidP="00847540">
      <w:r w:rsidRPr="00847540">
        <w:t>Lucid Motors is an American EV manufacturer that recently went public. Its first model, the Lucid Air, is a luxury electric sedan that competes with Tesla’s Model S.</w:t>
      </w:r>
    </w:p>
    <w:p w14:paraId="26C5171D" w14:textId="77777777" w:rsidR="00847540" w:rsidRPr="00847540" w:rsidRDefault="00847540" w:rsidP="00847540">
      <w:r w:rsidRPr="00847540">
        <w:t xml:space="preserve">By comparing Tesla with both traditional automakers (GM, Ford) and pure-play EV companies (Rivian, NIO, </w:t>
      </w:r>
      <w:proofErr w:type="spellStart"/>
      <w:r w:rsidRPr="00847540">
        <w:t>XPeng</w:t>
      </w:r>
      <w:proofErr w:type="spellEnd"/>
      <w:r w:rsidRPr="00847540">
        <w:t>, Lucid), the visualizations should provide a comprehensive view of Tesla’s performance in the rapidly evolving EV market.</w:t>
      </w:r>
    </w:p>
    <w:p w14:paraId="72147326" w14:textId="77777777" w:rsidR="00847540" w:rsidRPr="00847540" w:rsidRDefault="00847540" w:rsidP="00847540">
      <w:r w:rsidRPr="00847540">
        <w:t xml:space="preserve">Automating this for multiple companies over multiple years would involve building a more sophisticated process that can navigate the SEC’s EDGAR database, which is beyond the scope of this response. You can also reference the SEC API process provided in </w:t>
      </w:r>
      <w:r w:rsidRPr="00847540">
        <w:rPr>
          <w:i/>
          <w:iCs/>
        </w:rPr>
        <w:t>Chapter 1</w:t>
      </w:r>
      <w:r w:rsidRPr="00847540">
        <w:t>.</w:t>
      </w:r>
    </w:p>
    <w:p w14:paraId="15925AD0" w14:textId="77777777" w:rsidR="00847540" w:rsidRPr="00847540" w:rsidRDefault="00847540" w:rsidP="00847540">
      <w:r w:rsidRPr="00847540">
        <w:t xml:space="preserve">Once you have these files, you would then need to process them to extract the relevant financial data. This could be done using Python’s built-in string methods or regular expressions for simple cases or with a library such as </w:t>
      </w:r>
      <w:proofErr w:type="spellStart"/>
      <w:r w:rsidRPr="00847540">
        <w:t>BeautifulSoup</w:t>
      </w:r>
      <w:proofErr w:type="spellEnd"/>
      <w:r w:rsidRPr="00847540">
        <w:t xml:space="preserve"> for more complex HTML processing.</w:t>
      </w:r>
    </w:p>
    <w:p w14:paraId="2AB2A785" w14:textId="77777777" w:rsidR="00847540" w:rsidRPr="00847540" w:rsidRDefault="00847540" w:rsidP="00847540">
      <w:r w:rsidRPr="00847540">
        <w:t xml:space="preserve">As an alternative to </w:t>
      </w:r>
      <w:r w:rsidRPr="00847540">
        <w:rPr>
          <w:i/>
          <w:iCs/>
        </w:rPr>
        <w:t xml:space="preserve">step 1 </w:t>
      </w:r>
      <w:r w:rsidRPr="00847540">
        <w:t>(CSV file option), you can extract data from a company’s 10-K and 10-Q reports for analysis involves web scraping from SEC’s EDGAR database, HTML/XML parsing, and handling CSV files for data storage. Here’s a basic script that demonstrates these steps:</w:t>
      </w:r>
    </w:p>
    <w:p w14:paraId="22D15782" w14:textId="77777777" w:rsidR="00847540" w:rsidRPr="00847540" w:rsidRDefault="00847540" w:rsidP="00847540">
      <w:pPr>
        <w:rPr>
          <w:b/>
          <w:bCs/>
        </w:rPr>
      </w:pPr>
      <w:r w:rsidRPr="00847540">
        <w:rPr>
          <w:b/>
          <w:bCs/>
        </w:rPr>
        <w:t xml:space="preserve">import </w:t>
      </w:r>
      <w:proofErr w:type="spellStart"/>
      <w:r w:rsidRPr="00847540">
        <w:rPr>
          <w:b/>
          <w:bCs/>
        </w:rPr>
        <w:t>os</w:t>
      </w:r>
      <w:proofErr w:type="spellEnd"/>
      <w:r w:rsidRPr="00847540">
        <w:rPr>
          <w:b/>
          <w:bCs/>
        </w:rPr>
        <w:t xml:space="preserve"> import requests</w:t>
      </w:r>
    </w:p>
    <w:p w14:paraId="5416E6EC" w14:textId="77777777" w:rsidR="00847540" w:rsidRPr="00847540" w:rsidRDefault="00847540" w:rsidP="00847540">
      <w:pPr>
        <w:rPr>
          <w:b/>
          <w:bCs/>
        </w:rPr>
      </w:pPr>
      <w:r w:rsidRPr="00847540">
        <w:rPr>
          <w:b/>
          <w:bCs/>
        </w:rPr>
        <w:t xml:space="preserve">from bs4 import </w:t>
      </w:r>
      <w:proofErr w:type="spellStart"/>
      <w:r w:rsidRPr="00847540">
        <w:rPr>
          <w:b/>
          <w:bCs/>
        </w:rPr>
        <w:t>BeautifulSoup</w:t>
      </w:r>
      <w:proofErr w:type="spellEnd"/>
      <w:r w:rsidRPr="00847540">
        <w:rPr>
          <w:b/>
          <w:bCs/>
        </w:rPr>
        <w:t xml:space="preserve"> import csv</w:t>
      </w:r>
    </w:p>
    <w:p w14:paraId="0DA5DDA1" w14:textId="77777777" w:rsidR="00847540" w:rsidRPr="00847540" w:rsidRDefault="00847540" w:rsidP="00847540">
      <w:pPr>
        <w:rPr>
          <w:b/>
          <w:bCs/>
        </w:rPr>
        <w:sectPr w:rsidR="00847540" w:rsidRPr="00847540" w:rsidSect="00323FDD">
          <w:type w:val="continuous"/>
          <w:pgSz w:w="10980" w:h="13680"/>
          <w:pgMar w:top="0" w:right="960" w:bottom="0" w:left="960" w:header="720" w:footer="720" w:gutter="0"/>
          <w:cols w:space="720"/>
          <w:noEndnote/>
        </w:sectPr>
      </w:pPr>
    </w:p>
    <w:p w14:paraId="2F342090" w14:textId="77777777" w:rsidR="00847540" w:rsidRPr="00847540" w:rsidRDefault="00847540" w:rsidP="00847540">
      <w:pPr>
        <w:rPr>
          <w:b/>
          <w:bCs/>
        </w:rPr>
      </w:pPr>
    </w:p>
    <w:p w14:paraId="7DD1FB31" w14:textId="77777777" w:rsidR="00847540" w:rsidRPr="00847540" w:rsidRDefault="00847540" w:rsidP="00847540">
      <w:r w:rsidRPr="00847540">
        <w:t>30  Tesla’s Financial Journey: AI Analysis and Bias Unveiled</w:t>
      </w:r>
    </w:p>
    <w:p w14:paraId="7B9E808E" w14:textId="77777777" w:rsidR="00847540" w:rsidRPr="00847540" w:rsidRDefault="00847540" w:rsidP="00847540"/>
    <w:p w14:paraId="0AB6CE3C" w14:textId="77777777" w:rsidR="00847540" w:rsidRPr="00847540" w:rsidRDefault="00847540" w:rsidP="00847540">
      <w:pPr>
        <w:rPr>
          <w:b/>
          <w:bCs/>
        </w:rPr>
      </w:pPr>
      <w:r w:rsidRPr="00847540">
        <w:rPr>
          <w:b/>
          <w:bCs/>
        </w:rPr>
        <w:t># Set the URL for the company's filings page on EDGAR</w:t>
      </w:r>
    </w:p>
    <w:p w14:paraId="22129702" w14:textId="77777777" w:rsidR="00847540" w:rsidRPr="00847540" w:rsidRDefault="00847540" w:rsidP="00847540">
      <w:pPr>
        <w:rPr>
          <w:b/>
          <w:bCs/>
        </w:rPr>
      </w:pPr>
      <w:proofErr w:type="spellStart"/>
      <w:r w:rsidRPr="00847540">
        <w:rPr>
          <w:b/>
          <w:bCs/>
        </w:rPr>
        <w:t>company_url</w:t>
      </w:r>
      <w:proofErr w:type="spellEnd"/>
      <w:r w:rsidRPr="00847540">
        <w:rPr>
          <w:b/>
          <w:bCs/>
        </w:rPr>
        <w:t xml:space="preserve"> = </w:t>
      </w:r>
      <w:hyperlink r:id="rId14" w:history="1">
        <w:r w:rsidRPr="00847540">
          <w:rPr>
            <w:rStyle w:val="Hyperlink"/>
            <w:b/>
            <w:bCs/>
          </w:rPr>
          <w:t>"https://www.sec.gov/cgi-bin/browse-edgar?action=getcomp</w:t>
        </w:r>
      </w:hyperlink>
      <w:r w:rsidRPr="00847540">
        <w:rPr>
          <w:b/>
          <w:bCs/>
        </w:rPr>
        <w:t xml:space="preserve"> </w:t>
      </w:r>
      <w:proofErr w:type="spellStart"/>
      <w:r w:rsidRPr="00847540">
        <w:rPr>
          <w:b/>
          <w:bCs/>
        </w:rPr>
        <w:t>any&amp;CIK</w:t>
      </w:r>
      <w:proofErr w:type="spellEnd"/>
      <w:r w:rsidRPr="00847540">
        <w:rPr>
          <w:b/>
          <w:bCs/>
        </w:rPr>
        <w:t>=0001318605&amp;type=&amp;</w:t>
      </w:r>
      <w:proofErr w:type="spellStart"/>
      <w:r w:rsidRPr="00847540">
        <w:rPr>
          <w:b/>
          <w:bCs/>
        </w:rPr>
        <w:t>dateb</w:t>
      </w:r>
      <w:proofErr w:type="spellEnd"/>
      <w:r w:rsidRPr="00847540">
        <w:rPr>
          <w:b/>
          <w:bCs/>
        </w:rPr>
        <w:t>=&amp;owner=</w:t>
      </w:r>
      <w:proofErr w:type="spellStart"/>
      <w:r w:rsidRPr="00847540">
        <w:rPr>
          <w:b/>
          <w:bCs/>
        </w:rPr>
        <w:t>exclude&amp;count</w:t>
      </w:r>
      <w:proofErr w:type="spellEnd"/>
      <w:r w:rsidRPr="00847540">
        <w:rPr>
          <w:b/>
          <w:bCs/>
        </w:rPr>
        <w:t>=40"</w:t>
      </w:r>
    </w:p>
    <w:p w14:paraId="3E37FEF2" w14:textId="77777777" w:rsidR="00847540" w:rsidRPr="00847540" w:rsidRDefault="00847540" w:rsidP="00847540">
      <w:pPr>
        <w:rPr>
          <w:b/>
          <w:bCs/>
        </w:rPr>
      </w:pPr>
    </w:p>
    <w:p w14:paraId="053C4DE1" w14:textId="77777777" w:rsidR="00847540" w:rsidRPr="00847540" w:rsidRDefault="00847540" w:rsidP="00847540">
      <w:pPr>
        <w:rPr>
          <w:b/>
          <w:bCs/>
        </w:rPr>
      </w:pPr>
      <w:r w:rsidRPr="00847540">
        <w:rPr>
          <w:b/>
          <w:bCs/>
        </w:rPr>
        <w:t># Download the page</w:t>
      </w:r>
    </w:p>
    <w:p w14:paraId="75845A8C" w14:textId="77777777" w:rsidR="00847540" w:rsidRPr="00847540" w:rsidRDefault="00847540" w:rsidP="00847540">
      <w:pPr>
        <w:rPr>
          <w:b/>
          <w:bCs/>
        </w:rPr>
      </w:pPr>
      <w:r w:rsidRPr="00847540">
        <w:rPr>
          <w:b/>
          <w:bCs/>
        </w:rPr>
        <w:t xml:space="preserve">response = </w:t>
      </w:r>
      <w:proofErr w:type="spellStart"/>
      <w:r w:rsidRPr="00847540">
        <w:rPr>
          <w:b/>
          <w:bCs/>
        </w:rPr>
        <w:t>requests.get</w:t>
      </w:r>
      <w:proofErr w:type="spellEnd"/>
      <w:r w:rsidRPr="00847540">
        <w:rPr>
          <w:b/>
          <w:bCs/>
        </w:rPr>
        <w:t>(</w:t>
      </w:r>
      <w:proofErr w:type="spellStart"/>
      <w:r w:rsidRPr="00847540">
        <w:rPr>
          <w:b/>
          <w:bCs/>
        </w:rPr>
        <w:t>company_url</w:t>
      </w:r>
      <w:proofErr w:type="spellEnd"/>
      <w:r w:rsidRPr="00847540">
        <w:rPr>
          <w:b/>
          <w:bCs/>
        </w:rPr>
        <w:t xml:space="preserve">) </w:t>
      </w:r>
      <w:proofErr w:type="spellStart"/>
      <w:r w:rsidRPr="00847540">
        <w:rPr>
          <w:b/>
          <w:bCs/>
        </w:rPr>
        <w:t>page_content</w:t>
      </w:r>
      <w:proofErr w:type="spellEnd"/>
      <w:r w:rsidRPr="00847540">
        <w:rPr>
          <w:b/>
          <w:bCs/>
        </w:rPr>
        <w:t xml:space="preserve"> = </w:t>
      </w:r>
      <w:proofErr w:type="spellStart"/>
      <w:r w:rsidRPr="00847540">
        <w:rPr>
          <w:b/>
          <w:bCs/>
        </w:rPr>
        <w:t>response.content</w:t>
      </w:r>
      <w:proofErr w:type="spellEnd"/>
    </w:p>
    <w:p w14:paraId="71929455" w14:textId="77777777" w:rsidR="00847540" w:rsidRPr="00847540" w:rsidRDefault="00847540" w:rsidP="00847540">
      <w:pPr>
        <w:rPr>
          <w:b/>
          <w:bCs/>
        </w:rPr>
      </w:pPr>
    </w:p>
    <w:p w14:paraId="1F517B3D" w14:textId="77777777" w:rsidR="00847540" w:rsidRPr="00847540" w:rsidRDefault="00847540" w:rsidP="00847540">
      <w:pPr>
        <w:rPr>
          <w:b/>
          <w:bCs/>
        </w:rPr>
      </w:pPr>
      <w:r w:rsidRPr="00847540">
        <w:rPr>
          <w:b/>
          <w:bCs/>
        </w:rPr>
        <w:t xml:space="preserve"># Parse the page with </w:t>
      </w:r>
      <w:proofErr w:type="spellStart"/>
      <w:r w:rsidRPr="00847540">
        <w:rPr>
          <w:b/>
          <w:bCs/>
        </w:rPr>
        <w:t>BeautifulSoup</w:t>
      </w:r>
      <w:proofErr w:type="spellEnd"/>
    </w:p>
    <w:p w14:paraId="13F19E77" w14:textId="77777777" w:rsidR="00847540" w:rsidRPr="00847540" w:rsidRDefault="00847540" w:rsidP="00847540">
      <w:pPr>
        <w:rPr>
          <w:b/>
          <w:bCs/>
        </w:rPr>
      </w:pPr>
      <w:r w:rsidRPr="00847540">
        <w:rPr>
          <w:b/>
          <w:bCs/>
        </w:rPr>
        <w:lastRenderedPageBreak/>
        <w:t xml:space="preserve">soup = </w:t>
      </w:r>
      <w:proofErr w:type="spellStart"/>
      <w:r w:rsidRPr="00847540">
        <w:rPr>
          <w:b/>
          <w:bCs/>
        </w:rPr>
        <w:t>BeautifulSoup</w:t>
      </w:r>
      <w:proofErr w:type="spellEnd"/>
      <w:r w:rsidRPr="00847540">
        <w:rPr>
          <w:b/>
          <w:bCs/>
        </w:rPr>
        <w:t>(</w:t>
      </w:r>
      <w:proofErr w:type="spellStart"/>
      <w:r w:rsidRPr="00847540">
        <w:rPr>
          <w:b/>
          <w:bCs/>
        </w:rPr>
        <w:t>page_content</w:t>
      </w:r>
      <w:proofErr w:type="spellEnd"/>
      <w:r w:rsidRPr="00847540">
        <w:rPr>
          <w:b/>
          <w:bCs/>
        </w:rPr>
        <w:t>, '</w:t>
      </w:r>
      <w:proofErr w:type="spellStart"/>
      <w:r w:rsidRPr="00847540">
        <w:rPr>
          <w:b/>
          <w:bCs/>
        </w:rPr>
        <w:t>html.parser</w:t>
      </w:r>
      <w:proofErr w:type="spellEnd"/>
      <w:r w:rsidRPr="00847540">
        <w:rPr>
          <w:b/>
          <w:bCs/>
        </w:rPr>
        <w:t>')</w:t>
      </w:r>
    </w:p>
    <w:p w14:paraId="375903C3" w14:textId="77777777" w:rsidR="00847540" w:rsidRPr="00847540" w:rsidRDefault="00847540" w:rsidP="00847540">
      <w:pPr>
        <w:rPr>
          <w:b/>
          <w:bCs/>
        </w:rPr>
      </w:pPr>
    </w:p>
    <w:p w14:paraId="6CF22315" w14:textId="77777777" w:rsidR="00847540" w:rsidRPr="00847540" w:rsidRDefault="00847540" w:rsidP="00847540">
      <w:pPr>
        <w:rPr>
          <w:b/>
          <w:bCs/>
        </w:rPr>
      </w:pPr>
      <w:r w:rsidRPr="00847540">
        <w:rPr>
          <w:b/>
          <w:bCs/>
        </w:rPr>
        <w:t># Find all document links on the page</w:t>
      </w:r>
    </w:p>
    <w:p w14:paraId="2038D544" w14:textId="77777777" w:rsidR="00847540" w:rsidRPr="00847540" w:rsidRDefault="00847540" w:rsidP="00847540">
      <w:pPr>
        <w:rPr>
          <w:b/>
          <w:bCs/>
        </w:rPr>
      </w:pPr>
      <w:proofErr w:type="spellStart"/>
      <w:r w:rsidRPr="00847540">
        <w:rPr>
          <w:b/>
          <w:bCs/>
        </w:rPr>
        <w:t>doc_links</w:t>
      </w:r>
      <w:proofErr w:type="spellEnd"/>
      <w:r w:rsidRPr="00847540">
        <w:rPr>
          <w:b/>
          <w:bCs/>
        </w:rPr>
        <w:t xml:space="preserve"> = </w:t>
      </w:r>
      <w:proofErr w:type="spellStart"/>
      <w:r w:rsidRPr="00847540">
        <w:rPr>
          <w:b/>
          <w:bCs/>
        </w:rPr>
        <w:t>soup.find_all</w:t>
      </w:r>
      <w:proofErr w:type="spellEnd"/>
      <w:r w:rsidRPr="00847540">
        <w:rPr>
          <w:b/>
          <w:bCs/>
        </w:rPr>
        <w:t>('a', {'id': '</w:t>
      </w:r>
      <w:proofErr w:type="spellStart"/>
      <w:r w:rsidRPr="00847540">
        <w:rPr>
          <w:b/>
          <w:bCs/>
        </w:rPr>
        <w:t>documentsbutton</w:t>
      </w:r>
      <w:proofErr w:type="spellEnd"/>
      <w:r w:rsidRPr="00847540">
        <w:rPr>
          <w:b/>
          <w:bCs/>
        </w:rPr>
        <w:t>'})</w:t>
      </w:r>
    </w:p>
    <w:p w14:paraId="3F5A5643" w14:textId="77777777" w:rsidR="00847540" w:rsidRPr="00847540" w:rsidRDefault="00847540" w:rsidP="00847540">
      <w:pPr>
        <w:rPr>
          <w:b/>
          <w:bCs/>
        </w:rPr>
      </w:pPr>
    </w:p>
    <w:p w14:paraId="07AC29E6" w14:textId="77777777" w:rsidR="00847540" w:rsidRPr="00847540" w:rsidRDefault="00847540" w:rsidP="00847540">
      <w:pPr>
        <w:rPr>
          <w:b/>
          <w:bCs/>
        </w:rPr>
      </w:pPr>
      <w:r w:rsidRPr="00847540">
        <w:rPr>
          <w:b/>
          <w:bCs/>
        </w:rPr>
        <w:t># If no such id exists, find links by text (this assumes that the text 'Documents' is consistent)</w:t>
      </w:r>
    </w:p>
    <w:p w14:paraId="72D0230F" w14:textId="77777777" w:rsidR="00847540" w:rsidRPr="00847540" w:rsidRDefault="00847540" w:rsidP="00847540">
      <w:pPr>
        <w:rPr>
          <w:b/>
          <w:bCs/>
        </w:rPr>
      </w:pPr>
      <w:r w:rsidRPr="00847540">
        <w:rPr>
          <w:b/>
          <w:bCs/>
        </w:rPr>
        <w:t xml:space="preserve">if not </w:t>
      </w:r>
      <w:proofErr w:type="spellStart"/>
      <w:r w:rsidRPr="00847540">
        <w:rPr>
          <w:b/>
          <w:bCs/>
        </w:rPr>
        <w:t>doc_links</w:t>
      </w:r>
      <w:proofErr w:type="spellEnd"/>
      <w:r w:rsidRPr="00847540">
        <w:rPr>
          <w:b/>
          <w:bCs/>
        </w:rPr>
        <w:t>:</w:t>
      </w:r>
    </w:p>
    <w:p w14:paraId="35DDF3BB" w14:textId="77777777" w:rsidR="00847540" w:rsidRPr="00847540" w:rsidRDefault="00847540" w:rsidP="00847540">
      <w:pPr>
        <w:rPr>
          <w:b/>
          <w:bCs/>
        </w:rPr>
      </w:pPr>
      <w:proofErr w:type="spellStart"/>
      <w:r w:rsidRPr="00847540">
        <w:rPr>
          <w:b/>
          <w:bCs/>
        </w:rPr>
        <w:t>doc_links</w:t>
      </w:r>
      <w:proofErr w:type="spellEnd"/>
      <w:r w:rsidRPr="00847540">
        <w:rPr>
          <w:b/>
          <w:bCs/>
        </w:rPr>
        <w:t xml:space="preserve"> = </w:t>
      </w:r>
      <w:proofErr w:type="spellStart"/>
      <w:r w:rsidRPr="00847540">
        <w:rPr>
          <w:b/>
          <w:bCs/>
        </w:rPr>
        <w:t>soup.find_all</w:t>
      </w:r>
      <w:proofErr w:type="spellEnd"/>
      <w:r w:rsidRPr="00847540">
        <w:rPr>
          <w:b/>
          <w:bCs/>
        </w:rPr>
        <w:t>('a', string='Documents')</w:t>
      </w:r>
    </w:p>
    <w:p w14:paraId="1EDC1B63" w14:textId="77777777" w:rsidR="00847540" w:rsidRPr="00847540" w:rsidRDefault="00847540" w:rsidP="00847540">
      <w:pPr>
        <w:rPr>
          <w:b/>
          <w:bCs/>
        </w:rPr>
      </w:pPr>
    </w:p>
    <w:p w14:paraId="7D135F41" w14:textId="77777777" w:rsidR="00847540" w:rsidRPr="00847540" w:rsidRDefault="00847540" w:rsidP="00847540">
      <w:pPr>
        <w:rPr>
          <w:b/>
          <w:bCs/>
        </w:rPr>
      </w:pPr>
      <w:r w:rsidRPr="00847540">
        <w:rPr>
          <w:b/>
          <w:bCs/>
        </w:rPr>
        <w:t xml:space="preserve"># Loop through the document links for </w:t>
      </w:r>
      <w:proofErr w:type="spellStart"/>
      <w:r w:rsidRPr="00847540">
        <w:rPr>
          <w:b/>
          <w:bCs/>
        </w:rPr>
        <w:t>doc_link</w:t>
      </w:r>
      <w:proofErr w:type="spellEnd"/>
      <w:r w:rsidRPr="00847540">
        <w:rPr>
          <w:b/>
          <w:bCs/>
        </w:rPr>
        <w:t xml:space="preserve"> in </w:t>
      </w:r>
      <w:proofErr w:type="spellStart"/>
      <w:r w:rsidRPr="00847540">
        <w:rPr>
          <w:b/>
          <w:bCs/>
        </w:rPr>
        <w:t>doc_links</w:t>
      </w:r>
      <w:proofErr w:type="spellEnd"/>
      <w:r w:rsidRPr="00847540">
        <w:rPr>
          <w:b/>
          <w:bCs/>
        </w:rPr>
        <w:t>:</w:t>
      </w:r>
    </w:p>
    <w:p w14:paraId="6B3A4CF4" w14:textId="77777777" w:rsidR="00847540" w:rsidRPr="00847540" w:rsidRDefault="00847540" w:rsidP="00847540">
      <w:pPr>
        <w:rPr>
          <w:b/>
          <w:bCs/>
        </w:rPr>
      </w:pPr>
      <w:r w:rsidRPr="00847540">
        <w:rPr>
          <w:b/>
          <w:bCs/>
        </w:rPr>
        <w:t># Get the URL of the document page</w:t>
      </w:r>
    </w:p>
    <w:p w14:paraId="36A70EB9" w14:textId="77777777" w:rsidR="00847540" w:rsidRPr="00847540" w:rsidRDefault="00847540" w:rsidP="00847540">
      <w:pPr>
        <w:rPr>
          <w:b/>
          <w:bCs/>
        </w:rPr>
      </w:pPr>
      <w:proofErr w:type="spellStart"/>
      <w:r w:rsidRPr="00847540">
        <w:rPr>
          <w:b/>
          <w:bCs/>
        </w:rPr>
        <w:t>doc_page_url</w:t>
      </w:r>
      <w:proofErr w:type="spellEnd"/>
      <w:r w:rsidRPr="00847540">
        <w:rPr>
          <w:b/>
          <w:bCs/>
        </w:rPr>
        <w:t xml:space="preserve"> = 'https://www.sec.gov' + </w:t>
      </w:r>
      <w:proofErr w:type="spellStart"/>
      <w:r w:rsidRPr="00847540">
        <w:rPr>
          <w:b/>
          <w:bCs/>
        </w:rPr>
        <w:t>doc_link.get</w:t>
      </w:r>
      <w:proofErr w:type="spellEnd"/>
      <w:r w:rsidRPr="00847540">
        <w:rPr>
          <w:b/>
          <w:bCs/>
        </w:rPr>
        <w:t>('</w:t>
      </w:r>
      <w:proofErr w:type="spellStart"/>
      <w:r w:rsidRPr="00847540">
        <w:rPr>
          <w:b/>
          <w:bCs/>
        </w:rPr>
        <w:t>href</w:t>
      </w:r>
      <w:proofErr w:type="spellEnd"/>
      <w:r w:rsidRPr="00847540">
        <w:rPr>
          <w:b/>
          <w:bCs/>
        </w:rPr>
        <w:t>')</w:t>
      </w:r>
    </w:p>
    <w:p w14:paraId="41ECA034" w14:textId="77777777" w:rsidR="00847540" w:rsidRPr="00847540" w:rsidRDefault="00847540" w:rsidP="00847540">
      <w:pPr>
        <w:rPr>
          <w:b/>
          <w:bCs/>
        </w:rPr>
      </w:pPr>
    </w:p>
    <w:p w14:paraId="2DCAD24B" w14:textId="77777777" w:rsidR="00847540" w:rsidRPr="00847540" w:rsidRDefault="00847540" w:rsidP="00847540">
      <w:pPr>
        <w:rPr>
          <w:b/>
          <w:bCs/>
        </w:rPr>
      </w:pPr>
      <w:r w:rsidRPr="00847540">
        <w:rPr>
          <w:b/>
          <w:bCs/>
        </w:rPr>
        <w:t># Download the document page</w:t>
      </w:r>
    </w:p>
    <w:p w14:paraId="58F25432" w14:textId="77777777" w:rsidR="00847540" w:rsidRPr="00847540" w:rsidRDefault="00847540" w:rsidP="00847540">
      <w:pPr>
        <w:rPr>
          <w:b/>
          <w:bCs/>
        </w:rPr>
      </w:pPr>
      <w:r w:rsidRPr="00847540">
        <w:rPr>
          <w:b/>
          <w:bCs/>
        </w:rPr>
        <w:t xml:space="preserve">response = </w:t>
      </w:r>
      <w:proofErr w:type="spellStart"/>
      <w:r w:rsidRPr="00847540">
        <w:rPr>
          <w:b/>
          <w:bCs/>
        </w:rPr>
        <w:t>requests.get</w:t>
      </w:r>
      <w:proofErr w:type="spellEnd"/>
      <w:r w:rsidRPr="00847540">
        <w:rPr>
          <w:b/>
          <w:bCs/>
        </w:rPr>
        <w:t>(</w:t>
      </w:r>
      <w:proofErr w:type="spellStart"/>
      <w:r w:rsidRPr="00847540">
        <w:rPr>
          <w:b/>
          <w:bCs/>
        </w:rPr>
        <w:t>doc_page_url</w:t>
      </w:r>
      <w:proofErr w:type="spellEnd"/>
      <w:r w:rsidRPr="00847540">
        <w:rPr>
          <w:b/>
          <w:bCs/>
        </w:rPr>
        <w:t xml:space="preserve">) </w:t>
      </w:r>
      <w:proofErr w:type="spellStart"/>
      <w:r w:rsidRPr="00847540">
        <w:rPr>
          <w:b/>
          <w:bCs/>
        </w:rPr>
        <w:t>doc_page_content</w:t>
      </w:r>
      <w:proofErr w:type="spellEnd"/>
      <w:r w:rsidRPr="00847540">
        <w:rPr>
          <w:b/>
          <w:bCs/>
        </w:rPr>
        <w:t xml:space="preserve"> = </w:t>
      </w:r>
      <w:proofErr w:type="spellStart"/>
      <w:r w:rsidRPr="00847540">
        <w:rPr>
          <w:b/>
          <w:bCs/>
        </w:rPr>
        <w:t>response.content</w:t>
      </w:r>
      <w:proofErr w:type="spellEnd"/>
    </w:p>
    <w:p w14:paraId="6394F0E8" w14:textId="77777777" w:rsidR="00847540" w:rsidRPr="00847540" w:rsidRDefault="00847540" w:rsidP="00847540">
      <w:pPr>
        <w:rPr>
          <w:b/>
          <w:bCs/>
        </w:rPr>
      </w:pPr>
    </w:p>
    <w:p w14:paraId="63EADFF4" w14:textId="77777777" w:rsidR="00847540" w:rsidRPr="00847540" w:rsidRDefault="00847540" w:rsidP="00847540">
      <w:pPr>
        <w:rPr>
          <w:b/>
          <w:bCs/>
        </w:rPr>
      </w:pPr>
      <w:r w:rsidRPr="00847540">
        <w:rPr>
          <w:b/>
          <w:bCs/>
        </w:rPr>
        <w:t># Parse the document page</w:t>
      </w:r>
    </w:p>
    <w:p w14:paraId="449E6E27" w14:textId="77777777" w:rsidR="00847540" w:rsidRPr="00847540" w:rsidRDefault="00847540" w:rsidP="00847540">
      <w:pPr>
        <w:rPr>
          <w:b/>
          <w:bCs/>
        </w:rPr>
      </w:pPr>
      <w:r w:rsidRPr="00847540">
        <w:rPr>
          <w:b/>
          <w:bCs/>
        </w:rPr>
        <w:t xml:space="preserve">soup = </w:t>
      </w:r>
      <w:proofErr w:type="spellStart"/>
      <w:r w:rsidRPr="00847540">
        <w:rPr>
          <w:b/>
          <w:bCs/>
        </w:rPr>
        <w:t>BeautifulSoup</w:t>
      </w:r>
      <w:proofErr w:type="spellEnd"/>
      <w:r w:rsidRPr="00847540">
        <w:rPr>
          <w:b/>
          <w:bCs/>
        </w:rPr>
        <w:t>(</w:t>
      </w:r>
      <w:proofErr w:type="spellStart"/>
      <w:r w:rsidRPr="00847540">
        <w:rPr>
          <w:b/>
          <w:bCs/>
        </w:rPr>
        <w:t>doc_page_content</w:t>
      </w:r>
      <w:proofErr w:type="spellEnd"/>
      <w:r w:rsidRPr="00847540">
        <w:rPr>
          <w:b/>
          <w:bCs/>
        </w:rPr>
        <w:t>, '</w:t>
      </w:r>
      <w:proofErr w:type="spellStart"/>
      <w:r w:rsidRPr="00847540">
        <w:rPr>
          <w:b/>
          <w:bCs/>
        </w:rPr>
        <w:t>html.parser</w:t>
      </w:r>
      <w:proofErr w:type="spellEnd"/>
      <w:r w:rsidRPr="00847540">
        <w:rPr>
          <w:b/>
          <w:bCs/>
        </w:rPr>
        <w:t>')</w:t>
      </w:r>
    </w:p>
    <w:p w14:paraId="0CF4B832" w14:textId="77777777" w:rsidR="00847540" w:rsidRPr="00847540" w:rsidRDefault="00847540" w:rsidP="00847540">
      <w:pPr>
        <w:rPr>
          <w:b/>
          <w:bCs/>
        </w:rPr>
      </w:pPr>
    </w:p>
    <w:p w14:paraId="234B0A77" w14:textId="77777777" w:rsidR="00847540" w:rsidRPr="00847540" w:rsidRDefault="00847540" w:rsidP="00847540">
      <w:pPr>
        <w:rPr>
          <w:b/>
          <w:bCs/>
        </w:rPr>
      </w:pPr>
      <w:r w:rsidRPr="00847540">
        <w:rPr>
          <w:b/>
          <w:bCs/>
        </w:rPr>
        <w:t># Find the link to the 10-K or 10-Q file</w:t>
      </w:r>
    </w:p>
    <w:p w14:paraId="10DD48D5" w14:textId="77777777" w:rsidR="00847540" w:rsidRPr="00847540" w:rsidRDefault="00847540" w:rsidP="00847540">
      <w:pPr>
        <w:rPr>
          <w:b/>
          <w:bCs/>
        </w:rPr>
      </w:pPr>
      <w:proofErr w:type="spellStart"/>
      <w:r w:rsidRPr="00847540">
        <w:rPr>
          <w:b/>
          <w:bCs/>
        </w:rPr>
        <w:t>filing_link</w:t>
      </w:r>
      <w:proofErr w:type="spellEnd"/>
      <w:r w:rsidRPr="00847540">
        <w:rPr>
          <w:b/>
          <w:bCs/>
        </w:rPr>
        <w:t xml:space="preserve"> = </w:t>
      </w:r>
      <w:proofErr w:type="spellStart"/>
      <w:r w:rsidRPr="00847540">
        <w:rPr>
          <w:b/>
          <w:bCs/>
        </w:rPr>
        <w:t>soup.find_all</w:t>
      </w:r>
      <w:proofErr w:type="spellEnd"/>
      <w:r w:rsidRPr="00847540">
        <w:rPr>
          <w:b/>
          <w:bCs/>
        </w:rPr>
        <w:t>('a', {'</w:t>
      </w:r>
      <w:proofErr w:type="spellStart"/>
      <w:r w:rsidRPr="00847540">
        <w:rPr>
          <w:b/>
          <w:bCs/>
        </w:rPr>
        <w:t>href</w:t>
      </w:r>
      <w:proofErr w:type="spellEnd"/>
      <w:r w:rsidRPr="00847540">
        <w:rPr>
          <w:b/>
          <w:bCs/>
        </w:rPr>
        <w:t xml:space="preserve">': lambda </w:t>
      </w:r>
      <w:proofErr w:type="spellStart"/>
      <w:r w:rsidRPr="00847540">
        <w:rPr>
          <w:b/>
          <w:bCs/>
        </w:rPr>
        <w:t>href</w:t>
      </w:r>
      <w:proofErr w:type="spellEnd"/>
      <w:r w:rsidRPr="00847540">
        <w:rPr>
          <w:b/>
          <w:bCs/>
        </w:rPr>
        <w:t>: (</w:t>
      </w:r>
      <w:proofErr w:type="spellStart"/>
      <w:r w:rsidRPr="00847540">
        <w:rPr>
          <w:b/>
          <w:bCs/>
        </w:rPr>
        <w:t>href</w:t>
      </w:r>
      <w:proofErr w:type="spellEnd"/>
      <w:r w:rsidRPr="00847540">
        <w:rPr>
          <w:b/>
          <w:bCs/>
        </w:rPr>
        <w:t xml:space="preserve"> and ("10-K" in </w:t>
      </w:r>
      <w:proofErr w:type="spellStart"/>
      <w:r w:rsidRPr="00847540">
        <w:rPr>
          <w:b/>
          <w:bCs/>
        </w:rPr>
        <w:t>href</w:t>
      </w:r>
      <w:proofErr w:type="spellEnd"/>
      <w:r w:rsidRPr="00847540">
        <w:rPr>
          <w:b/>
          <w:bCs/>
        </w:rPr>
        <w:t xml:space="preserve"> or "10-Q" in </w:t>
      </w:r>
      <w:proofErr w:type="spellStart"/>
      <w:r w:rsidRPr="00847540">
        <w:rPr>
          <w:b/>
          <w:bCs/>
        </w:rPr>
        <w:t>href</w:t>
      </w:r>
      <w:proofErr w:type="spellEnd"/>
      <w:r w:rsidRPr="00847540">
        <w:rPr>
          <w:b/>
          <w:bCs/>
        </w:rPr>
        <w:t>))})</w:t>
      </w:r>
    </w:p>
    <w:p w14:paraId="143FBF71" w14:textId="77777777" w:rsidR="00847540" w:rsidRPr="00847540" w:rsidRDefault="00847540" w:rsidP="00847540">
      <w:pPr>
        <w:rPr>
          <w:b/>
          <w:bCs/>
        </w:rPr>
      </w:pPr>
    </w:p>
    <w:p w14:paraId="6C9FFE08" w14:textId="77777777" w:rsidR="00847540" w:rsidRPr="00847540" w:rsidRDefault="00847540" w:rsidP="00847540">
      <w:pPr>
        <w:rPr>
          <w:b/>
          <w:bCs/>
        </w:rPr>
      </w:pPr>
      <w:r w:rsidRPr="00847540">
        <w:rPr>
          <w:b/>
          <w:bCs/>
        </w:rPr>
        <w:t xml:space="preserve"># If a filing link was found if </w:t>
      </w:r>
      <w:proofErr w:type="spellStart"/>
      <w:r w:rsidRPr="00847540">
        <w:rPr>
          <w:b/>
          <w:bCs/>
        </w:rPr>
        <w:t>filing_link</w:t>
      </w:r>
      <w:proofErr w:type="spellEnd"/>
      <w:r w:rsidRPr="00847540">
        <w:rPr>
          <w:b/>
          <w:bCs/>
        </w:rPr>
        <w:t>:</w:t>
      </w:r>
    </w:p>
    <w:p w14:paraId="50E16AA6" w14:textId="77777777" w:rsidR="00847540" w:rsidRPr="00847540" w:rsidRDefault="00847540" w:rsidP="00847540">
      <w:pPr>
        <w:rPr>
          <w:b/>
          <w:bCs/>
        </w:rPr>
      </w:pPr>
      <w:r w:rsidRPr="00847540">
        <w:rPr>
          <w:b/>
          <w:bCs/>
        </w:rPr>
        <w:t># Get the URL of the 10-K or 10-Q file</w:t>
      </w:r>
    </w:p>
    <w:p w14:paraId="72C531F3" w14:textId="77777777" w:rsidR="00847540" w:rsidRPr="00847540" w:rsidRDefault="00847540" w:rsidP="00847540">
      <w:pPr>
        <w:rPr>
          <w:b/>
          <w:bCs/>
        </w:rPr>
      </w:pPr>
      <w:proofErr w:type="spellStart"/>
      <w:r w:rsidRPr="00847540">
        <w:rPr>
          <w:b/>
          <w:bCs/>
        </w:rPr>
        <w:t>filing_url</w:t>
      </w:r>
      <w:proofErr w:type="spellEnd"/>
      <w:r w:rsidRPr="00847540">
        <w:rPr>
          <w:b/>
          <w:bCs/>
        </w:rPr>
        <w:t xml:space="preserve"> = 'https://www.sec.gov' + </w:t>
      </w:r>
      <w:proofErr w:type="spellStart"/>
      <w:r w:rsidRPr="00847540">
        <w:rPr>
          <w:b/>
          <w:bCs/>
        </w:rPr>
        <w:t>filing_link</w:t>
      </w:r>
      <w:proofErr w:type="spellEnd"/>
      <w:r w:rsidRPr="00847540">
        <w:rPr>
          <w:b/>
          <w:bCs/>
        </w:rPr>
        <w:t>[0]. get('</w:t>
      </w:r>
      <w:proofErr w:type="spellStart"/>
      <w:r w:rsidRPr="00847540">
        <w:rPr>
          <w:b/>
          <w:bCs/>
        </w:rPr>
        <w:t>href</w:t>
      </w:r>
      <w:proofErr w:type="spellEnd"/>
      <w:r w:rsidRPr="00847540">
        <w:rPr>
          <w:b/>
          <w:bCs/>
        </w:rPr>
        <w:t>')</w:t>
      </w:r>
    </w:p>
    <w:p w14:paraId="121A3AB4" w14:textId="77777777" w:rsidR="00847540" w:rsidRPr="00847540" w:rsidRDefault="00847540" w:rsidP="00847540">
      <w:pPr>
        <w:rPr>
          <w:b/>
          <w:bCs/>
        </w:rPr>
      </w:pPr>
    </w:p>
    <w:p w14:paraId="134AD5F3" w14:textId="77777777" w:rsidR="00847540" w:rsidRPr="00847540" w:rsidRDefault="00847540" w:rsidP="00847540">
      <w:pPr>
        <w:rPr>
          <w:b/>
          <w:bCs/>
        </w:rPr>
      </w:pPr>
      <w:r w:rsidRPr="00847540">
        <w:rPr>
          <w:b/>
          <w:bCs/>
        </w:rPr>
        <w:t># Download the file</w:t>
      </w:r>
    </w:p>
    <w:p w14:paraId="38FE747D" w14:textId="77777777" w:rsidR="00847540" w:rsidRPr="00847540" w:rsidRDefault="00847540" w:rsidP="00847540">
      <w:pPr>
        <w:rPr>
          <w:b/>
          <w:bCs/>
        </w:rPr>
      </w:pPr>
      <w:r w:rsidRPr="00847540">
        <w:rPr>
          <w:b/>
          <w:bCs/>
        </w:rPr>
        <w:t xml:space="preserve">response = </w:t>
      </w:r>
      <w:proofErr w:type="spellStart"/>
      <w:r w:rsidRPr="00847540">
        <w:rPr>
          <w:b/>
          <w:bCs/>
        </w:rPr>
        <w:t>requests.get</w:t>
      </w:r>
      <w:proofErr w:type="spellEnd"/>
      <w:r w:rsidRPr="00847540">
        <w:rPr>
          <w:b/>
          <w:bCs/>
        </w:rPr>
        <w:t>(</w:t>
      </w:r>
      <w:proofErr w:type="spellStart"/>
      <w:r w:rsidRPr="00847540">
        <w:rPr>
          <w:b/>
          <w:bCs/>
        </w:rPr>
        <w:t>filing_url</w:t>
      </w:r>
      <w:proofErr w:type="spellEnd"/>
      <w:r w:rsidRPr="00847540">
        <w:rPr>
          <w:b/>
          <w:bCs/>
        </w:rPr>
        <w:t>)</w:t>
      </w:r>
    </w:p>
    <w:p w14:paraId="14C7B581" w14:textId="77777777" w:rsidR="00847540" w:rsidRPr="00847540" w:rsidRDefault="00847540" w:rsidP="00847540">
      <w:pPr>
        <w:rPr>
          <w:b/>
          <w:bCs/>
        </w:rPr>
        <w:sectPr w:rsidR="00847540" w:rsidRPr="00847540" w:rsidSect="00323FDD">
          <w:type w:val="continuous"/>
          <w:pgSz w:w="10980" w:h="13680"/>
          <w:pgMar w:top="0" w:right="960" w:bottom="0" w:left="960" w:header="720" w:footer="720" w:gutter="0"/>
          <w:cols w:space="720"/>
          <w:noEndnote/>
        </w:sectPr>
      </w:pPr>
    </w:p>
    <w:p w14:paraId="4C8AE463" w14:textId="77777777" w:rsidR="00847540" w:rsidRPr="00847540" w:rsidRDefault="00847540" w:rsidP="00847540">
      <w:pPr>
        <w:rPr>
          <w:b/>
          <w:bCs/>
        </w:rPr>
      </w:pPr>
    </w:p>
    <w:p w14:paraId="51A62FB6" w14:textId="77777777" w:rsidR="00847540" w:rsidRPr="00847540" w:rsidRDefault="00847540" w:rsidP="00847540"/>
    <w:p w14:paraId="6F813B7F" w14:textId="77777777" w:rsidR="00847540" w:rsidRPr="00847540" w:rsidRDefault="00847540" w:rsidP="00847540">
      <w:pPr>
        <w:rPr>
          <w:b/>
          <w:bCs/>
        </w:rPr>
      </w:pPr>
      <w:proofErr w:type="spellStart"/>
      <w:r w:rsidRPr="00847540">
        <w:rPr>
          <w:b/>
          <w:bCs/>
        </w:rPr>
        <w:t>filing_content</w:t>
      </w:r>
      <w:proofErr w:type="spellEnd"/>
      <w:r w:rsidRPr="00847540">
        <w:rPr>
          <w:b/>
          <w:bCs/>
        </w:rPr>
        <w:t xml:space="preserve"> = </w:t>
      </w:r>
      <w:proofErr w:type="spellStart"/>
      <w:r w:rsidRPr="00847540">
        <w:rPr>
          <w:b/>
          <w:bCs/>
        </w:rPr>
        <w:t>response.content</w:t>
      </w:r>
      <w:proofErr w:type="spellEnd"/>
    </w:p>
    <w:p w14:paraId="4BD463EF" w14:textId="77777777" w:rsidR="00847540" w:rsidRPr="00847540" w:rsidRDefault="00847540" w:rsidP="00847540">
      <w:pPr>
        <w:rPr>
          <w:b/>
          <w:bCs/>
        </w:rPr>
      </w:pPr>
    </w:p>
    <w:p w14:paraId="2E0A97C6" w14:textId="77777777" w:rsidR="00847540" w:rsidRPr="00847540" w:rsidRDefault="00847540" w:rsidP="00847540">
      <w:pPr>
        <w:rPr>
          <w:b/>
          <w:bCs/>
        </w:rPr>
      </w:pPr>
      <w:r w:rsidRPr="00847540">
        <w:rPr>
          <w:b/>
          <w:bCs/>
        </w:rPr>
        <w:t xml:space="preserve"># Parse the file content (as text for simplicity) soup = </w:t>
      </w:r>
      <w:proofErr w:type="spellStart"/>
      <w:r w:rsidRPr="00847540">
        <w:rPr>
          <w:b/>
          <w:bCs/>
        </w:rPr>
        <w:t>BeautifulSoup</w:t>
      </w:r>
      <w:proofErr w:type="spellEnd"/>
      <w:r w:rsidRPr="00847540">
        <w:rPr>
          <w:b/>
          <w:bCs/>
        </w:rPr>
        <w:t>(</w:t>
      </w:r>
      <w:proofErr w:type="spellStart"/>
      <w:r w:rsidRPr="00847540">
        <w:rPr>
          <w:b/>
          <w:bCs/>
        </w:rPr>
        <w:t>filing_content</w:t>
      </w:r>
      <w:proofErr w:type="spellEnd"/>
      <w:r w:rsidRPr="00847540">
        <w:rPr>
          <w:b/>
          <w:bCs/>
        </w:rPr>
        <w:t>, '</w:t>
      </w:r>
      <w:proofErr w:type="spellStart"/>
      <w:r w:rsidRPr="00847540">
        <w:rPr>
          <w:b/>
          <w:bCs/>
        </w:rPr>
        <w:t>html.parser</w:t>
      </w:r>
      <w:proofErr w:type="spellEnd"/>
      <w:r w:rsidRPr="00847540">
        <w:rPr>
          <w:b/>
          <w:bCs/>
        </w:rPr>
        <w:t>')</w:t>
      </w:r>
    </w:p>
    <w:p w14:paraId="676D5980" w14:textId="77777777" w:rsidR="00847540" w:rsidRPr="00847540" w:rsidRDefault="00847540" w:rsidP="00847540">
      <w:pPr>
        <w:rPr>
          <w:b/>
          <w:bCs/>
        </w:rPr>
      </w:pPr>
    </w:p>
    <w:p w14:paraId="690F63C8" w14:textId="77777777" w:rsidR="00847540" w:rsidRPr="00847540" w:rsidRDefault="00847540" w:rsidP="00847540">
      <w:pPr>
        <w:rPr>
          <w:b/>
          <w:bCs/>
        </w:rPr>
      </w:pPr>
      <w:r w:rsidRPr="00847540">
        <w:rPr>
          <w:b/>
          <w:bCs/>
        </w:rPr>
        <w:t xml:space="preserve"># Find all tables in the file tables = </w:t>
      </w:r>
      <w:proofErr w:type="spellStart"/>
      <w:r w:rsidRPr="00847540">
        <w:rPr>
          <w:b/>
          <w:bCs/>
        </w:rPr>
        <w:t>soup.find_all</w:t>
      </w:r>
      <w:proofErr w:type="spellEnd"/>
      <w:r w:rsidRPr="00847540">
        <w:rPr>
          <w:b/>
          <w:bCs/>
        </w:rPr>
        <w:t>('table')</w:t>
      </w:r>
    </w:p>
    <w:p w14:paraId="0E73D929" w14:textId="77777777" w:rsidR="00847540" w:rsidRPr="00847540" w:rsidRDefault="00847540" w:rsidP="00847540">
      <w:pPr>
        <w:rPr>
          <w:b/>
          <w:bCs/>
        </w:rPr>
      </w:pPr>
    </w:p>
    <w:p w14:paraId="0D5EA3C8" w14:textId="77777777" w:rsidR="00847540" w:rsidRPr="00847540" w:rsidRDefault="00847540" w:rsidP="00847540">
      <w:pPr>
        <w:rPr>
          <w:b/>
          <w:bCs/>
        </w:rPr>
      </w:pPr>
      <w:r w:rsidRPr="00847540">
        <w:rPr>
          <w:b/>
          <w:bCs/>
        </w:rPr>
        <w:t xml:space="preserve"># Loop through the tables and save each as a CSV file for </w:t>
      </w:r>
      <w:proofErr w:type="spellStart"/>
      <w:r w:rsidRPr="00847540">
        <w:rPr>
          <w:b/>
          <w:bCs/>
        </w:rPr>
        <w:t>i</w:t>
      </w:r>
      <w:proofErr w:type="spellEnd"/>
      <w:r w:rsidRPr="00847540">
        <w:rPr>
          <w:b/>
          <w:bCs/>
        </w:rPr>
        <w:t>, table in enumerate(tables):</w:t>
      </w:r>
    </w:p>
    <w:p w14:paraId="02BDF7BE" w14:textId="77777777" w:rsidR="00847540" w:rsidRPr="00847540" w:rsidRDefault="00847540" w:rsidP="00847540">
      <w:pPr>
        <w:rPr>
          <w:b/>
          <w:bCs/>
        </w:rPr>
      </w:pPr>
      <w:r w:rsidRPr="00847540">
        <w:rPr>
          <w:b/>
          <w:bCs/>
        </w:rPr>
        <w:t>with open(f'{</w:t>
      </w:r>
      <w:proofErr w:type="spellStart"/>
      <w:r w:rsidRPr="00847540">
        <w:rPr>
          <w:b/>
          <w:bCs/>
        </w:rPr>
        <w:t>doc_link.text</w:t>
      </w:r>
      <w:proofErr w:type="spellEnd"/>
      <w:r w:rsidRPr="00847540">
        <w:rPr>
          <w:b/>
          <w:bCs/>
        </w:rPr>
        <w:t>}_{</w:t>
      </w:r>
      <w:proofErr w:type="spellStart"/>
      <w:r w:rsidRPr="00847540">
        <w:rPr>
          <w:b/>
          <w:bCs/>
        </w:rPr>
        <w:t>i</w:t>
      </w:r>
      <w:proofErr w:type="spellEnd"/>
      <w:r w:rsidRPr="00847540">
        <w:rPr>
          <w:b/>
          <w:bCs/>
        </w:rPr>
        <w:t>}.csv', 'w', newline='') as</w:t>
      </w:r>
    </w:p>
    <w:p w14:paraId="4CD5DD75" w14:textId="77777777" w:rsidR="00847540" w:rsidRPr="00847540" w:rsidRDefault="00847540" w:rsidP="00847540">
      <w:pPr>
        <w:rPr>
          <w:b/>
          <w:bCs/>
        </w:rPr>
      </w:pPr>
      <w:r w:rsidRPr="00847540">
        <w:rPr>
          <w:b/>
          <w:bCs/>
        </w:rPr>
        <w:t>f:</w:t>
      </w:r>
    </w:p>
    <w:p w14:paraId="439DBC81" w14:textId="77777777" w:rsidR="00847540" w:rsidRPr="00847540" w:rsidRDefault="00847540" w:rsidP="00847540">
      <w:pPr>
        <w:rPr>
          <w:b/>
          <w:bCs/>
        </w:rPr>
      </w:pPr>
      <w:r w:rsidRPr="00847540">
        <w:rPr>
          <w:b/>
          <w:bCs/>
        </w:rPr>
        <w:t xml:space="preserve">writer = </w:t>
      </w:r>
      <w:proofErr w:type="spellStart"/>
      <w:r w:rsidRPr="00847540">
        <w:rPr>
          <w:b/>
          <w:bCs/>
        </w:rPr>
        <w:t>csv.writer</w:t>
      </w:r>
      <w:proofErr w:type="spellEnd"/>
      <w:r w:rsidRPr="00847540">
        <w:rPr>
          <w:b/>
          <w:bCs/>
        </w:rPr>
        <w:t>(f)</w:t>
      </w:r>
    </w:p>
    <w:p w14:paraId="15557A08" w14:textId="77777777" w:rsidR="00847540" w:rsidRPr="00847540" w:rsidRDefault="00847540" w:rsidP="00847540">
      <w:pPr>
        <w:rPr>
          <w:b/>
          <w:bCs/>
        </w:rPr>
      </w:pPr>
      <w:r w:rsidRPr="00847540">
        <w:rPr>
          <w:b/>
          <w:bCs/>
        </w:rPr>
        <w:t xml:space="preserve">for row in </w:t>
      </w:r>
      <w:proofErr w:type="spellStart"/>
      <w:r w:rsidRPr="00847540">
        <w:rPr>
          <w:b/>
          <w:bCs/>
        </w:rPr>
        <w:t>table.find_all</w:t>
      </w:r>
      <w:proofErr w:type="spellEnd"/>
      <w:r w:rsidRPr="00847540">
        <w:rPr>
          <w:b/>
          <w:bCs/>
        </w:rPr>
        <w:t xml:space="preserve">('tr'): </w:t>
      </w:r>
      <w:proofErr w:type="spellStart"/>
      <w:r w:rsidRPr="00847540">
        <w:rPr>
          <w:b/>
          <w:bCs/>
        </w:rPr>
        <w:t>writer.writerow</w:t>
      </w:r>
      <w:proofErr w:type="spellEnd"/>
      <w:r w:rsidRPr="00847540">
        <w:rPr>
          <w:b/>
          <w:bCs/>
        </w:rPr>
        <w:t>([</w:t>
      </w:r>
      <w:proofErr w:type="spellStart"/>
      <w:r w:rsidRPr="00847540">
        <w:rPr>
          <w:b/>
          <w:bCs/>
        </w:rPr>
        <w:t>col.text</w:t>
      </w:r>
      <w:proofErr w:type="spellEnd"/>
      <w:r w:rsidRPr="00847540">
        <w:rPr>
          <w:b/>
          <w:bCs/>
        </w:rPr>
        <w:t xml:space="preserve"> for col in </w:t>
      </w:r>
      <w:proofErr w:type="spellStart"/>
      <w:r w:rsidRPr="00847540">
        <w:rPr>
          <w:b/>
          <w:bCs/>
        </w:rPr>
        <w:t>row.find</w:t>
      </w:r>
      <w:proofErr w:type="spellEnd"/>
      <w:r w:rsidRPr="00847540">
        <w:rPr>
          <w:b/>
          <w:bCs/>
        </w:rPr>
        <w:t>_</w:t>
      </w:r>
    </w:p>
    <w:p w14:paraId="0B373E3B" w14:textId="77777777" w:rsidR="00847540" w:rsidRPr="00847540" w:rsidRDefault="00847540" w:rsidP="00847540">
      <w:pPr>
        <w:rPr>
          <w:b/>
          <w:bCs/>
        </w:rPr>
      </w:pPr>
    </w:p>
    <w:p w14:paraId="615B0F2F" w14:textId="77777777" w:rsidR="00847540" w:rsidRPr="00847540" w:rsidRDefault="00847540" w:rsidP="00847540">
      <w:pPr>
        <w:rPr>
          <w:b/>
          <w:bCs/>
        </w:rPr>
      </w:pPr>
      <w:r w:rsidRPr="00847540">
        <w:rPr>
          <w:b/>
          <w:bCs/>
        </w:rPr>
        <w:t>all('td')])</w:t>
      </w:r>
    </w:p>
    <w:p w14:paraId="7D626F4A" w14:textId="77777777" w:rsidR="00847540" w:rsidRPr="00847540" w:rsidRDefault="00847540" w:rsidP="00847540">
      <w:r w:rsidRPr="00847540">
        <w:t>I.  Extract Power BI visualization data for each visualization.</w:t>
      </w:r>
    </w:p>
    <w:p w14:paraId="44545554" w14:textId="77777777" w:rsidR="00847540" w:rsidRPr="00847540" w:rsidRDefault="00847540" w:rsidP="00847540">
      <w:r w:rsidRPr="00847540">
        <w:t>The next step is to identify which tables contain the data you need and to extract that data into CSV files. Here’s a simple Python script to illustrate this process:</w:t>
      </w:r>
    </w:p>
    <w:p w14:paraId="725A63A2" w14:textId="77777777" w:rsidR="00847540" w:rsidRPr="00847540" w:rsidRDefault="00847540" w:rsidP="00847540">
      <w:r w:rsidRPr="00847540">
        <w:t>import csv</w:t>
      </w:r>
    </w:p>
    <w:p w14:paraId="10AD422E" w14:textId="77777777" w:rsidR="00847540" w:rsidRPr="00847540" w:rsidRDefault="00847540" w:rsidP="00847540"/>
    <w:p w14:paraId="61D089CB" w14:textId="77777777" w:rsidR="00847540" w:rsidRPr="00847540" w:rsidRDefault="00847540" w:rsidP="00847540">
      <w:r w:rsidRPr="00847540">
        <w:t># List of tables parsed from the 10-K or 10-Q file tables = [...]</w:t>
      </w:r>
    </w:p>
    <w:p w14:paraId="18431B99" w14:textId="77777777" w:rsidR="00847540" w:rsidRPr="00847540" w:rsidRDefault="00847540" w:rsidP="00847540"/>
    <w:p w14:paraId="618670CE" w14:textId="77777777" w:rsidR="00847540" w:rsidRPr="00847540" w:rsidRDefault="00847540" w:rsidP="00847540">
      <w:r w:rsidRPr="00847540">
        <w:t xml:space="preserve"># The indices of the tables containing the data we need </w:t>
      </w:r>
      <w:proofErr w:type="spellStart"/>
      <w:r w:rsidRPr="00847540">
        <w:t>market_share_table_index</w:t>
      </w:r>
      <w:proofErr w:type="spellEnd"/>
      <w:r w:rsidRPr="00847540">
        <w:t xml:space="preserve"> = ... </w:t>
      </w:r>
      <w:proofErr w:type="spellStart"/>
      <w:r w:rsidRPr="00847540">
        <w:t>operating_efficiency_ratio_table_index</w:t>
      </w:r>
      <w:proofErr w:type="spellEnd"/>
      <w:r w:rsidRPr="00847540">
        <w:t xml:space="preserve"> = ... </w:t>
      </w:r>
      <w:proofErr w:type="spellStart"/>
      <w:r w:rsidRPr="00847540">
        <w:t>revenue_growth_table_index</w:t>
      </w:r>
      <w:proofErr w:type="spellEnd"/>
      <w:r w:rsidRPr="00847540">
        <w:t xml:space="preserve"> = ... </w:t>
      </w:r>
      <w:proofErr w:type="spellStart"/>
      <w:r w:rsidRPr="00847540">
        <w:t>gross_margin_table_index</w:t>
      </w:r>
      <w:proofErr w:type="spellEnd"/>
      <w:r w:rsidRPr="00847540">
        <w:t xml:space="preserve"> = ... </w:t>
      </w:r>
      <w:proofErr w:type="spellStart"/>
      <w:r w:rsidRPr="00847540">
        <w:t>rd_investment_table_index</w:t>
      </w:r>
      <w:proofErr w:type="spellEnd"/>
      <w:r w:rsidRPr="00847540">
        <w:t xml:space="preserve"> = ... </w:t>
      </w:r>
      <w:proofErr w:type="spellStart"/>
      <w:r w:rsidRPr="00847540">
        <w:t>geographic_revenue_distribution_table_index</w:t>
      </w:r>
      <w:proofErr w:type="spellEnd"/>
      <w:r w:rsidRPr="00847540">
        <w:t xml:space="preserve"> = ...</w:t>
      </w:r>
    </w:p>
    <w:p w14:paraId="7DA27FD3" w14:textId="77777777" w:rsidR="00847540" w:rsidRPr="00847540" w:rsidRDefault="00847540" w:rsidP="00847540"/>
    <w:p w14:paraId="5E0EBE8E" w14:textId="77777777" w:rsidR="00847540" w:rsidRPr="00847540" w:rsidRDefault="00847540" w:rsidP="00847540">
      <w:r w:rsidRPr="00847540">
        <w:t xml:space="preserve"># List of the table indices </w:t>
      </w:r>
      <w:proofErr w:type="spellStart"/>
      <w:r w:rsidRPr="00847540">
        <w:t>table_indices</w:t>
      </w:r>
      <w:proofErr w:type="spellEnd"/>
      <w:r w:rsidRPr="00847540">
        <w:t xml:space="preserve"> = [</w:t>
      </w:r>
    </w:p>
    <w:p w14:paraId="76B145FE" w14:textId="77777777" w:rsidR="00847540" w:rsidRPr="00847540" w:rsidRDefault="00847540" w:rsidP="00847540">
      <w:proofErr w:type="spellStart"/>
      <w:r w:rsidRPr="00847540">
        <w:t>market_share_table_index</w:t>
      </w:r>
      <w:proofErr w:type="spellEnd"/>
      <w:r w:rsidRPr="00847540">
        <w:t xml:space="preserve">, </w:t>
      </w:r>
      <w:proofErr w:type="spellStart"/>
      <w:r w:rsidRPr="00847540">
        <w:t>operating_efficiency_ratio_table_index</w:t>
      </w:r>
      <w:proofErr w:type="spellEnd"/>
      <w:r w:rsidRPr="00847540">
        <w:t xml:space="preserve">, </w:t>
      </w:r>
      <w:proofErr w:type="spellStart"/>
      <w:r w:rsidRPr="00847540">
        <w:t>revenue_growth_table_index</w:t>
      </w:r>
      <w:proofErr w:type="spellEnd"/>
      <w:r w:rsidRPr="00847540">
        <w:t xml:space="preserve">, </w:t>
      </w:r>
      <w:proofErr w:type="spellStart"/>
      <w:r w:rsidRPr="00847540">
        <w:t>gross_margin_table_index</w:t>
      </w:r>
      <w:proofErr w:type="spellEnd"/>
      <w:r w:rsidRPr="00847540">
        <w:t xml:space="preserve">, </w:t>
      </w:r>
      <w:proofErr w:type="spellStart"/>
      <w:r w:rsidRPr="00847540">
        <w:t>rd_investment_table_index</w:t>
      </w:r>
      <w:proofErr w:type="spellEnd"/>
      <w:r w:rsidRPr="00847540">
        <w:t xml:space="preserve">, </w:t>
      </w:r>
      <w:proofErr w:type="spellStart"/>
      <w:r w:rsidRPr="00847540">
        <w:t>geographic_revenue_distribution_table_index</w:t>
      </w:r>
      <w:proofErr w:type="spellEnd"/>
    </w:p>
    <w:p w14:paraId="09D71D82" w14:textId="77777777" w:rsidR="00847540" w:rsidRPr="00847540" w:rsidRDefault="00847540" w:rsidP="00847540"/>
    <w:p w14:paraId="1C93BE00" w14:textId="77777777" w:rsidR="00847540" w:rsidRPr="00847540" w:rsidRDefault="00847540" w:rsidP="00847540">
      <w:r w:rsidRPr="00847540">
        <w:t>]</w:t>
      </w:r>
    </w:p>
    <w:p w14:paraId="6AECBB32" w14:textId="77777777" w:rsidR="00847540" w:rsidRPr="00847540" w:rsidRDefault="00847540" w:rsidP="00847540"/>
    <w:p w14:paraId="16D66C05" w14:textId="77777777" w:rsidR="00847540" w:rsidRPr="00847540" w:rsidRDefault="00847540" w:rsidP="00847540">
      <w:r w:rsidRPr="00847540">
        <w:t># List of names for the CSV files</w:t>
      </w:r>
    </w:p>
    <w:p w14:paraId="3AFAC339"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0D3194AE" w14:textId="77777777" w:rsidR="00847540" w:rsidRPr="00847540" w:rsidRDefault="00847540" w:rsidP="00847540"/>
    <w:p w14:paraId="42219600" w14:textId="77777777" w:rsidR="00847540" w:rsidRPr="00847540" w:rsidRDefault="00847540" w:rsidP="00847540">
      <w:proofErr w:type="spellStart"/>
      <w:r w:rsidRPr="00847540">
        <w:t>csv_names</w:t>
      </w:r>
      <w:proofErr w:type="spellEnd"/>
      <w:r w:rsidRPr="00847540">
        <w:t xml:space="preserve"> = [</w:t>
      </w:r>
    </w:p>
    <w:p w14:paraId="1D846015" w14:textId="77777777" w:rsidR="00847540" w:rsidRPr="00847540" w:rsidRDefault="00847540" w:rsidP="00847540">
      <w:r w:rsidRPr="00847540">
        <w:t>"market_share.csv", "operating_efficiency_ratio.csv", "revenue_growth.csv", "gross_margin.csv", "rd_investment.csv", "geographic_revenue_distribution.csv"</w:t>
      </w:r>
    </w:p>
    <w:p w14:paraId="7A66D68C" w14:textId="77777777" w:rsidR="00847540" w:rsidRPr="00847540" w:rsidRDefault="00847540" w:rsidP="00847540"/>
    <w:p w14:paraId="5641BFA8" w14:textId="77777777" w:rsidR="00847540" w:rsidRPr="00847540" w:rsidRDefault="00847540" w:rsidP="00847540">
      <w:r w:rsidRPr="00847540">
        <w:t>]</w:t>
      </w:r>
    </w:p>
    <w:p w14:paraId="3362612E" w14:textId="77777777" w:rsidR="00847540" w:rsidRPr="00847540" w:rsidRDefault="00847540" w:rsidP="00847540"/>
    <w:p w14:paraId="6036F0AF" w14:textId="77777777" w:rsidR="00847540" w:rsidRPr="00847540" w:rsidRDefault="00847540" w:rsidP="00847540">
      <w:r w:rsidRPr="00847540">
        <w:t xml:space="preserve"># Loop through the table indices for </w:t>
      </w:r>
      <w:proofErr w:type="spellStart"/>
      <w:r w:rsidRPr="00847540">
        <w:t>i</w:t>
      </w:r>
      <w:proofErr w:type="spellEnd"/>
      <w:r w:rsidRPr="00847540">
        <w:t xml:space="preserve"> in range(</w:t>
      </w:r>
      <w:proofErr w:type="spellStart"/>
      <w:r w:rsidRPr="00847540">
        <w:t>len</w:t>
      </w:r>
      <w:proofErr w:type="spellEnd"/>
      <w:r w:rsidRPr="00847540">
        <w:t>(</w:t>
      </w:r>
      <w:proofErr w:type="spellStart"/>
      <w:r w:rsidRPr="00847540">
        <w:t>table_indices</w:t>
      </w:r>
      <w:proofErr w:type="spellEnd"/>
      <w:r w:rsidRPr="00847540">
        <w:t>)):</w:t>
      </w:r>
    </w:p>
    <w:p w14:paraId="36BC54A6" w14:textId="77777777" w:rsidR="00847540" w:rsidRPr="00847540" w:rsidRDefault="00847540" w:rsidP="00847540">
      <w:r w:rsidRPr="00847540">
        <w:t># Get the table</w:t>
      </w:r>
    </w:p>
    <w:p w14:paraId="72082D6F" w14:textId="77777777" w:rsidR="00847540" w:rsidRPr="00847540" w:rsidRDefault="00847540" w:rsidP="00847540">
      <w:r w:rsidRPr="00847540">
        <w:t>table = tables[</w:t>
      </w:r>
      <w:proofErr w:type="spellStart"/>
      <w:r w:rsidRPr="00847540">
        <w:t>table_indices</w:t>
      </w:r>
      <w:proofErr w:type="spellEnd"/>
      <w:r w:rsidRPr="00847540">
        <w:t>[</w:t>
      </w:r>
      <w:proofErr w:type="spellStart"/>
      <w:r w:rsidRPr="00847540">
        <w:t>i</w:t>
      </w:r>
      <w:proofErr w:type="spellEnd"/>
      <w:r w:rsidRPr="00847540">
        <w:t>]]</w:t>
      </w:r>
    </w:p>
    <w:p w14:paraId="3EC3DFF4" w14:textId="77777777" w:rsidR="00847540" w:rsidRPr="00847540" w:rsidRDefault="00847540" w:rsidP="00847540"/>
    <w:p w14:paraId="7B736B61" w14:textId="77777777" w:rsidR="00847540" w:rsidRPr="00847540" w:rsidRDefault="00847540" w:rsidP="00847540">
      <w:r w:rsidRPr="00847540">
        <w:t># Open a CSV file</w:t>
      </w:r>
    </w:p>
    <w:p w14:paraId="15EB5CFB" w14:textId="77777777" w:rsidR="00847540" w:rsidRPr="00847540" w:rsidRDefault="00847540" w:rsidP="00847540">
      <w:r w:rsidRPr="00847540">
        <w:t>with open(</w:t>
      </w:r>
      <w:proofErr w:type="spellStart"/>
      <w:r w:rsidRPr="00847540">
        <w:t>csv_names</w:t>
      </w:r>
      <w:proofErr w:type="spellEnd"/>
      <w:r w:rsidRPr="00847540">
        <w:t>[</w:t>
      </w:r>
      <w:proofErr w:type="spellStart"/>
      <w:r w:rsidRPr="00847540">
        <w:t>i</w:t>
      </w:r>
      <w:proofErr w:type="spellEnd"/>
      <w:r w:rsidRPr="00847540">
        <w:t xml:space="preserve">], 'w', newline='') as f: writer = </w:t>
      </w:r>
      <w:proofErr w:type="spellStart"/>
      <w:r w:rsidRPr="00847540">
        <w:t>csv.writer</w:t>
      </w:r>
      <w:proofErr w:type="spellEnd"/>
      <w:r w:rsidRPr="00847540">
        <w:t>(f)</w:t>
      </w:r>
    </w:p>
    <w:p w14:paraId="015ABCAA" w14:textId="77777777" w:rsidR="00847540" w:rsidRPr="00847540" w:rsidRDefault="00847540" w:rsidP="00847540"/>
    <w:p w14:paraId="11047112" w14:textId="77777777" w:rsidR="00847540" w:rsidRPr="00847540" w:rsidRDefault="00847540" w:rsidP="00847540">
      <w:r w:rsidRPr="00847540">
        <w:t xml:space="preserve"># Loop through the rows in the table for row in </w:t>
      </w:r>
      <w:proofErr w:type="spellStart"/>
      <w:r w:rsidRPr="00847540">
        <w:t>table.find_all</w:t>
      </w:r>
      <w:proofErr w:type="spellEnd"/>
      <w:r w:rsidRPr="00847540">
        <w:t>('tr'):</w:t>
      </w:r>
    </w:p>
    <w:p w14:paraId="72727290" w14:textId="77777777" w:rsidR="00847540" w:rsidRPr="00847540" w:rsidRDefault="00847540" w:rsidP="00847540">
      <w:r w:rsidRPr="00847540">
        <w:t xml:space="preserve"># Write the row to the CSV file </w:t>
      </w:r>
      <w:proofErr w:type="spellStart"/>
      <w:r w:rsidRPr="00847540">
        <w:t>writer.writerow</w:t>
      </w:r>
      <w:proofErr w:type="spellEnd"/>
      <w:r w:rsidRPr="00847540">
        <w:t>([</w:t>
      </w:r>
      <w:proofErr w:type="spellStart"/>
      <w:r w:rsidRPr="00847540">
        <w:t>col.text</w:t>
      </w:r>
      <w:proofErr w:type="spellEnd"/>
      <w:r w:rsidRPr="00847540">
        <w:t xml:space="preserve"> for col in </w:t>
      </w:r>
      <w:proofErr w:type="spellStart"/>
      <w:r w:rsidRPr="00847540">
        <w:t>row.find</w:t>
      </w:r>
      <w:proofErr w:type="spellEnd"/>
      <w:r w:rsidRPr="00847540">
        <w:t>_</w:t>
      </w:r>
    </w:p>
    <w:p w14:paraId="2BA1FE67" w14:textId="77777777" w:rsidR="00847540" w:rsidRPr="00847540" w:rsidRDefault="00847540" w:rsidP="00847540"/>
    <w:p w14:paraId="00A98FDC" w14:textId="77777777" w:rsidR="00847540" w:rsidRPr="00847540" w:rsidRDefault="00847540" w:rsidP="00847540">
      <w:r w:rsidRPr="00847540">
        <w:t>all('td')])</w:t>
      </w:r>
    </w:p>
    <w:p w14:paraId="0400A79E" w14:textId="77777777" w:rsidR="00847540" w:rsidRPr="00847540" w:rsidRDefault="00847540" w:rsidP="00847540">
      <w:r w:rsidRPr="00847540">
        <w:t>You’ll need to manually inspect the 10-K and 10-Q documents to determine which tables contain the data you need (</w:t>
      </w:r>
      <w:proofErr w:type="spellStart"/>
      <w:r w:rsidRPr="00847540">
        <w:t>market_share_table_index</w:t>
      </w:r>
      <w:proofErr w:type="spellEnd"/>
      <w:r w:rsidRPr="00847540">
        <w:t xml:space="preserve">, </w:t>
      </w:r>
      <w:proofErr w:type="spellStart"/>
      <w:r w:rsidRPr="00847540">
        <w:t>operating_efficiency</w:t>
      </w:r>
      <w:proofErr w:type="spellEnd"/>
      <w:r w:rsidRPr="00847540">
        <w:t xml:space="preserve">_ </w:t>
      </w:r>
      <w:proofErr w:type="spellStart"/>
      <w:r w:rsidRPr="00847540">
        <w:t>ratio_table_index</w:t>
      </w:r>
      <w:proofErr w:type="spellEnd"/>
      <w:r w:rsidRPr="00847540">
        <w:t>, etc., in the script). Once you’ve identified those tables, this script will extract the data from them and save it into separate CSV files.</w:t>
      </w:r>
    </w:p>
    <w:p w14:paraId="282B10D3" w14:textId="77777777" w:rsidR="00847540" w:rsidRPr="00847540" w:rsidRDefault="00847540" w:rsidP="00847540">
      <w:r w:rsidRPr="00847540">
        <w:t>However, this is still a simplified example. In practice, the data may need cleaning or reshaping before it can be used for visualizations. You may also need to extract data from other parts of the document besides tables. Furthermore, some of the data you’re interested in, such as market share or operating efficiency ratio, might not be directly reported in the 10-K or 10-Q. In these cases, you would need to calculate these metrics from the available data or find alternative</w:t>
      </w:r>
    </w:p>
    <w:p w14:paraId="17312503" w14:textId="77777777" w:rsidR="00847540" w:rsidRPr="00847540" w:rsidRDefault="00847540" w:rsidP="00847540">
      <w:r w:rsidRPr="00847540">
        <w:t>data sources.</w:t>
      </w:r>
    </w:p>
    <w:p w14:paraId="1C8B6FCE" w14:textId="77777777" w:rsidR="00847540" w:rsidRPr="00847540" w:rsidRDefault="00847540" w:rsidP="00847540">
      <w:r w:rsidRPr="00847540">
        <w:t>I.  Vehicle range and performance data:</w:t>
      </w:r>
    </w:p>
    <w:p w14:paraId="7E3E8E58" w14:textId="77777777" w:rsidR="00847540" w:rsidRDefault="00847540" w:rsidP="00847540">
      <w:r w:rsidRPr="00847540">
        <w:t xml:space="preserve">Let’s use a hypothetical example of extracting electric vehicle data from a website such as Inside EVs, which contains the specifications of various electric vehicles. Please remember that </w:t>
      </w:r>
    </w:p>
    <w:p w14:paraId="1867E3C3" w14:textId="77777777" w:rsidR="00847540" w:rsidRDefault="00847540" w:rsidP="00847540"/>
    <w:p w14:paraId="6F8BDDAB" w14:textId="77777777" w:rsidR="00847540" w:rsidRDefault="00847540" w:rsidP="00847540"/>
    <w:p w14:paraId="2C4D01AC" w14:textId="64997E37" w:rsidR="00847540" w:rsidRPr="00847540" w:rsidRDefault="00847540" w:rsidP="00847540">
      <w:r w:rsidRPr="00847540">
        <w:t>this example is only for educational purposes, and you should always respect the website’s terms and conditions and data privacy regulations.</w:t>
      </w:r>
    </w:p>
    <w:p w14:paraId="2145FEC9" w14:textId="77777777" w:rsidR="00847540" w:rsidRPr="00847540" w:rsidRDefault="00847540" w:rsidP="00847540">
      <w:r w:rsidRPr="00847540">
        <w:t xml:space="preserve">This Python example will utilize </w:t>
      </w:r>
      <w:proofErr w:type="spellStart"/>
      <w:r w:rsidRPr="00847540">
        <w:t>BeautifulSoup</w:t>
      </w:r>
      <w:proofErr w:type="spellEnd"/>
      <w:r w:rsidRPr="00847540">
        <w:t xml:space="preserve"> and Requests, two widely used libraries for web scraping.</w:t>
      </w:r>
    </w:p>
    <w:p w14:paraId="154C384E" w14:textId="77777777" w:rsidR="00847540" w:rsidRPr="00847540" w:rsidRDefault="00847540" w:rsidP="00847540">
      <w:r w:rsidRPr="00847540">
        <w:t>Before you begin, you need to install these libraries if you haven’t already. You can install them via pip:</w:t>
      </w:r>
    </w:p>
    <w:p w14:paraId="2818CAE9" w14:textId="77777777" w:rsidR="00847540" w:rsidRPr="00847540" w:rsidRDefault="00847540" w:rsidP="00847540">
      <w:pPr>
        <w:rPr>
          <w:b/>
          <w:bCs/>
        </w:rPr>
      </w:pPr>
      <w:r w:rsidRPr="00847540">
        <w:rPr>
          <w:b/>
          <w:bCs/>
        </w:rPr>
        <w:t xml:space="preserve">    pip  install  beautifulsoup4  requests  pandas        </w:t>
      </w:r>
    </w:p>
    <w:p w14:paraId="5A2D222D" w14:textId="77777777" w:rsidR="00847540" w:rsidRPr="00847540" w:rsidRDefault="00847540" w:rsidP="00847540">
      <w:r w:rsidRPr="00847540">
        <w:t>Here is a simple Python script to scrape EV data:</w:t>
      </w:r>
    </w:p>
    <w:p w14:paraId="1084EC28" w14:textId="77777777" w:rsidR="00847540" w:rsidRPr="00847540" w:rsidRDefault="00847540" w:rsidP="00847540">
      <w:r w:rsidRPr="00847540">
        <w:t>import requests</w:t>
      </w:r>
    </w:p>
    <w:p w14:paraId="5664878E" w14:textId="77777777" w:rsidR="00847540" w:rsidRPr="00847540" w:rsidRDefault="00847540" w:rsidP="00847540">
      <w:r w:rsidRPr="00847540">
        <w:t xml:space="preserve">from bs4 import </w:t>
      </w:r>
      <w:proofErr w:type="spellStart"/>
      <w:r w:rsidRPr="00847540">
        <w:t>BeautifulSoup</w:t>
      </w:r>
      <w:proofErr w:type="spellEnd"/>
      <w:r w:rsidRPr="00847540">
        <w:t xml:space="preserve"> import pandas as pd</w:t>
      </w:r>
    </w:p>
    <w:p w14:paraId="69B1484C" w14:textId="77777777" w:rsidR="00847540" w:rsidRPr="00847540" w:rsidRDefault="00847540" w:rsidP="00847540">
      <w:r w:rsidRPr="00847540">
        <w:t xml:space="preserve">def </w:t>
      </w:r>
      <w:proofErr w:type="spellStart"/>
      <w:r w:rsidRPr="00847540">
        <w:t>scrape_data</w:t>
      </w:r>
      <w:proofErr w:type="spellEnd"/>
      <w:r w:rsidRPr="00847540">
        <w:t>(</w:t>
      </w:r>
      <w:proofErr w:type="spellStart"/>
      <w:r w:rsidRPr="00847540">
        <w:t>url</w:t>
      </w:r>
      <w:proofErr w:type="spellEnd"/>
      <w:r w:rsidRPr="00847540">
        <w:t>):</w:t>
      </w:r>
    </w:p>
    <w:p w14:paraId="512F7329" w14:textId="77777777" w:rsidR="00847540" w:rsidRPr="00847540" w:rsidRDefault="00847540" w:rsidP="00847540">
      <w:r w:rsidRPr="00847540">
        <w:t xml:space="preserve">response = </w:t>
      </w:r>
      <w:proofErr w:type="spellStart"/>
      <w:r w:rsidRPr="00847540">
        <w:t>requests.get</w:t>
      </w:r>
      <w:proofErr w:type="spellEnd"/>
      <w:r w:rsidRPr="00847540">
        <w:t>(</w:t>
      </w:r>
      <w:proofErr w:type="spellStart"/>
      <w:r w:rsidRPr="00847540">
        <w:t>url</w:t>
      </w:r>
      <w:proofErr w:type="spellEnd"/>
      <w:r w:rsidRPr="00847540">
        <w:t>)</w:t>
      </w:r>
    </w:p>
    <w:p w14:paraId="2461C6C9" w14:textId="77777777" w:rsidR="00847540" w:rsidRPr="00847540" w:rsidRDefault="00847540" w:rsidP="00847540">
      <w:r w:rsidRPr="00847540">
        <w:t xml:space="preserve">soup = </w:t>
      </w:r>
      <w:proofErr w:type="spellStart"/>
      <w:r w:rsidRPr="00847540">
        <w:t>BeautifulSoup</w:t>
      </w:r>
      <w:proofErr w:type="spellEnd"/>
      <w:r w:rsidRPr="00847540">
        <w:t>(</w:t>
      </w:r>
      <w:proofErr w:type="spellStart"/>
      <w:r w:rsidRPr="00847540">
        <w:t>response.text</w:t>
      </w:r>
      <w:proofErr w:type="spellEnd"/>
      <w:r w:rsidRPr="00847540">
        <w:t>, '</w:t>
      </w:r>
      <w:proofErr w:type="spellStart"/>
      <w:r w:rsidRPr="00847540">
        <w:t>html.parser</w:t>
      </w:r>
      <w:proofErr w:type="spellEnd"/>
      <w:r w:rsidRPr="00847540">
        <w:t>')</w:t>
      </w:r>
    </w:p>
    <w:p w14:paraId="5613CD28" w14:textId="77777777" w:rsidR="00847540" w:rsidRPr="00847540" w:rsidRDefault="00847540" w:rsidP="00847540"/>
    <w:p w14:paraId="50B263F4" w14:textId="77777777" w:rsidR="00847540" w:rsidRPr="00847540" w:rsidRDefault="00847540" w:rsidP="00847540">
      <w:r w:rsidRPr="00847540">
        <w:t xml:space="preserve">table = </w:t>
      </w:r>
      <w:proofErr w:type="spellStart"/>
      <w:r w:rsidRPr="00847540">
        <w:t>soup.find</w:t>
      </w:r>
      <w:proofErr w:type="spellEnd"/>
      <w:r w:rsidRPr="00847540">
        <w:t>('table') # Assumes only one table on the</w:t>
      </w:r>
    </w:p>
    <w:p w14:paraId="66B15B1C" w14:textId="77777777" w:rsidR="00847540" w:rsidRPr="00847540" w:rsidRDefault="00847540" w:rsidP="00847540">
      <w:r w:rsidRPr="00847540">
        <w:t>page</w:t>
      </w:r>
    </w:p>
    <w:p w14:paraId="3D012859" w14:textId="77777777" w:rsidR="00847540" w:rsidRPr="00847540" w:rsidRDefault="00847540" w:rsidP="00847540">
      <w:r w:rsidRPr="00847540">
        <w:t>headers = []</w:t>
      </w:r>
    </w:p>
    <w:p w14:paraId="7075BCBD" w14:textId="77777777" w:rsidR="00847540" w:rsidRPr="00847540" w:rsidRDefault="00847540" w:rsidP="00847540">
      <w:r w:rsidRPr="00847540">
        <w:t xml:space="preserve">for </w:t>
      </w:r>
      <w:proofErr w:type="spellStart"/>
      <w:r w:rsidRPr="00847540">
        <w:t>th</w:t>
      </w:r>
      <w:proofErr w:type="spellEnd"/>
      <w:r w:rsidRPr="00847540">
        <w:t xml:space="preserve"> in </w:t>
      </w:r>
      <w:proofErr w:type="spellStart"/>
      <w:r w:rsidRPr="00847540">
        <w:t>table.find</w:t>
      </w:r>
      <w:proofErr w:type="spellEnd"/>
      <w:r w:rsidRPr="00847540">
        <w:t>('tr').</w:t>
      </w:r>
      <w:proofErr w:type="spellStart"/>
      <w:r w:rsidRPr="00847540">
        <w:t>find_all</w:t>
      </w:r>
      <w:proofErr w:type="spellEnd"/>
      <w:r w:rsidRPr="00847540">
        <w:t>('</w:t>
      </w:r>
      <w:proofErr w:type="spellStart"/>
      <w:r w:rsidRPr="00847540">
        <w:t>th</w:t>
      </w:r>
      <w:proofErr w:type="spellEnd"/>
      <w:r w:rsidRPr="00847540">
        <w:t xml:space="preserve">'): </w:t>
      </w:r>
      <w:proofErr w:type="spellStart"/>
      <w:r w:rsidRPr="00847540">
        <w:t>headers.append</w:t>
      </w:r>
      <w:proofErr w:type="spellEnd"/>
      <w:r w:rsidRPr="00847540">
        <w:t>(</w:t>
      </w:r>
      <w:proofErr w:type="spellStart"/>
      <w:r w:rsidRPr="00847540">
        <w:t>th.text.strip</w:t>
      </w:r>
      <w:proofErr w:type="spellEnd"/>
      <w:r w:rsidRPr="00847540">
        <w:t>())</w:t>
      </w:r>
    </w:p>
    <w:p w14:paraId="6FD699C4" w14:textId="77777777" w:rsidR="00847540" w:rsidRPr="00847540" w:rsidRDefault="00847540" w:rsidP="00847540"/>
    <w:p w14:paraId="16D5DED4" w14:textId="77777777" w:rsidR="00847540" w:rsidRPr="00847540" w:rsidRDefault="00847540" w:rsidP="00847540">
      <w:r w:rsidRPr="00847540">
        <w:t xml:space="preserve">rows = </w:t>
      </w:r>
      <w:proofErr w:type="spellStart"/>
      <w:r w:rsidRPr="00847540">
        <w:t>table.find_all</w:t>
      </w:r>
      <w:proofErr w:type="spellEnd"/>
      <w:r w:rsidRPr="00847540">
        <w:t>('tr')[1:] # Exclude header</w:t>
      </w:r>
    </w:p>
    <w:p w14:paraId="25D230C7"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0BA5F9E5" w14:textId="77777777" w:rsidR="00847540" w:rsidRPr="00847540" w:rsidRDefault="00847540" w:rsidP="00847540"/>
    <w:p w14:paraId="69B0B589" w14:textId="77777777" w:rsidR="00847540" w:rsidRPr="00847540" w:rsidRDefault="00847540" w:rsidP="00847540"/>
    <w:p w14:paraId="3B312B9A" w14:textId="77777777" w:rsidR="00847540" w:rsidRPr="00847540" w:rsidRDefault="00847540" w:rsidP="00847540">
      <w:proofErr w:type="spellStart"/>
      <w:r w:rsidRPr="00847540">
        <w:t>data_rows</w:t>
      </w:r>
      <w:proofErr w:type="spellEnd"/>
      <w:r w:rsidRPr="00847540">
        <w:t xml:space="preserve"> = [] for row in rows:</w:t>
      </w:r>
    </w:p>
    <w:p w14:paraId="68627CD3" w14:textId="77777777" w:rsidR="00847540" w:rsidRPr="00847540" w:rsidRDefault="00847540" w:rsidP="00847540">
      <w:r w:rsidRPr="00847540">
        <w:t>data = []</w:t>
      </w:r>
    </w:p>
    <w:p w14:paraId="255B883D" w14:textId="77777777" w:rsidR="00847540" w:rsidRPr="00847540" w:rsidRDefault="00847540" w:rsidP="00847540">
      <w:r w:rsidRPr="00847540">
        <w:t xml:space="preserve">for td in </w:t>
      </w:r>
      <w:proofErr w:type="spellStart"/>
      <w:r w:rsidRPr="00847540">
        <w:t>row.find_all</w:t>
      </w:r>
      <w:proofErr w:type="spellEnd"/>
      <w:r w:rsidRPr="00847540">
        <w:t xml:space="preserve">('td'): </w:t>
      </w:r>
      <w:proofErr w:type="spellStart"/>
      <w:r w:rsidRPr="00847540">
        <w:t>data.append</w:t>
      </w:r>
      <w:proofErr w:type="spellEnd"/>
      <w:r w:rsidRPr="00847540">
        <w:t>(</w:t>
      </w:r>
      <w:proofErr w:type="spellStart"/>
      <w:r w:rsidRPr="00847540">
        <w:t>td.text.</w:t>
      </w:r>
      <w:hyperlink r:id="rId15" w:history="1">
        <w:r w:rsidRPr="00847540">
          <w:rPr>
            <w:rStyle w:val="Hyperlink"/>
          </w:rPr>
          <w:t>strip</w:t>
        </w:r>
        <w:proofErr w:type="spellEnd"/>
        <w:r w:rsidRPr="00847540">
          <w:rPr>
            <w:rStyle w:val="Hyperlink"/>
          </w:rPr>
          <w:t>())</w:t>
        </w:r>
      </w:hyperlink>
    </w:p>
    <w:p w14:paraId="438660FB" w14:textId="77777777" w:rsidR="00847540" w:rsidRPr="00847540" w:rsidRDefault="00847540" w:rsidP="00847540">
      <w:hyperlink r:id="rId16" w:history="1">
        <w:proofErr w:type="spellStart"/>
        <w:r w:rsidRPr="00847540">
          <w:rPr>
            <w:rStyle w:val="Hyperlink"/>
          </w:rPr>
          <w:t>data_rows.append</w:t>
        </w:r>
        <w:proofErr w:type="spellEnd"/>
        <w:r w:rsidRPr="00847540">
          <w:rPr>
            <w:rStyle w:val="Hyperlink"/>
          </w:rPr>
          <w:t>(data)</w:t>
        </w:r>
      </w:hyperlink>
    </w:p>
    <w:p w14:paraId="15434857" w14:textId="77777777" w:rsidR="00847540" w:rsidRPr="00847540" w:rsidRDefault="00847540" w:rsidP="00847540"/>
    <w:p w14:paraId="513AEC33" w14:textId="77777777" w:rsidR="00847540" w:rsidRPr="00847540" w:rsidRDefault="00847540" w:rsidP="00847540">
      <w:hyperlink r:id="rId17" w:history="1">
        <w:r w:rsidRPr="00847540">
          <w:rPr>
            <w:rStyle w:val="Hyperlink"/>
          </w:rPr>
          <w:t xml:space="preserve">return </w:t>
        </w:r>
        <w:proofErr w:type="spellStart"/>
        <w:r w:rsidRPr="00847540">
          <w:rPr>
            <w:rStyle w:val="Hyperlink"/>
          </w:rPr>
          <w:t>pd.DataFr</w:t>
        </w:r>
      </w:hyperlink>
      <w:r w:rsidRPr="00847540">
        <w:t>ame</w:t>
      </w:r>
      <w:proofErr w:type="spellEnd"/>
      <w:r w:rsidRPr="00847540">
        <w:t>(</w:t>
      </w:r>
      <w:proofErr w:type="spellStart"/>
      <w:r w:rsidRPr="00847540">
        <w:t>data_rows</w:t>
      </w:r>
      <w:proofErr w:type="spellEnd"/>
      <w:r w:rsidRPr="00847540">
        <w:t>, columns=headers)</w:t>
      </w:r>
    </w:p>
    <w:p w14:paraId="5C843C03" w14:textId="77777777" w:rsidR="00847540" w:rsidRPr="00847540" w:rsidRDefault="00847540" w:rsidP="00847540"/>
    <w:p w14:paraId="57FF36F9" w14:textId="77777777" w:rsidR="00847540" w:rsidRPr="00847540" w:rsidRDefault="00847540" w:rsidP="00847540">
      <w:proofErr w:type="spellStart"/>
      <w:r w:rsidRPr="00847540">
        <w:t>url</w:t>
      </w:r>
      <w:proofErr w:type="spellEnd"/>
      <w:r w:rsidRPr="00847540">
        <w:t xml:space="preserve"> = 'https://insideevs.com/guides/electric-car-range-charging- time/' # Example URL, please check if scraping is allowed</w:t>
      </w:r>
    </w:p>
    <w:p w14:paraId="6A8AECF9" w14:textId="77777777" w:rsidR="00847540" w:rsidRDefault="00847540" w:rsidP="00847540"/>
    <w:p w14:paraId="74ECE045" w14:textId="63C3D338" w:rsidR="00847540" w:rsidRPr="00847540" w:rsidRDefault="00847540" w:rsidP="00847540">
      <w:proofErr w:type="spellStart"/>
      <w:r w:rsidRPr="00847540">
        <w:t>df</w:t>
      </w:r>
      <w:proofErr w:type="spellEnd"/>
      <w:r w:rsidRPr="00847540">
        <w:t xml:space="preserve"> = </w:t>
      </w:r>
      <w:proofErr w:type="spellStart"/>
      <w:r w:rsidRPr="00847540">
        <w:t>scrape_data</w:t>
      </w:r>
      <w:proofErr w:type="spellEnd"/>
      <w:r w:rsidRPr="00847540">
        <w:t>(</w:t>
      </w:r>
      <w:proofErr w:type="spellStart"/>
      <w:r w:rsidRPr="00847540">
        <w:t>url</w:t>
      </w:r>
      <w:proofErr w:type="spellEnd"/>
      <w:r w:rsidRPr="00847540">
        <w:t>)</w:t>
      </w:r>
    </w:p>
    <w:p w14:paraId="3E64B3E6" w14:textId="77777777" w:rsidR="00847540" w:rsidRPr="00847540" w:rsidRDefault="00847540" w:rsidP="00847540">
      <w:proofErr w:type="spellStart"/>
      <w:r w:rsidRPr="00847540">
        <w:t>df.to_csv</w:t>
      </w:r>
      <w:proofErr w:type="spellEnd"/>
      <w:r w:rsidRPr="00847540">
        <w:t>('ev_data.csv', index=False) # Save the data to a CSV file</w:t>
      </w:r>
    </w:p>
    <w:p w14:paraId="385649B5" w14:textId="77777777" w:rsidR="00847540" w:rsidRPr="00847540" w:rsidRDefault="00847540" w:rsidP="00847540">
      <w:r w:rsidRPr="00847540">
        <w:t>The following is an explanation of the Python code snippet:</w:t>
      </w:r>
    </w:p>
    <w:p w14:paraId="615685B6" w14:textId="77777777" w:rsidR="00847540" w:rsidRPr="00847540" w:rsidRDefault="00847540" w:rsidP="00847540">
      <w:pPr>
        <w:numPr>
          <w:ilvl w:val="0"/>
          <w:numId w:val="9"/>
        </w:numPr>
      </w:pPr>
      <w:r w:rsidRPr="00847540">
        <w:t>Import the necessary libraries. You need these libraries to send HTTP requests, parse HTML, and manipulate data in a tabular format:</w:t>
      </w:r>
    </w:p>
    <w:p w14:paraId="4F54729B" w14:textId="77777777" w:rsidR="00847540" w:rsidRPr="00847540" w:rsidRDefault="00847540" w:rsidP="00847540">
      <w:r w:rsidRPr="00847540">
        <w:t>import requests</w:t>
      </w:r>
    </w:p>
    <w:p w14:paraId="75BD75D4" w14:textId="77777777" w:rsidR="00847540" w:rsidRPr="00847540" w:rsidRDefault="00847540" w:rsidP="00847540">
      <w:r w:rsidRPr="00847540">
        <w:t xml:space="preserve">from bs4 import </w:t>
      </w:r>
      <w:proofErr w:type="spellStart"/>
      <w:r w:rsidRPr="00847540">
        <w:t>BeautifulSoup</w:t>
      </w:r>
      <w:proofErr w:type="spellEnd"/>
      <w:r w:rsidRPr="00847540">
        <w:t xml:space="preserve"> import pandas as pd</w:t>
      </w:r>
    </w:p>
    <w:p w14:paraId="005E37D6" w14:textId="77777777" w:rsidR="00847540" w:rsidRPr="00847540" w:rsidRDefault="00847540" w:rsidP="00847540">
      <w:pPr>
        <w:numPr>
          <w:ilvl w:val="0"/>
          <w:numId w:val="9"/>
        </w:numPr>
      </w:pPr>
      <w:r w:rsidRPr="00847540">
        <w:t xml:space="preserve">Define a function for data scraping. This function takes a URL as input, sends a GET request to that URL, parses the HTML response to find the data table, extracts the headers and rows from the table, and returns the data as a </w:t>
      </w:r>
      <w:proofErr w:type="gramStart"/>
      <w:r w:rsidRPr="00847540">
        <w:t xml:space="preserve">pandas </w:t>
      </w:r>
      <w:proofErr w:type="spellStart"/>
      <w:r w:rsidRPr="00847540">
        <w:t>DataFrame</w:t>
      </w:r>
      <w:proofErr w:type="spellEnd"/>
      <w:proofErr w:type="gramEnd"/>
      <w:r w:rsidRPr="00847540">
        <w:t>:</w:t>
      </w:r>
    </w:p>
    <w:p w14:paraId="3990BCEC" w14:textId="77777777" w:rsidR="00847540" w:rsidRPr="00847540" w:rsidRDefault="00847540" w:rsidP="00847540">
      <w:r w:rsidRPr="00847540">
        <w:t xml:space="preserve">def </w:t>
      </w:r>
      <w:proofErr w:type="spellStart"/>
      <w:r w:rsidRPr="00847540">
        <w:t>scrape_data</w:t>
      </w:r>
      <w:proofErr w:type="spellEnd"/>
      <w:r w:rsidRPr="00847540">
        <w:t>(</w:t>
      </w:r>
      <w:proofErr w:type="spellStart"/>
      <w:r w:rsidRPr="00847540">
        <w:t>url</w:t>
      </w:r>
      <w:proofErr w:type="spellEnd"/>
      <w:r w:rsidRPr="00847540">
        <w:t>):</w:t>
      </w:r>
    </w:p>
    <w:p w14:paraId="00AC7BB6" w14:textId="77777777" w:rsidR="00847540" w:rsidRPr="00847540" w:rsidRDefault="00847540" w:rsidP="00847540">
      <w:r w:rsidRPr="00847540">
        <w:t xml:space="preserve"># Send a GET request to the URL response = </w:t>
      </w:r>
      <w:proofErr w:type="spellStart"/>
      <w:r w:rsidRPr="00847540">
        <w:t>requests.get</w:t>
      </w:r>
      <w:proofErr w:type="spellEnd"/>
      <w:r w:rsidRPr="00847540">
        <w:t>(</w:t>
      </w:r>
      <w:proofErr w:type="spellStart"/>
      <w:r w:rsidRPr="00847540">
        <w:t>url</w:t>
      </w:r>
      <w:proofErr w:type="spellEnd"/>
      <w:r w:rsidRPr="00847540">
        <w:t>)</w:t>
      </w:r>
    </w:p>
    <w:p w14:paraId="7412AC09" w14:textId="77777777" w:rsidR="00847540" w:rsidRPr="00847540" w:rsidRDefault="00847540" w:rsidP="00847540"/>
    <w:p w14:paraId="0B5EDAF2" w14:textId="77777777" w:rsidR="00847540" w:rsidRPr="00847540" w:rsidRDefault="00847540" w:rsidP="00847540">
      <w:r w:rsidRPr="00847540">
        <w:t xml:space="preserve"># Parse the HTML content of the page with </w:t>
      </w:r>
      <w:proofErr w:type="spellStart"/>
      <w:r w:rsidRPr="00847540">
        <w:t>BeautifulSoup</w:t>
      </w:r>
      <w:proofErr w:type="spellEnd"/>
      <w:r w:rsidRPr="00847540">
        <w:t xml:space="preserve"> soup = </w:t>
      </w:r>
      <w:proofErr w:type="spellStart"/>
      <w:r w:rsidRPr="00847540">
        <w:t>BeautifulSoup</w:t>
      </w:r>
      <w:proofErr w:type="spellEnd"/>
      <w:r w:rsidRPr="00847540">
        <w:t>(</w:t>
      </w:r>
      <w:proofErr w:type="spellStart"/>
      <w:r w:rsidRPr="00847540">
        <w:t>response.text</w:t>
      </w:r>
      <w:proofErr w:type="spellEnd"/>
      <w:r w:rsidRPr="00847540">
        <w:t>, '</w:t>
      </w:r>
      <w:proofErr w:type="spellStart"/>
      <w:r w:rsidRPr="00847540">
        <w:t>html.parser</w:t>
      </w:r>
      <w:proofErr w:type="spellEnd"/>
      <w:r w:rsidRPr="00847540">
        <w:t>')</w:t>
      </w:r>
    </w:p>
    <w:p w14:paraId="510236BA" w14:textId="77777777" w:rsidR="00847540" w:rsidRPr="00847540" w:rsidRDefault="00847540" w:rsidP="00847540"/>
    <w:p w14:paraId="5CFA5BFB" w14:textId="77777777" w:rsidR="00847540" w:rsidRPr="00847540" w:rsidRDefault="00847540" w:rsidP="00847540">
      <w:r w:rsidRPr="00847540">
        <w:t># Find the data table in the HTML (assuming there's only one table)</w:t>
      </w:r>
    </w:p>
    <w:p w14:paraId="0BA780EE" w14:textId="77777777" w:rsidR="00847540" w:rsidRPr="00847540" w:rsidRDefault="00847540" w:rsidP="00847540">
      <w:r w:rsidRPr="00847540">
        <w:t xml:space="preserve">table = </w:t>
      </w:r>
      <w:proofErr w:type="spellStart"/>
      <w:r w:rsidRPr="00847540">
        <w:t>soup.find</w:t>
      </w:r>
      <w:proofErr w:type="spellEnd"/>
      <w:r w:rsidRPr="00847540">
        <w:t>('table')</w:t>
      </w:r>
    </w:p>
    <w:p w14:paraId="3409EEA6" w14:textId="77777777" w:rsidR="00847540" w:rsidRPr="00847540" w:rsidRDefault="00847540" w:rsidP="00847540"/>
    <w:p w14:paraId="7C151504" w14:textId="77777777" w:rsidR="00847540" w:rsidRPr="00847540" w:rsidRDefault="00847540" w:rsidP="00847540">
      <w:r w:rsidRPr="00847540">
        <w:t xml:space="preserve"># Extract table headers </w:t>
      </w:r>
      <w:proofErr w:type="spellStart"/>
      <w:r w:rsidRPr="00847540">
        <w:t>headers</w:t>
      </w:r>
      <w:proofErr w:type="spellEnd"/>
      <w:r w:rsidRPr="00847540">
        <w:t xml:space="preserve"> = []</w:t>
      </w:r>
    </w:p>
    <w:p w14:paraId="4FD43BEE" w14:textId="77777777" w:rsidR="00847540" w:rsidRPr="00847540" w:rsidRDefault="00847540" w:rsidP="00847540">
      <w:r w:rsidRPr="00847540">
        <w:t xml:space="preserve">for </w:t>
      </w:r>
      <w:proofErr w:type="spellStart"/>
      <w:r w:rsidRPr="00847540">
        <w:t>th</w:t>
      </w:r>
      <w:proofErr w:type="spellEnd"/>
      <w:r w:rsidRPr="00847540">
        <w:t xml:space="preserve"> in </w:t>
      </w:r>
      <w:proofErr w:type="spellStart"/>
      <w:r w:rsidRPr="00847540">
        <w:t>table.find</w:t>
      </w:r>
      <w:proofErr w:type="spellEnd"/>
      <w:r w:rsidRPr="00847540">
        <w:t>('tr').</w:t>
      </w:r>
      <w:proofErr w:type="spellStart"/>
      <w:r w:rsidRPr="00847540">
        <w:t>find_all</w:t>
      </w:r>
      <w:proofErr w:type="spellEnd"/>
      <w:r w:rsidRPr="00847540">
        <w:t>('</w:t>
      </w:r>
      <w:proofErr w:type="spellStart"/>
      <w:r w:rsidRPr="00847540">
        <w:t>th</w:t>
      </w:r>
      <w:proofErr w:type="spellEnd"/>
      <w:r w:rsidRPr="00847540">
        <w:t xml:space="preserve">'): </w:t>
      </w:r>
      <w:proofErr w:type="spellStart"/>
      <w:r w:rsidRPr="00847540">
        <w:t>headers.append</w:t>
      </w:r>
      <w:proofErr w:type="spellEnd"/>
      <w:r w:rsidRPr="00847540">
        <w:t>(</w:t>
      </w:r>
      <w:proofErr w:type="spellStart"/>
      <w:r w:rsidRPr="00847540">
        <w:t>th.text.strip</w:t>
      </w:r>
      <w:proofErr w:type="spellEnd"/>
      <w:r w:rsidRPr="00847540">
        <w:t>())</w:t>
      </w:r>
    </w:p>
    <w:p w14:paraId="1C0BEE82" w14:textId="77777777" w:rsidR="00847540" w:rsidRPr="00847540" w:rsidRDefault="00847540" w:rsidP="00847540"/>
    <w:p w14:paraId="10C9AAED" w14:textId="77777777" w:rsidR="00847540" w:rsidRPr="00847540" w:rsidRDefault="00847540" w:rsidP="00847540">
      <w:r w:rsidRPr="00847540">
        <w:t># Extract table rows</w:t>
      </w:r>
    </w:p>
    <w:p w14:paraId="23AEF455" w14:textId="77777777" w:rsidR="00847540" w:rsidRPr="00847540" w:rsidRDefault="00847540" w:rsidP="00847540">
      <w:r w:rsidRPr="00847540">
        <w:t xml:space="preserve">rows = </w:t>
      </w:r>
      <w:proofErr w:type="spellStart"/>
      <w:r w:rsidRPr="00847540">
        <w:t>table.find_all</w:t>
      </w:r>
      <w:proofErr w:type="spellEnd"/>
      <w:r w:rsidRPr="00847540">
        <w:t>('tr')[1:] # Exclude header row</w:t>
      </w:r>
    </w:p>
    <w:p w14:paraId="09E01721"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74E413F1" w14:textId="77777777" w:rsidR="00847540" w:rsidRPr="00847540" w:rsidRDefault="00847540" w:rsidP="00847540"/>
    <w:p w14:paraId="1C7D5108" w14:textId="77777777" w:rsidR="00847540" w:rsidRPr="00847540" w:rsidRDefault="00847540" w:rsidP="00847540"/>
    <w:p w14:paraId="0E9A6A77" w14:textId="6EB2004B" w:rsidR="00847540" w:rsidRPr="00847540" w:rsidRDefault="00847540" w:rsidP="00847540">
      <w:proofErr w:type="spellStart"/>
      <w:r w:rsidRPr="00847540">
        <w:t>data_rows</w:t>
      </w:r>
      <w:proofErr w:type="spellEnd"/>
      <w:r w:rsidRPr="00847540">
        <w:t xml:space="preserve"> = [] for row in rows:</w:t>
      </w:r>
    </w:p>
    <w:p w14:paraId="54F30071" w14:textId="77777777" w:rsidR="00847540" w:rsidRPr="00847540" w:rsidRDefault="00847540" w:rsidP="00847540">
      <w:r w:rsidRPr="00847540">
        <w:t>data = []</w:t>
      </w:r>
    </w:p>
    <w:p w14:paraId="0964C526" w14:textId="77777777" w:rsidR="00847540" w:rsidRPr="00847540" w:rsidRDefault="00847540" w:rsidP="00847540">
      <w:r w:rsidRPr="00847540">
        <w:t xml:space="preserve">for td in </w:t>
      </w:r>
      <w:proofErr w:type="spellStart"/>
      <w:r w:rsidRPr="00847540">
        <w:t>row.find_all</w:t>
      </w:r>
      <w:proofErr w:type="spellEnd"/>
      <w:r w:rsidRPr="00847540">
        <w:t xml:space="preserve">('td'): </w:t>
      </w:r>
      <w:proofErr w:type="spellStart"/>
      <w:r w:rsidRPr="00847540">
        <w:t>data.append</w:t>
      </w:r>
      <w:proofErr w:type="spellEnd"/>
      <w:r w:rsidRPr="00847540">
        <w:t>(</w:t>
      </w:r>
      <w:proofErr w:type="spellStart"/>
      <w:r w:rsidRPr="00847540">
        <w:t>td.text.strip</w:t>
      </w:r>
      <w:proofErr w:type="spellEnd"/>
      <w:r w:rsidRPr="00847540">
        <w:t>())</w:t>
      </w:r>
    </w:p>
    <w:p w14:paraId="79EBEAF7" w14:textId="77777777" w:rsidR="00847540" w:rsidRPr="00847540" w:rsidRDefault="00847540" w:rsidP="00847540">
      <w:proofErr w:type="spellStart"/>
      <w:r w:rsidRPr="00847540">
        <w:t>data_rows.append</w:t>
      </w:r>
      <w:proofErr w:type="spellEnd"/>
      <w:r w:rsidRPr="00847540">
        <w:t>(data)</w:t>
      </w:r>
    </w:p>
    <w:p w14:paraId="6AA1ED5B" w14:textId="77777777" w:rsidR="00847540" w:rsidRPr="00847540" w:rsidRDefault="00847540" w:rsidP="00847540"/>
    <w:p w14:paraId="54A9B150" w14:textId="77777777" w:rsidR="00847540" w:rsidRDefault="00847540" w:rsidP="00847540"/>
    <w:p w14:paraId="611B9DFD" w14:textId="5EAE02AE" w:rsidR="00847540" w:rsidRPr="00847540" w:rsidRDefault="00847540" w:rsidP="00847540">
      <w:r w:rsidRPr="00847540">
        <w:t xml:space="preserve"># Create a </w:t>
      </w:r>
      <w:proofErr w:type="spellStart"/>
      <w:r w:rsidRPr="00847540">
        <w:t>DataFrame</w:t>
      </w:r>
      <w:proofErr w:type="spellEnd"/>
      <w:r w:rsidRPr="00847540">
        <w:t xml:space="preserve"> with the data and return it return </w:t>
      </w:r>
      <w:proofErr w:type="spellStart"/>
      <w:r w:rsidRPr="00847540">
        <w:t>pd.DataFrame</w:t>
      </w:r>
      <w:proofErr w:type="spellEnd"/>
      <w:r w:rsidRPr="00847540">
        <w:t>(</w:t>
      </w:r>
      <w:proofErr w:type="spellStart"/>
      <w:r w:rsidRPr="00847540">
        <w:t>data_rows</w:t>
      </w:r>
      <w:proofErr w:type="spellEnd"/>
      <w:r w:rsidRPr="00847540">
        <w:t>, columns=headers)</w:t>
      </w:r>
    </w:p>
    <w:p w14:paraId="7B88DC42" w14:textId="77777777" w:rsidR="00847540" w:rsidRPr="00847540" w:rsidRDefault="00847540" w:rsidP="00847540">
      <w:pPr>
        <w:numPr>
          <w:ilvl w:val="0"/>
          <w:numId w:val="8"/>
        </w:numPr>
      </w:pPr>
      <w:r w:rsidRPr="00847540">
        <w:t>Use the function to scrape data and save it as a CSV file. Here, you input the URL of the web page you want to scrape data from, call th</w:t>
      </w:r>
      <w:hyperlink r:id="rId18" w:history="1">
        <w:r w:rsidRPr="00847540">
          <w:rPr>
            <w:rStyle w:val="Hyperlink"/>
          </w:rPr>
          <w:t xml:space="preserve">e </w:t>
        </w:r>
        <w:proofErr w:type="spellStart"/>
        <w:r w:rsidRPr="00847540">
          <w:rPr>
            <w:rStyle w:val="Hyperlink"/>
          </w:rPr>
          <w:t>scrape_data</w:t>
        </w:r>
        <w:proofErr w:type="spellEnd"/>
        <w:r w:rsidRPr="00847540">
          <w:rPr>
            <w:rStyle w:val="Hyperlink"/>
          </w:rPr>
          <w:t xml:space="preserve"> function to get the data as a data</w:t>
        </w:r>
      </w:hyperlink>
      <w:r w:rsidRPr="00847540">
        <w:t xml:space="preserve"> </w:t>
      </w:r>
      <w:hyperlink r:id="rId19" w:history="1">
        <w:r w:rsidRPr="00847540">
          <w:rPr>
            <w:rStyle w:val="Hyperlink"/>
          </w:rPr>
          <w:t>frame, and th</w:t>
        </w:r>
      </w:hyperlink>
      <w:r w:rsidRPr="00847540">
        <w:t>en save the data frame to a CSV file:</w:t>
      </w:r>
    </w:p>
    <w:p w14:paraId="4C76B8A7" w14:textId="77777777" w:rsidR="00847540" w:rsidRPr="00847540" w:rsidRDefault="00847540" w:rsidP="00847540">
      <w:proofErr w:type="spellStart"/>
      <w:r w:rsidRPr="00847540">
        <w:t>url</w:t>
      </w:r>
      <w:proofErr w:type="spellEnd"/>
      <w:r w:rsidRPr="00847540">
        <w:t xml:space="preserve"> = 'https://insideevs.com/guides/electric-car-range-charging- time/' # Example URL, please check if scraping is allowed</w:t>
      </w:r>
    </w:p>
    <w:p w14:paraId="0196AF12" w14:textId="77777777" w:rsidR="00847540" w:rsidRPr="00847540" w:rsidRDefault="00847540" w:rsidP="00847540">
      <w:proofErr w:type="spellStart"/>
      <w:r w:rsidRPr="00847540">
        <w:t>df</w:t>
      </w:r>
      <w:proofErr w:type="spellEnd"/>
      <w:r w:rsidRPr="00847540">
        <w:t xml:space="preserve"> = </w:t>
      </w:r>
      <w:proofErr w:type="spellStart"/>
      <w:r w:rsidRPr="00847540">
        <w:t>scrape_data</w:t>
      </w:r>
      <w:proofErr w:type="spellEnd"/>
      <w:r w:rsidRPr="00847540">
        <w:t>(</w:t>
      </w:r>
      <w:proofErr w:type="spellStart"/>
      <w:r w:rsidRPr="00847540">
        <w:t>url</w:t>
      </w:r>
      <w:proofErr w:type="spellEnd"/>
      <w:r w:rsidRPr="00847540">
        <w:t>)</w:t>
      </w:r>
    </w:p>
    <w:p w14:paraId="0CC6F532" w14:textId="77777777" w:rsidR="00847540" w:rsidRPr="00847540" w:rsidRDefault="00847540" w:rsidP="00847540">
      <w:proofErr w:type="spellStart"/>
      <w:r w:rsidRPr="00847540">
        <w:t>df.to_csv</w:t>
      </w:r>
      <w:proofErr w:type="spellEnd"/>
      <w:r w:rsidRPr="00847540">
        <w:t>('ev_data.csv', index=False) # Save the data to a CSV file</w:t>
      </w:r>
    </w:p>
    <w:p w14:paraId="47B946B9" w14:textId="77777777" w:rsidR="00847540" w:rsidRPr="00847540" w:rsidRDefault="00847540" w:rsidP="00847540"/>
    <w:p w14:paraId="29DAF818" w14:textId="77777777" w:rsidR="00847540" w:rsidRPr="00847540" w:rsidRDefault="00847540" w:rsidP="00847540">
      <w:pPr>
        <w:rPr>
          <w:b/>
          <w:bCs/>
        </w:rPr>
      </w:pPr>
      <w:r w:rsidRPr="00847540">
        <w:rPr>
          <w:b/>
          <w:bCs/>
        </w:rPr>
        <w:t>Note</w:t>
      </w:r>
    </w:p>
    <w:p w14:paraId="506C7A73" w14:textId="77777777" w:rsidR="00847540" w:rsidRPr="00847540" w:rsidRDefault="00847540" w:rsidP="00847540">
      <w:r w:rsidRPr="00847540">
        <w:t>This code assumes that the web page has a single table containing the data we need. If the webpage structure is different, you’ll need to adjust the code accordingly. Always respect the website’s rules and regulations, as well as any relevant data privacy and legal aspects. However, remember that this is a simple example and might not work with all websites, especially those using JavaScript to load data or having complex structures. For such scenarios, you might have to resort to more sophisticated techniques and tools, like Selenium or Scrapy.</w:t>
      </w:r>
    </w:p>
    <w:p w14:paraId="6CA25D6C" w14:textId="77777777" w:rsidR="00847540" w:rsidRPr="00847540" w:rsidRDefault="00847540" w:rsidP="00847540"/>
    <w:p w14:paraId="2BE6FBA9" w14:textId="77777777" w:rsidR="00847540" w:rsidRPr="00847540" w:rsidRDefault="00847540" w:rsidP="00847540">
      <w:r w:rsidRPr="00847540">
        <w:t>II.  Infrastructure data</w:t>
      </w:r>
    </w:p>
    <w:p w14:paraId="57514CF2" w14:textId="77777777" w:rsidR="00847540" w:rsidRPr="00847540" w:rsidRDefault="00847540" w:rsidP="00847540">
      <w:r w:rsidRPr="00847540">
        <w:t>Let’s also look at the process to extract the data for our Tesla and competitors’ infrastructure (charging station) visualization.</w:t>
      </w:r>
    </w:p>
    <w:p w14:paraId="6501D5D9" w14:textId="77777777" w:rsidR="00847540" w:rsidRPr="00847540" w:rsidRDefault="00847540" w:rsidP="00847540">
      <w:r w:rsidRPr="00847540">
        <w:t>One approach could be to use APIs of charging station databases for the infrastructure part. Let’s consider the Open Charge Map’s public API. The following Python script demonstrates how to retrieve information about charging stations in the United States:</w:t>
      </w:r>
    </w:p>
    <w:p w14:paraId="1275E24B" w14:textId="77777777" w:rsidR="00847540" w:rsidRPr="00847540" w:rsidRDefault="00847540" w:rsidP="00847540">
      <w:r w:rsidRPr="00847540">
        <w:t>import requests import pandas as pd</w:t>
      </w:r>
    </w:p>
    <w:p w14:paraId="4F76FF68" w14:textId="77777777" w:rsidR="00847540" w:rsidRPr="00847540" w:rsidRDefault="00847540" w:rsidP="00847540"/>
    <w:p w14:paraId="23312069" w14:textId="77777777" w:rsidR="00847540" w:rsidRPr="00847540" w:rsidRDefault="00847540" w:rsidP="00847540">
      <w:proofErr w:type="spellStart"/>
      <w:r w:rsidRPr="00847540">
        <w:t>api_key</w:t>
      </w:r>
      <w:proofErr w:type="spellEnd"/>
      <w:r w:rsidRPr="00847540">
        <w:t xml:space="preserve"> = "</w:t>
      </w:r>
      <w:proofErr w:type="spellStart"/>
      <w:r w:rsidRPr="00847540">
        <w:t>your_api_key</w:t>
      </w:r>
      <w:proofErr w:type="spellEnd"/>
      <w:r w:rsidRPr="00847540">
        <w:t xml:space="preserve">" # replace with your API key </w:t>
      </w:r>
      <w:proofErr w:type="spellStart"/>
      <w:r w:rsidRPr="00847540">
        <w:t>country_code</w:t>
      </w:r>
      <w:proofErr w:type="spellEnd"/>
      <w:r w:rsidRPr="00847540">
        <w:t xml:space="preserve"> = "US" # for United States</w:t>
      </w:r>
    </w:p>
    <w:p w14:paraId="2EB517A4" w14:textId="77777777" w:rsidR="00847540" w:rsidRPr="00847540" w:rsidRDefault="00847540" w:rsidP="00847540"/>
    <w:p w14:paraId="7458AA98" w14:textId="77777777" w:rsidR="00847540" w:rsidRPr="00847540" w:rsidRDefault="00847540" w:rsidP="00847540">
      <w:proofErr w:type="spellStart"/>
      <w:r w:rsidRPr="00847540">
        <w:t>url</w:t>
      </w:r>
      <w:proofErr w:type="spellEnd"/>
      <w:r w:rsidRPr="00847540">
        <w:t xml:space="preserve"> = </w:t>
      </w:r>
      <w:proofErr w:type="spellStart"/>
      <w:r w:rsidRPr="00847540">
        <w:t>f"https</w:t>
      </w:r>
      <w:proofErr w:type="spellEnd"/>
      <w:r w:rsidRPr="00847540">
        <w:t>://api.openchargemap.io/v3/poi/?key={</w:t>
      </w:r>
      <w:proofErr w:type="spellStart"/>
      <w:r w:rsidRPr="00847540">
        <w:t>api</w:t>
      </w:r>
      <w:proofErr w:type="spellEnd"/>
      <w:r w:rsidRPr="00847540">
        <w:t>_ key}&amp;</w:t>
      </w:r>
      <w:proofErr w:type="spellStart"/>
      <w:r w:rsidRPr="00847540">
        <w:t>countrycode</w:t>
      </w:r>
      <w:proofErr w:type="spellEnd"/>
      <w:r w:rsidRPr="00847540">
        <w:t>={</w:t>
      </w:r>
      <w:proofErr w:type="spellStart"/>
      <w:r w:rsidRPr="00847540">
        <w:t>country_code</w:t>
      </w:r>
      <w:proofErr w:type="spellEnd"/>
      <w:r w:rsidRPr="00847540">
        <w:t>}&amp;output=</w:t>
      </w:r>
      <w:proofErr w:type="spellStart"/>
      <w:r w:rsidRPr="00847540">
        <w:t>json</w:t>
      </w:r>
      <w:proofErr w:type="spellEnd"/>
      <w:r w:rsidRPr="00847540">
        <w:t>"</w:t>
      </w:r>
    </w:p>
    <w:p w14:paraId="08957605"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68DD4766" w14:textId="77777777" w:rsidR="00847540" w:rsidRPr="00847540" w:rsidRDefault="00847540" w:rsidP="00847540">
      <w:r w:rsidRPr="00847540">
        <w:t>38  Tesla’s Financial Journey: AI Analysis and Bias Unveiled</w:t>
      </w:r>
    </w:p>
    <w:p w14:paraId="0C090CFE" w14:textId="77777777" w:rsidR="00847540" w:rsidRPr="00847540" w:rsidRDefault="00847540" w:rsidP="00847540">
      <w:r w:rsidRPr="00847540">
        <w:t xml:space="preserve">response = </w:t>
      </w:r>
      <w:proofErr w:type="spellStart"/>
      <w:r w:rsidRPr="00847540">
        <w:t>requests.get</w:t>
      </w:r>
      <w:proofErr w:type="spellEnd"/>
      <w:r w:rsidRPr="00847540">
        <w:t>(</w:t>
      </w:r>
      <w:proofErr w:type="spellStart"/>
      <w:r w:rsidRPr="00847540">
        <w:t>url</w:t>
      </w:r>
      <w:proofErr w:type="spellEnd"/>
      <w:r w:rsidRPr="00847540">
        <w:t>)</w:t>
      </w:r>
    </w:p>
    <w:p w14:paraId="52442631" w14:textId="77777777" w:rsidR="00847540" w:rsidRPr="00847540" w:rsidRDefault="00847540" w:rsidP="00847540"/>
    <w:p w14:paraId="1B7A0F4D" w14:textId="77777777" w:rsidR="00847540" w:rsidRPr="00847540" w:rsidRDefault="00847540" w:rsidP="00847540">
      <w:r w:rsidRPr="00847540">
        <w:t xml:space="preserve"># make sure the request was successful assert </w:t>
      </w:r>
      <w:proofErr w:type="spellStart"/>
      <w:r w:rsidRPr="00847540">
        <w:t>response.status_code</w:t>
      </w:r>
      <w:proofErr w:type="spellEnd"/>
      <w:r w:rsidRPr="00847540">
        <w:t xml:space="preserve"> == 200</w:t>
      </w:r>
    </w:p>
    <w:p w14:paraId="76BEFA19" w14:textId="77777777" w:rsidR="00847540" w:rsidRDefault="00847540" w:rsidP="00847540"/>
    <w:p w14:paraId="34A9CD39" w14:textId="0D043DAE" w:rsidR="00847540" w:rsidRPr="00847540" w:rsidRDefault="00847540" w:rsidP="00847540">
      <w:r w:rsidRPr="00847540">
        <w:t># convert to JSON</w:t>
      </w:r>
    </w:p>
    <w:p w14:paraId="7132CBC9" w14:textId="77777777" w:rsidR="00847540" w:rsidRPr="00847540" w:rsidRDefault="00847540" w:rsidP="00847540">
      <w:r w:rsidRPr="00847540">
        <w:t xml:space="preserve">data = </w:t>
      </w:r>
      <w:proofErr w:type="spellStart"/>
      <w:r w:rsidRPr="00847540">
        <w:t>response.json</w:t>
      </w:r>
      <w:proofErr w:type="spellEnd"/>
      <w:r w:rsidRPr="00847540">
        <w:t>()</w:t>
      </w:r>
    </w:p>
    <w:p w14:paraId="44C0D42E" w14:textId="77777777" w:rsidR="00847540" w:rsidRPr="00847540" w:rsidRDefault="00847540" w:rsidP="00847540">
      <w:r w:rsidRPr="00847540">
        <w:t xml:space="preserve"># create a </w:t>
      </w:r>
      <w:proofErr w:type="gramStart"/>
      <w:r w:rsidRPr="00847540">
        <w:t xml:space="preserve">pandas </w:t>
      </w:r>
      <w:proofErr w:type="spellStart"/>
      <w:r w:rsidRPr="00847540">
        <w:t>DataFrame</w:t>
      </w:r>
      <w:proofErr w:type="spellEnd"/>
      <w:proofErr w:type="gramEnd"/>
      <w:r w:rsidRPr="00847540">
        <w:t xml:space="preserve"> </w:t>
      </w:r>
      <w:proofErr w:type="spellStart"/>
      <w:r w:rsidRPr="00847540">
        <w:t>df</w:t>
      </w:r>
      <w:proofErr w:type="spellEnd"/>
      <w:r w:rsidRPr="00847540">
        <w:t xml:space="preserve"> = </w:t>
      </w:r>
      <w:proofErr w:type="spellStart"/>
      <w:r w:rsidRPr="00847540">
        <w:t>pd.json_normalize</w:t>
      </w:r>
      <w:proofErr w:type="spellEnd"/>
      <w:r w:rsidRPr="00847540">
        <w:t>(data)</w:t>
      </w:r>
    </w:p>
    <w:p w14:paraId="3498D3C9" w14:textId="77777777" w:rsidR="00847540" w:rsidRPr="00847540" w:rsidRDefault="00847540" w:rsidP="00847540">
      <w:r w:rsidRPr="00847540">
        <w:t xml:space="preserve"># print the </w:t>
      </w:r>
      <w:proofErr w:type="spellStart"/>
      <w:r w:rsidRPr="00847540">
        <w:t>DataFrame</w:t>
      </w:r>
      <w:proofErr w:type="spellEnd"/>
      <w:r w:rsidRPr="00847540">
        <w:t xml:space="preserve"> print(</w:t>
      </w:r>
      <w:proofErr w:type="spellStart"/>
      <w:r w:rsidRPr="00847540">
        <w:t>df</w:t>
      </w:r>
      <w:proofErr w:type="spellEnd"/>
      <w:r w:rsidRPr="00847540">
        <w:t>)</w:t>
      </w:r>
    </w:p>
    <w:p w14:paraId="66018F26" w14:textId="77777777" w:rsidR="00847540" w:rsidRPr="00847540" w:rsidRDefault="00847540" w:rsidP="00847540">
      <w:r w:rsidRPr="00847540">
        <w:t>Convert the JSON file that holds the Tesla and competitor infrastructure data to a CSV file.</w:t>
      </w:r>
    </w:p>
    <w:p w14:paraId="64DD896E" w14:textId="77777777" w:rsidR="00847540" w:rsidRPr="00847540" w:rsidRDefault="00847540" w:rsidP="00847540">
      <w:r w:rsidRPr="00847540">
        <w:t xml:space="preserve">The infrastructure data extracted from the Open Charge Map API is provided in JSON format, which we then converted into a </w:t>
      </w:r>
      <w:proofErr w:type="gramStart"/>
      <w:r w:rsidRPr="00847540">
        <w:t xml:space="preserve">pandas </w:t>
      </w:r>
      <w:proofErr w:type="spellStart"/>
      <w:r w:rsidRPr="00847540">
        <w:t>DataFrame</w:t>
      </w:r>
      <w:proofErr w:type="spellEnd"/>
      <w:r w:rsidRPr="00847540">
        <w:t xml:space="preserve"> (essentially a table)</w:t>
      </w:r>
      <w:proofErr w:type="gramEnd"/>
      <w:r w:rsidRPr="00847540">
        <w:t xml:space="preserve"> in Python for easier handling. This data frame can be saved to a CSV file if desired with the following line of code:</w:t>
      </w:r>
    </w:p>
    <w:p w14:paraId="21EE3EFE" w14:textId="77777777" w:rsidR="00847540" w:rsidRPr="00847540" w:rsidRDefault="00847540" w:rsidP="00847540">
      <w:proofErr w:type="spellStart"/>
      <w:r w:rsidRPr="00847540">
        <w:t>df.to_csv</w:t>
      </w:r>
      <w:proofErr w:type="spellEnd"/>
      <w:r w:rsidRPr="00847540">
        <w:t>('infrastructure_data.csv', index=False)</w:t>
      </w:r>
    </w:p>
    <w:p w14:paraId="4BF35DAE" w14:textId="77777777" w:rsidR="00847540" w:rsidRPr="00847540" w:rsidRDefault="00847540" w:rsidP="00847540">
      <w:r w:rsidRPr="00847540">
        <w:t xml:space="preserve">The vehicle range and performance data has already been manually compiled from various online sources and saved in a CSV format; it can be read in Python using the pandas </w:t>
      </w:r>
      <w:proofErr w:type="spellStart"/>
      <w:r w:rsidRPr="00847540">
        <w:t>read_csv</w:t>
      </w:r>
      <w:proofErr w:type="spellEnd"/>
    </w:p>
    <w:p w14:paraId="525DBA05" w14:textId="77777777" w:rsidR="00847540" w:rsidRPr="00847540" w:rsidRDefault="00847540" w:rsidP="00847540">
      <w:r w:rsidRPr="00847540">
        <w:t xml:space="preserve">function mentioned in </w:t>
      </w:r>
      <w:r w:rsidRPr="00847540">
        <w:rPr>
          <w:i/>
          <w:iCs/>
        </w:rPr>
        <w:t>step 1</w:t>
      </w:r>
      <w:r w:rsidRPr="00847540">
        <w:t>, so no additional work is required.</w:t>
      </w:r>
    </w:p>
    <w:p w14:paraId="67EA3086" w14:textId="77777777" w:rsidR="00847540" w:rsidRPr="00847540" w:rsidRDefault="00847540" w:rsidP="00847540">
      <w:pPr>
        <w:rPr>
          <w:b/>
          <w:bCs/>
        </w:rPr>
      </w:pPr>
      <w:bookmarkStart w:id="2" w:name="_heading=h.2et92p0"/>
      <w:bookmarkEnd w:id="2"/>
      <w:r w:rsidRPr="00847540">
        <w:rPr>
          <w:b/>
          <w:bCs/>
        </w:rPr>
        <w:t>KPI visualizations–data extraction to Power BI visualization</w:t>
      </w:r>
    </w:p>
    <w:p w14:paraId="1E546377" w14:textId="77777777" w:rsidR="00847540" w:rsidRPr="00847540" w:rsidRDefault="00847540" w:rsidP="00847540">
      <w:r w:rsidRPr="00847540">
        <w:t>For this section, we will be providing the steps to create visualizations to provide a way for the reader to evaluate Tesla KPIs.</w:t>
      </w:r>
    </w:p>
    <w:p w14:paraId="26789D74" w14:textId="77777777" w:rsidR="00847540" w:rsidRPr="00847540" w:rsidRDefault="00847540" w:rsidP="00847540">
      <w:r w:rsidRPr="00847540">
        <w:t>The KPI visualizations are as follows:</w:t>
      </w:r>
    </w:p>
    <w:p w14:paraId="7C3D4114" w14:textId="77777777" w:rsidR="00847540" w:rsidRPr="00847540" w:rsidRDefault="00847540" w:rsidP="00847540">
      <w:pPr>
        <w:numPr>
          <w:ilvl w:val="0"/>
          <w:numId w:val="9"/>
        </w:numPr>
      </w:pPr>
      <w:r w:rsidRPr="00847540">
        <w:rPr>
          <w:b/>
          <w:bCs/>
        </w:rPr>
        <w:t>Vehicle deliveries</w:t>
      </w:r>
      <w:r w:rsidRPr="00847540">
        <w:t>: This is a bar chart with a line chart overlay that shows vehicle deliveries by quarter and a stacked bar chart that shows breakdown vehicle deliveries by model (e.g., Model S, Model 3, Model X, Model Y)</w:t>
      </w:r>
    </w:p>
    <w:p w14:paraId="54F6A994" w14:textId="77777777" w:rsidR="00847540" w:rsidRPr="00847540" w:rsidRDefault="00847540" w:rsidP="00847540">
      <w:pPr>
        <w:numPr>
          <w:ilvl w:val="0"/>
          <w:numId w:val="9"/>
        </w:numPr>
      </w:pPr>
      <w:r w:rsidRPr="00847540">
        <w:rPr>
          <w:b/>
          <w:bCs/>
        </w:rPr>
        <w:t>Energy storage and solar deployments</w:t>
      </w:r>
      <w:r w:rsidRPr="00847540">
        <w:t>: This is a bar chart with a line chart overlay that displays energy storage deployments and solar installations by quarter</w:t>
      </w:r>
    </w:p>
    <w:p w14:paraId="15D482C9" w14:textId="77777777" w:rsidR="00847540" w:rsidRPr="00847540" w:rsidRDefault="00847540" w:rsidP="00847540">
      <w:r w:rsidRPr="00847540">
        <w:t>Fortunately, this data can be found in the Tesla annual and quarterly reports we extracted earlier when we were pulling data from the SEC website. Extract vehicle delivery and energy storage and solar deployment data from the Tesla SEC CSV files that were saved during the Tesla financial visualization process. All you need to do is find the CSV files that have already been created and follow these steps:</w:t>
      </w:r>
    </w:p>
    <w:p w14:paraId="14AA21B4" w14:textId="77777777" w:rsidR="00847540" w:rsidRPr="00847540" w:rsidRDefault="00847540" w:rsidP="00847540">
      <w:r w:rsidRPr="00847540">
        <w:t>1.  Here’s a generic Python script for reading a CSV file and extracting the needed data:</w:t>
      </w:r>
    </w:p>
    <w:p w14:paraId="5DDBB135" w14:textId="77777777" w:rsidR="00847540" w:rsidRPr="00847540" w:rsidRDefault="00847540" w:rsidP="00847540">
      <w:r w:rsidRPr="00847540">
        <w:t xml:space="preserve">       import   pandas   as   pd              </w:t>
      </w:r>
    </w:p>
    <w:p w14:paraId="502A2EA5" w14:textId="77777777" w:rsidR="00847540" w:rsidRPr="00847540" w:rsidRDefault="00847540" w:rsidP="00847540">
      <w:r w:rsidRPr="00847540">
        <w:t># Load the CSV file</w:t>
      </w:r>
    </w:p>
    <w:p w14:paraId="7D4C5B76" w14:textId="77777777" w:rsidR="00847540" w:rsidRPr="00847540" w:rsidRDefault="00847540" w:rsidP="00847540">
      <w:proofErr w:type="spellStart"/>
      <w:r w:rsidRPr="00847540">
        <w:t>df</w:t>
      </w:r>
      <w:proofErr w:type="spellEnd"/>
      <w:r w:rsidRPr="00847540">
        <w:t xml:space="preserve"> = </w:t>
      </w:r>
      <w:proofErr w:type="spellStart"/>
      <w:r w:rsidRPr="00847540">
        <w:t>pd.read_csv</w:t>
      </w:r>
      <w:proofErr w:type="spellEnd"/>
      <w:r w:rsidRPr="00847540">
        <w:t>('tesla_report.csv')</w:t>
      </w:r>
    </w:p>
    <w:p w14:paraId="755DB0CE" w14:textId="77777777" w:rsidR="00847540" w:rsidRPr="00847540" w:rsidRDefault="00847540" w:rsidP="00847540">
      <w:r w:rsidRPr="00847540">
        <w:t># Extract the data needed for visualizations</w:t>
      </w:r>
    </w:p>
    <w:p w14:paraId="2D3F2CF1" w14:textId="77777777" w:rsidR="00847540" w:rsidRDefault="00847540" w:rsidP="00847540"/>
    <w:p w14:paraId="2654C141" w14:textId="178D92A3" w:rsidR="00847540" w:rsidRPr="00847540" w:rsidRDefault="00847540" w:rsidP="00847540">
      <w:proofErr w:type="spellStart"/>
      <w:r w:rsidRPr="00847540">
        <w:t>vehicle_deliveries</w:t>
      </w:r>
      <w:proofErr w:type="spellEnd"/>
      <w:r w:rsidRPr="00847540">
        <w:t xml:space="preserve"> = </w:t>
      </w:r>
      <w:proofErr w:type="spellStart"/>
      <w:r w:rsidRPr="00847540">
        <w:t>df</w:t>
      </w:r>
      <w:proofErr w:type="spellEnd"/>
      <w:r w:rsidRPr="00847540">
        <w:t>[['Quarter', 'Model S Deliveries', 'Model</w:t>
      </w:r>
    </w:p>
    <w:p w14:paraId="1C869C2E" w14:textId="77777777" w:rsidR="00847540" w:rsidRPr="00847540" w:rsidRDefault="00847540" w:rsidP="00847540">
      <w:r w:rsidRPr="00847540">
        <w:t>3 Deliveries', 'Model X Deliveries', 'Model Y Deliveries']]</w:t>
      </w:r>
    </w:p>
    <w:p w14:paraId="732241B6" w14:textId="77777777" w:rsidR="00847540" w:rsidRPr="00847540" w:rsidRDefault="00847540" w:rsidP="00847540">
      <w:proofErr w:type="spellStart"/>
      <w:r w:rsidRPr="00847540">
        <w:t>energy_storage_and_solar_deployments</w:t>
      </w:r>
      <w:proofErr w:type="spellEnd"/>
      <w:r w:rsidRPr="00847540">
        <w:t xml:space="preserve"> = </w:t>
      </w:r>
      <w:proofErr w:type="spellStart"/>
      <w:r w:rsidRPr="00847540">
        <w:t>df</w:t>
      </w:r>
      <w:proofErr w:type="spellEnd"/>
      <w:r w:rsidRPr="00847540">
        <w:t>[['Quarter', 'Energy Storage Deployments', 'Solar Installations']]</w:t>
      </w:r>
    </w:p>
    <w:p w14:paraId="043FDB62" w14:textId="77777777" w:rsidR="00847540" w:rsidRPr="00847540" w:rsidRDefault="00847540" w:rsidP="00847540">
      <w:r w:rsidRPr="00847540">
        <w:t># Save the extracted data into new CSV files</w:t>
      </w:r>
    </w:p>
    <w:p w14:paraId="20CFE03F" w14:textId="77777777" w:rsidR="00847540" w:rsidRPr="00847540" w:rsidRDefault="00847540" w:rsidP="00847540">
      <w:pPr>
        <w:sectPr w:rsidR="00847540" w:rsidRPr="00847540" w:rsidSect="00323FDD">
          <w:type w:val="continuous"/>
          <w:pgSz w:w="10980" w:h="13680"/>
          <w:pgMar w:top="0" w:right="960" w:bottom="0" w:left="1520" w:header="720" w:footer="720" w:gutter="0"/>
          <w:cols w:space="720"/>
          <w:noEndnote/>
        </w:sectPr>
      </w:pPr>
    </w:p>
    <w:p w14:paraId="1A47F09A" w14:textId="77777777" w:rsidR="00847540" w:rsidRPr="00847540" w:rsidRDefault="00847540" w:rsidP="00847540"/>
    <w:p w14:paraId="54E605BB" w14:textId="77777777" w:rsidR="00847540" w:rsidRPr="00847540" w:rsidRDefault="00847540" w:rsidP="00847540">
      <w:proofErr w:type="spellStart"/>
      <w:r w:rsidRPr="00847540">
        <w:t>vehicle_deliveries.to_csv</w:t>
      </w:r>
      <w:proofErr w:type="spellEnd"/>
      <w:r w:rsidRPr="00847540">
        <w:t>('vehicle_deliveries.csv', index=False)</w:t>
      </w:r>
    </w:p>
    <w:p w14:paraId="1776C335" w14:textId="77777777" w:rsidR="00847540" w:rsidRPr="00847540" w:rsidRDefault="00847540" w:rsidP="00847540">
      <w:proofErr w:type="spellStart"/>
      <w:r w:rsidRPr="00847540">
        <w:t>energy_storage_and_solar_deployments.to_csv</w:t>
      </w:r>
      <w:proofErr w:type="spellEnd"/>
      <w:r w:rsidRPr="00847540">
        <w:t>('</w:t>
      </w:r>
      <w:proofErr w:type="spellStart"/>
      <w:r w:rsidRPr="00847540">
        <w:t>energy_storage_and</w:t>
      </w:r>
      <w:proofErr w:type="spellEnd"/>
      <w:r w:rsidRPr="00847540">
        <w:t>_ solar_deployments.csv', index=False)</w:t>
      </w:r>
    </w:p>
    <w:p w14:paraId="422B8DCA" w14:textId="77777777" w:rsidR="00847540" w:rsidRPr="00847540" w:rsidRDefault="00847540" w:rsidP="00847540">
      <w:r w:rsidRPr="00847540">
        <w:t>In this code snippet:</w:t>
      </w:r>
    </w:p>
    <w:p w14:paraId="1BEB4771" w14:textId="77777777" w:rsidR="00847540" w:rsidRPr="00847540" w:rsidRDefault="00847540" w:rsidP="00847540">
      <w:pPr>
        <w:numPr>
          <w:ilvl w:val="0"/>
          <w:numId w:val="8"/>
        </w:numPr>
      </w:pPr>
      <w:r w:rsidRPr="00847540">
        <w:t xml:space="preserve">The </w:t>
      </w:r>
      <w:proofErr w:type="gramStart"/>
      <w:r w:rsidRPr="00847540">
        <w:t>pandas</w:t>
      </w:r>
      <w:proofErr w:type="gramEnd"/>
      <w:r w:rsidRPr="00847540">
        <w:t xml:space="preserve"> library is imported.</w:t>
      </w:r>
    </w:p>
    <w:p w14:paraId="2C207159" w14:textId="77777777" w:rsidR="00847540" w:rsidRPr="00847540" w:rsidRDefault="00847540" w:rsidP="00847540">
      <w:pPr>
        <w:numPr>
          <w:ilvl w:val="0"/>
          <w:numId w:val="8"/>
        </w:numPr>
      </w:pPr>
      <w:r w:rsidRPr="00847540">
        <w:t xml:space="preserve">The </w:t>
      </w:r>
      <w:proofErr w:type="spellStart"/>
      <w:r w:rsidRPr="00847540">
        <w:t>pd.read_csv</w:t>
      </w:r>
      <w:proofErr w:type="spellEnd"/>
      <w:r w:rsidRPr="00847540">
        <w:t>() function is used to read the CSV file. Replace tesla_report.csv</w:t>
      </w:r>
    </w:p>
    <w:p w14:paraId="73A93F1E" w14:textId="77777777" w:rsidR="00847540" w:rsidRPr="00847540" w:rsidRDefault="00847540" w:rsidP="00847540">
      <w:r w:rsidRPr="00847540">
        <w:t>with the name of your actual CSV file.</w:t>
      </w:r>
    </w:p>
    <w:p w14:paraId="3EE74F4B" w14:textId="77777777" w:rsidR="00847540" w:rsidRPr="00847540" w:rsidRDefault="00847540" w:rsidP="00847540">
      <w:pPr>
        <w:numPr>
          <w:ilvl w:val="0"/>
          <w:numId w:val="8"/>
        </w:numPr>
      </w:pPr>
      <w:r w:rsidRPr="00847540">
        <w:t>The needed columns for each visualization are extracted into new data frames.</w:t>
      </w:r>
    </w:p>
    <w:p w14:paraId="4AD9D194" w14:textId="77777777" w:rsidR="00847540" w:rsidRPr="00847540" w:rsidRDefault="00847540" w:rsidP="00847540">
      <w:pPr>
        <w:numPr>
          <w:ilvl w:val="0"/>
          <w:numId w:val="8"/>
        </w:numPr>
      </w:pPr>
      <w:r w:rsidRPr="00847540">
        <w:t xml:space="preserve">The </w:t>
      </w:r>
      <w:proofErr w:type="spellStart"/>
      <w:r w:rsidRPr="00847540">
        <w:t>to_csv</w:t>
      </w:r>
      <w:proofErr w:type="spellEnd"/>
      <w:r w:rsidRPr="00847540">
        <w:t>() function is used to save these new data frames into new CSV files, which can then be imported into Power BI.</w:t>
      </w:r>
    </w:p>
    <w:p w14:paraId="2149F2BC" w14:textId="77777777" w:rsidR="00847540" w:rsidRPr="00847540" w:rsidRDefault="00847540" w:rsidP="00847540">
      <w:r w:rsidRPr="00847540">
        <w:t>Please modify the column names in the script to match the exact column names in your CSV files. Also, replace tesla_report.csv with the path of your CSV file.</w:t>
      </w:r>
    </w:p>
    <w:p w14:paraId="2CF1D337" w14:textId="77777777" w:rsidR="00847540" w:rsidRPr="00847540" w:rsidRDefault="00847540" w:rsidP="00847540">
      <w:r w:rsidRPr="00847540">
        <w:t>This script assumes that you have a single CSV file with all the data needed. If the data is spread across multiple files (for instance, one file per report), you’ll need to load each file separately,</w:t>
      </w:r>
    </w:p>
    <w:p w14:paraId="5440B24E" w14:textId="77777777" w:rsidR="00847540" w:rsidRPr="00847540" w:rsidRDefault="00847540" w:rsidP="00847540">
      <w:r w:rsidRPr="00847540">
        <w:t>and possibly concatenate the results.</w:t>
      </w:r>
    </w:p>
    <w:p w14:paraId="6DF313A2" w14:textId="77777777" w:rsidR="00847540" w:rsidRPr="00847540" w:rsidRDefault="00847540" w:rsidP="00847540">
      <w:r w:rsidRPr="00847540">
        <w:t>As we delve into the realm of financial data extraction, the following Python code demonstrates a practical way to fetch the latest 10-K filings directly from the SEC for a specified company (in this case, Tesla). By leveraging the power of requests and JSON libraries, we craft a function that retrieves, processes, and presents key data points, serving as a fundamental step in our financial analysis journey:</w:t>
      </w:r>
    </w:p>
    <w:p w14:paraId="21451029" w14:textId="77777777" w:rsidR="00847540" w:rsidRPr="00847540" w:rsidRDefault="00847540" w:rsidP="00847540">
      <w:r w:rsidRPr="00847540">
        <w:t xml:space="preserve">Import requests Import </w:t>
      </w:r>
      <w:proofErr w:type="spellStart"/>
      <w:r w:rsidRPr="00847540">
        <w:t>json</w:t>
      </w:r>
      <w:proofErr w:type="spellEnd"/>
    </w:p>
    <w:p w14:paraId="7189B45B" w14:textId="77777777" w:rsidR="00847540" w:rsidRPr="00847540" w:rsidRDefault="00847540" w:rsidP="00847540">
      <w:r w:rsidRPr="00847540">
        <w:t>def get_latest_10k_data(</w:t>
      </w:r>
      <w:proofErr w:type="spellStart"/>
      <w:r w:rsidRPr="00847540">
        <w:t>cik</w:t>
      </w:r>
      <w:proofErr w:type="spellEnd"/>
      <w:r w:rsidRPr="00847540">
        <w:t>):</w:t>
      </w:r>
    </w:p>
    <w:p w14:paraId="4AD9017E" w14:textId="77777777" w:rsidR="00847540" w:rsidRPr="00847540" w:rsidRDefault="00847540" w:rsidP="00847540">
      <w:r w:rsidRPr="00847540">
        <w:t xml:space="preserve"># Define the base URL for the SEC data API </w:t>
      </w:r>
      <w:proofErr w:type="spellStart"/>
      <w:r w:rsidRPr="00847540">
        <w:t>base_url</w:t>
      </w:r>
      <w:proofErr w:type="spellEnd"/>
      <w:r w:rsidRPr="00847540">
        <w:t xml:space="preserve"> = "https://data.sec.gov/submissions/"</w:t>
      </w:r>
    </w:p>
    <w:p w14:paraId="021B1120"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636C9DA3" w14:textId="77777777" w:rsidR="00847540" w:rsidRPr="00847540" w:rsidRDefault="00847540" w:rsidP="00847540"/>
    <w:p w14:paraId="67872164" w14:textId="77777777" w:rsidR="00847540" w:rsidRDefault="00847540" w:rsidP="00847540"/>
    <w:p w14:paraId="3A412791" w14:textId="77777777" w:rsidR="00847540" w:rsidRDefault="00847540" w:rsidP="00847540"/>
    <w:p w14:paraId="088F7D25" w14:textId="77777777" w:rsidR="00847540" w:rsidRPr="00847540" w:rsidRDefault="00847540" w:rsidP="00847540"/>
    <w:p w14:paraId="4618E945" w14:textId="77777777" w:rsidR="00847540" w:rsidRPr="00847540" w:rsidRDefault="00847540" w:rsidP="00847540">
      <w:r w:rsidRPr="00847540">
        <w:t xml:space="preserve"># Define the URL for the company's latest 10-K data </w:t>
      </w:r>
      <w:proofErr w:type="spellStart"/>
      <w:r w:rsidRPr="00847540">
        <w:t>url</w:t>
      </w:r>
      <w:proofErr w:type="spellEnd"/>
      <w:r w:rsidRPr="00847540">
        <w:t xml:space="preserve"> = f"{</w:t>
      </w:r>
      <w:proofErr w:type="spellStart"/>
      <w:r w:rsidRPr="00847540">
        <w:t>base_url</w:t>
      </w:r>
      <w:proofErr w:type="spellEnd"/>
      <w:r w:rsidRPr="00847540">
        <w:t>}CIK{</w:t>
      </w:r>
      <w:proofErr w:type="spellStart"/>
      <w:r w:rsidRPr="00847540">
        <w:t>cik</w:t>
      </w:r>
      <w:proofErr w:type="spellEnd"/>
      <w:r w:rsidRPr="00847540">
        <w:t>}.</w:t>
      </w:r>
      <w:proofErr w:type="spellStart"/>
      <w:r w:rsidRPr="00847540">
        <w:t>json</w:t>
      </w:r>
      <w:proofErr w:type="spellEnd"/>
      <w:r w:rsidRPr="00847540">
        <w:t>"</w:t>
      </w:r>
    </w:p>
    <w:p w14:paraId="44B9E424" w14:textId="77777777" w:rsidR="00847540" w:rsidRPr="00847540" w:rsidRDefault="00847540" w:rsidP="00847540"/>
    <w:p w14:paraId="2A721E62" w14:textId="77777777" w:rsidR="00847540" w:rsidRPr="00847540" w:rsidRDefault="00847540" w:rsidP="00847540">
      <w:r w:rsidRPr="00847540">
        <w:t xml:space="preserve"># Get the JSON content from the URL Response = </w:t>
      </w:r>
      <w:proofErr w:type="spellStart"/>
      <w:r w:rsidRPr="00847540">
        <w:t>requests.get</w:t>
      </w:r>
      <w:proofErr w:type="spellEnd"/>
      <w:r w:rsidRPr="00847540">
        <w:t>(</w:t>
      </w:r>
      <w:proofErr w:type="spellStart"/>
      <w:r w:rsidRPr="00847540">
        <w:t>url</w:t>
      </w:r>
      <w:proofErr w:type="spellEnd"/>
      <w:r w:rsidRPr="00847540">
        <w:t>)</w:t>
      </w:r>
    </w:p>
    <w:p w14:paraId="77045F41" w14:textId="77777777" w:rsidR="00847540" w:rsidRPr="00847540" w:rsidRDefault="00847540" w:rsidP="00847540">
      <w:r w:rsidRPr="00847540">
        <w:t xml:space="preserve">data = </w:t>
      </w:r>
      <w:proofErr w:type="spellStart"/>
      <w:r w:rsidRPr="00847540">
        <w:t>json.loads</w:t>
      </w:r>
      <w:proofErr w:type="spellEnd"/>
      <w:r w:rsidRPr="00847540">
        <w:t>(</w:t>
      </w:r>
      <w:proofErr w:type="spellStart"/>
      <w:r w:rsidRPr="00847540">
        <w:t>response.text</w:t>
      </w:r>
      <w:proofErr w:type="spellEnd"/>
      <w:r w:rsidRPr="00847540">
        <w:t>)</w:t>
      </w:r>
    </w:p>
    <w:p w14:paraId="7DC72FA7" w14:textId="77777777" w:rsidR="00847540" w:rsidRPr="00847540" w:rsidRDefault="00847540" w:rsidP="00847540"/>
    <w:p w14:paraId="5D7C215D" w14:textId="77777777" w:rsidR="00847540" w:rsidRPr="00847540" w:rsidRDefault="00847540" w:rsidP="00847540">
      <w:r w:rsidRPr="00847540">
        <w:t># Find the data for the latest 10-K filing for filing in data['filings']:</w:t>
      </w:r>
    </w:p>
    <w:p w14:paraId="7E18C4D3" w14:textId="77777777" w:rsidR="00847540" w:rsidRPr="00847540" w:rsidRDefault="00847540" w:rsidP="00847540">
      <w:r w:rsidRPr="00847540">
        <w:t>if filing['form'] == '10-K': return filing</w:t>
      </w:r>
    </w:p>
    <w:p w14:paraId="1743BCE7" w14:textId="77777777" w:rsidR="00847540" w:rsidRPr="00847540" w:rsidRDefault="00847540" w:rsidP="00847540">
      <w:r w:rsidRPr="00847540">
        <w:t>return None</w:t>
      </w:r>
    </w:p>
    <w:p w14:paraId="1CB2B346" w14:textId="77777777" w:rsidR="00847540" w:rsidRPr="00847540" w:rsidRDefault="00847540" w:rsidP="00847540"/>
    <w:p w14:paraId="0E94579A" w14:textId="77777777" w:rsidR="00847540" w:rsidRPr="00847540" w:rsidRDefault="00847540" w:rsidP="00847540">
      <w:r w:rsidRPr="00847540">
        <w:t xml:space="preserve"># Get the data for Telsa's latest 10-K filing </w:t>
      </w:r>
      <w:proofErr w:type="spellStart"/>
      <w:r w:rsidRPr="00847540">
        <w:t>tesla_cik</w:t>
      </w:r>
      <w:proofErr w:type="spellEnd"/>
      <w:r w:rsidRPr="00847540">
        <w:t xml:space="preserve"> = '0001318605'</w:t>
      </w:r>
    </w:p>
    <w:p w14:paraId="6BF17A3F" w14:textId="77777777" w:rsidR="00847540" w:rsidRPr="00847540" w:rsidRDefault="00847540" w:rsidP="00847540">
      <w:r w:rsidRPr="00847540">
        <w:t>tesla_10k_data = get_latest_10k_data(</w:t>
      </w:r>
      <w:proofErr w:type="spellStart"/>
      <w:r w:rsidRPr="00847540">
        <w:t>tesla_cik</w:t>
      </w:r>
      <w:proofErr w:type="spellEnd"/>
      <w:r w:rsidRPr="00847540">
        <w:t>)</w:t>
      </w:r>
    </w:p>
    <w:p w14:paraId="29EBB1C8" w14:textId="77777777" w:rsidR="00847540" w:rsidRPr="00847540" w:rsidRDefault="00847540" w:rsidP="00847540"/>
    <w:p w14:paraId="521018E7" w14:textId="77777777" w:rsidR="00847540" w:rsidRPr="00847540" w:rsidRDefault="00847540" w:rsidP="00847540">
      <w:r w:rsidRPr="00847540">
        <w:t># Now you have a dictionary containing the data for Tesla's latest 10-K filing</w:t>
      </w:r>
    </w:p>
    <w:p w14:paraId="4E982830" w14:textId="77777777" w:rsidR="00847540" w:rsidRPr="00847540" w:rsidRDefault="00847540" w:rsidP="00847540">
      <w:r w:rsidRPr="00847540">
        <w:t xml:space="preserve"># the structure of this </w:t>
      </w:r>
      <w:proofErr w:type="gramStart"/>
      <w:r w:rsidRPr="00847540">
        <w:t>will data will</w:t>
      </w:r>
      <w:proofErr w:type="gramEnd"/>
      <w:r w:rsidRPr="00847540">
        <w:t xml:space="preserve"> depend on the current format of the SEC's website</w:t>
      </w:r>
    </w:p>
    <w:p w14:paraId="3E4AA436" w14:textId="77777777" w:rsidR="00847540" w:rsidRPr="00847540" w:rsidRDefault="00847540" w:rsidP="00847540"/>
    <w:p w14:paraId="508A7F3D" w14:textId="77777777" w:rsidR="00847540" w:rsidRPr="00847540" w:rsidRDefault="00847540" w:rsidP="00847540">
      <w:r w:rsidRPr="00847540">
        <w:t xml:space="preserve">To use the SEC API to pull financial data, you would follow a similar process to the one described in the previous Python code examples. Instead of using </w:t>
      </w:r>
      <w:proofErr w:type="spellStart"/>
      <w:r w:rsidRPr="00847540">
        <w:t>BeautifulSoup</w:t>
      </w:r>
      <w:proofErr w:type="spellEnd"/>
      <w:r w:rsidRPr="00847540">
        <w:t xml:space="preserve"> to parse HTML from the EDGAR website, you would send a GET request to the appropriate API endpoint and then parse the returned JSON data.</w:t>
      </w:r>
    </w:p>
    <w:p w14:paraId="6C4015E8" w14:textId="77777777" w:rsidR="00847540" w:rsidRPr="00847540" w:rsidRDefault="00847540" w:rsidP="00847540">
      <w:r w:rsidRPr="00847540">
        <w:t>As an alternative, I can provide a Python script that would help you download the 10-K filings of Tesla. You can then manually search for the geographic distribution information:</w:t>
      </w:r>
    </w:p>
    <w:p w14:paraId="719561CF" w14:textId="77777777" w:rsidR="00847540" w:rsidRPr="00847540" w:rsidRDefault="00847540" w:rsidP="00847540">
      <w:r w:rsidRPr="00847540">
        <w:t xml:space="preserve">import requests import </w:t>
      </w:r>
      <w:proofErr w:type="spellStart"/>
      <w:r w:rsidRPr="00847540">
        <w:t>os</w:t>
      </w:r>
      <w:proofErr w:type="spellEnd"/>
    </w:p>
    <w:p w14:paraId="0AD63E36" w14:textId="77777777" w:rsidR="00847540" w:rsidRPr="00847540" w:rsidRDefault="00847540" w:rsidP="00847540"/>
    <w:p w14:paraId="581D4268" w14:textId="77777777" w:rsidR="00847540" w:rsidRPr="00847540" w:rsidRDefault="00847540" w:rsidP="00847540">
      <w:r w:rsidRPr="00847540">
        <w:t>def download_10k(</w:t>
      </w:r>
      <w:proofErr w:type="spellStart"/>
      <w:r w:rsidRPr="00847540">
        <w:t>cik</w:t>
      </w:r>
      <w:proofErr w:type="spellEnd"/>
      <w:r w:rsidRPr="00847540">
        <w:t xml:space="preserve">, </w:t>
      </w:r>
      <w:proofErr w:type="spellStart"/>
      <w:r w:rsidRPr="00847540">
        <w:t>doc_link</w:t>
      </w:r>
      <w:proofErr w:type="spellEnd"/>
      <w:r w:rsidRPr="00847540">
        <w:t>):</w:t>
      </w:r>
    </w:p>
    <w:p w14:paraId="758970BC" w14:textId="77777777" w:rsidR="00847540" w:rsidRPr="00847540" w:rsidRDefault="00847540" w:rsidP="00847540">
      <w:r w:rsidRPr="00847540">
        <w:t xml:space="preserve"># Define the base URL for the SEC EDGAR database </w:t>
      </w:r>
      <w:proofErr w:type="spellStart"/>
      <w:r w:rsidRPr="00847540">
        <w:t>base_url</w:t>
      </w:r>
      <w:proofErr w:type="spellEnd"/>
      <w:r w:rsidRPr="00847540">
        <w:t xml:space="preserve"> = </w:t>
      </w:r>
      <w:hyperlink r:id="rId20" w:history="1">
        <w:r w:rsidRPr="00847540">
          <w:rPr>
            <w:rStyle w:val="Hyperlink"/>
          </w:rPr>
          <w:t>"https://www.sec.gov/Archives/"</w:t>
        </w:r>
      </w:hyperlink>
    </w:p>
    <w:p w14:paraId="34B6DE26" w14:textId="77777777" w:rsidR="00847540" w:rsidRPr="00847540" w:rsidRDefault="00847540" w:rsidP="00847540"/>
    <w:p w14:paraId="66752966" w14:textId="77777777" w:rsidR="00847540" w:rsidRPr="00847540" w:rsidRDefault="00847540" w:rsidP="00847540">
      <w:r w:rsidRPr="00847540">
        <w:t xml:space="preserve"># Combine the </w:t>
      </w:r>
      <w:proofErr w:type="spellStart"/>
      <w:r w:rsidRPr="00847540">
        <w:t>base_url</w:t>
      </w:r>
      <w:proofErr w:type="spellEnd"/>
      <w:r w:rsidRPr="00847540">
        <w:t xml:space="preserve"> with the </w:t>
      </w:r>
      <w:proofErr w:type="spellStart"/>
      <w:r w:rsidRPr="00847540">
        <w:t>doc_link</w:t>
      </w:r>
      <w:proofErr w:type="spellEnd"/>
      <w:r w:rsidRPr="00847540">
        <w:t xml:space="preserve"> to get the full URL of the 10-K filing</w:t>
      </w:r>
    </w:p>
    <w:p w14:paraId="37C226D7" w14:textId="77777777" w:rsidR="00847540" w:rsidRPr="00847540" w:rsidRDefault="00847540" w:rsidP="00847540">
      <w:proofErr w:type="spellStart"/>
      <w:r w:rsidRPr="00847540">
        <w:t>url</w:t>
      </w:r>
      <w:proofErr w:type="spellEnd"/>
      <w:r w:rsidRPr="00847540">
        <w:t xml:space="preserve"> = </w:t>
      </w:r>
      <w:proofErr w:type="spellStart"/>
      <w:r w:rsidRPr="00847540">
        <w:t>base_url</w:t>
      </w:r>
      <w:proofErr w:type="spellEnd"/>
      <w:r w:rsidRPr="00847540">
        <w:t xml:space="preserve"> + </w:t>
      </w:r>
      <w:proofErr w:type="spellStart"/>
      <w:r w:rsidRPr="00847540">
        <w:t>doc_link</w:t>
      </w:r>
      <w:proofErr w:type="spellEnd"/>
    </w:p>
    <w:p w14:paraId="2E58D874" w14:textId="77777777" w:rsidR="00847540" w:rsidRPr="00847540" w:rsidRDefault="00847540" w:rsidP="00847540"/>
    <w:p w14:paraId="2174A585" w14:textId="77777777" w:rsidR="00847540" w:rsidRPr="00847540" w:rsidRDefault="00847540" w:rsidP="00847540">
      <w:r w:rsidRPr="00847540">
        <w:t xml:space="preserve"># Get the content from the URL Response = </w:t>
      </w:r>
      <w:proofErr w:type="spellStart"/>
      <w:r w:rsidRPr="00847540">
        <w:t>requests.get</w:t>
      </w:r>
      <w:proofErr w:type="spellEnd"/>
      <w:r w:rsidRPr="00847540">
        <w:t>(</w:t>
      </w:r>
      <w:proofErr w:type="spellStart"/>
      <w:r w:rsidRPr="00847540">
        <w:t>url</w:t>
      </w:r>
      <w:proofErr w:type="spellEnd"/>
      <w:r w:rsidRPr="00847540">
        <w:t>)</w:t>
      </w:r>
    </w:p>
    <w:p w14:paraId="12FEAED2" w14:textId="77777777" w:rsidR="00847540" w:rsidRPr="00847540" w:rsidRDefault="00847540" w:rsidP="00847540"/>
    <w:p w14:paraId="1363981D" w14:textId="77777777" w:rsidR="00847540" w:rsidRDefault="00847540" w:rsidP="00847540"/>
    <w:p w14:paraId="4F85570D" w14:textId="03C0B81B" w:rsidR="00847540" w:rsidRPr="00847540" w:rsidRDefault="00847540" w:rsidP="00847540">
      <w:r w:rsidRPr="00847540">
        <w:t>#Save the content to a .txt file</w:t>
      </w:r>
    </w:p>
    <w:p w14:paraId="4969605E" w14:textId="77777777" w:rsidR="00847540" w:rsidRPr="00847540" w:rsidRDefault="00847540" w:rsidP="00847540">
      <w:pPr>
        <w:sectPr w:rsidR="00847540" w:rsidRPr="00847540" w:rsidSect="00323FDD">
          <w:type w:val="continuous"/>
          <w:pgSz w:w="10980" w:h="13680"/>
          <w:pgMar w:top="0" w:right="960" w:bottom="0" w:left="960" w:header="720" w:footer="720" w:gutter="0"/>
          <w:cols w:space="720"/>
          <w:noEndnote/>
        </w:sectPr>
      </w:pPr>
    </w:p>
    <w:p w14:paraId="05147770" w14:textId="77777777" w:rsidR="00847540" w:rsidRPr="00847540" w:rsidRDefault="00847540" w:rsidP="00847540"/>
    <w:p w14:paraId="7D36ADF2" w14:textId="77777777" w:rsidR="00847540" w:rsidRPr="00847540" w:rsidRDefault="00847540" w:rsidP="00847540">
      <w:r w:rsidRPr="00847540">
        <w:t>with open(</w:t>
      </w:r>
      <w:proofErr w:type="spellStart"/>
      <w:r w:rsidRPr="00847540">
        <w:t>cik</w:t>
      </w:r>
      <w:proofErr w:type="spellEnd"/>
      <w:r w:rsidRPr="00847540">
        <w:t xml:space="preserve"> + '.txt', '</w:t>
      </w:r>
      <w:proofErr w:type="spellStart"/>
      <w:r w:rsidRPr="00847540">
        <w:t>wb</w:t>
      </w:r>
      <w:proofErr w:type="spellEnd"/>
      <w:r w:rsidRPr="00847540">
        <w:t>') as f: f:write(response.content)</w:t>
      </w:r>
    </w:p>
    <w:p w14:paraId="35BC07D6" w14:textId="77777777" w:rsidR="00847540" w:rsidRPr="00847540" w:rsidRDefault="00847540" w:rsidP="00847540">
      <w:r w:rsidRPr="00847540">
        <w:t xml:space="preserve">#Define the CIK for Tesla </w:t>
      </w:r>
      <w:proofErr w:type="spellStart"/>
      <w:r w:rsidRPr="00847540">
        <w:t>Tesla_cik</w:t>
      </w:r>
      <w:proofErr w:type="spellEnd"/>
      <w:r w:rsidRPr="00847540">
        <w:t xml:space="preserve"> = '0001318605'</w:t>
      </w:r>
    </w:p>
    <w:p w14:paraId="09857E61" w14:textId="77777777" w:rsidR="00847540" w:rsidRPr="00847540" w:rsidRDefault="00847540" w:rsidP="00847540">
      <w:r w:rsidRPr="00847540">
        <w:t xml:space="preserve"># Define the </w:t>
      </w:r>
      <w:proofErr w:type="spellStart"/>
      <w:r w:rsidRPr="00847540">
        <w:t>doc_link</w:t>
      </w:r>
      <w:proofErr w:type="spellEnd"/>
      <w:r w:rsidRPr="00847540">
        <w:t xml:space="preserve"> for the latest 10-K filing of Tesla</w:t>
      </w:r>
    </w:p>
    <w:p w14:paraId="614DF659" w14:textId="77777777" w:rsidR="00847540" w:rsidRPr="00847540" w:rsidRDefault="00847540" w:rsidP="00847540">
      <w:r w:rsidRPr="00847540">
        <w:t xml:space="preserve"># This can be found on the EDGAR database and will need to be updated </w:t>
      </w:r>
      <w:proofErr w:type="spellStart"/>
      <w:r w:rsidRPr="00847540">
        <w:t>Tesla_doc_link</w:t>
      </w:r>
      <w:proofErr w:type="spellEnd"/>
      <w:r w:rsidRPr="00847540">
        <w:t xml:space="preserve"> = '</w:t>
      </w:r>
      <w:proofErr w:type="spellStart"/>
      <w:r w:rsidRPr="00847540">
        <w:t>edgar</w:t>
      </w:r>
      <w:proofErr w:type="spellEnd"/>
      <w:r w:rsidRPr="00847540">
        <w:t>/data/1318605/0001564590-21-004599.txt'</w:t>
      </w:r>
    </w:p>
    <w:p w14:paraId="06F0AD7F" w14:textId="77777777" w:rsidR="00847540" w:rsidRPr="00847540" w:rsidRDefault="00847540" w:rsidP="00847540">
      <w:r w:rsidRPr="00847540">
        <w:t># Download the 10-K filing Download_10k(</w:t>
      </w:r>
      <w:proofErr w:type="spellStart"/>
      <w:r w:rsidRPr="00847540">
        <w:t>tesla_cik</w:t>
      </w:r>
      <w:proofErr w:type="spellEnd"/>
      <w:r w:rsidRPr="00847540">
        <w:t xml:space="preserve">, </w:t>
      </w:r>
      <w:proofErr w:type="spellStart"/>
      <w:r w:rsidRPr="00847540">
        <w:t>tesla_doc_link</w:t>
      </w:r>
      <w:proofErr w:type="spellEnd"/>
      <w:r w:rsidRPr="00847540">
        <w:t>)</w:t>
      </w:r>
    </w:p>
    <w:p w14:paraId="5A3C8999" w14:textId="77777777" w:rsidR="00847540" w:rsidRPr="00847540" w:rsidRDefault="00847540" w:rsidP="00847540">
      <w:r w:rsidRPr="00847540">
        <w:t>After running this script, you’ll have a text file named 0001318605.txt (Tesla’s CIK) in your current directory that contains the latest 10-K filing of Tesla. You can then open this file and manually search for the geographic distribution information.</w:t>
      </w:r>
    </w:p>
    <w:p w14:paraId="23535C66" w14:textId="77777777" w:rsidR="00847540" w:rsidRPr="00847540" w:rsidRDefault="00847540" w:rsidP="00847540"/>
    <w:p w14:paraId="7436FA5E" w14:textId="77777777" w:rsidR="00847540" w:rsidRPr="00847540" w:rsidRDefault="00847540" w:rsidP="00847540"/>
    <w:p w14:paraId="78B8EA4E" w14:textId="77777777" w:rsidR="005961B8" w:rsidRDefault="005961B8"/>
    <w:sectPr w:rsidR="005961B8" w:rsidSect="00323FDD">
      <w:type w:val="continuous"/>
      <w:pgSz w:w="10980" w:h="13680"/>
      <w:pgMar w:top="0" w:right="960" w:bottom="0" w:left="9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1200" w:hanging="270"/>
      </w:pPr>
      <w:rPr>
        <w:rFonts w:ascii="Palatino Linotype" w:hAnsi="Palatino Linotype" w:cs="Palatino Linotype"/>
        <w:b w:val="0"/>
        <w:bCs w:val="0"/>
        <w:i w:val="0"/>
        <w:iCs w:val="0"/>
        <w:spacing w:val="0"/>
        <w:w w:val="64"/>
        <w:sz w:val="20"/>
        <w:szCs w:val="20"/>
      </w:rPr>
    </w:lvl>
    <w:lvl w:ilvl="1">
      <w:numFmt w:val="bullet"/>
      <w:lvlText w:val="•"/>
      <w:lvlJc w:val="left"/>
      <w:pPr>
        <w:ind w:left="1986" w:hanging="270"/>
      </w:pPr>
    </w:lvl>
    <w:lvl w:ilvl="2">
      <w:numFmt w:val="bullet"/>
      <w:lvlText w:val="•"/>
      <w:lvlJc w:val="left"/>
      <w:pPr>
        <w:ind w:left="2772" w:hanging="270"/>
      </w:pPr>
    </w:lvl>
    <w:lvl w:ilvl="3">
      <w:numFmt w:val="bullet"/>
      <w:lvlText w:val="•"/>
      <w:lvlJc w:val="left"/>
      <w:pPr>
        <w:ind w:left="3558" w:hanging="270"/>
      </w:pPr>
    </w:lvl>
    <w:lvl w:ilvl="4">
      <w:numFmt w:val="bullet"/>
      <w:lvlText w:val="•"/>
      <w:lvlJc w:val="left"/>
      <w:pPr>
        <w:ind w:left="4344" w:hanging="270"/>
      </w:pPr>
    </w:lvl>
    <w:lvl w:ilvl="5">
      <w:numFmt w:val="bullet"/>
      <w:lvlText w:val="•"/>
      <w:lvlJc w:val="left"/>
      <w:pPr>
        <w:ind w:left="5130" w:hanging="270"/>
      </w:pPr>
    </w:lvl>
    <w:lvl w:ilvl="6">
      <w:numFmt w:val="bullet"/>
      <w:lvlText w:val="•"/>
      <w:lvlJc w:val="left"/>
      <w:pPr>
        <w:ind w:left="5916" w:hanging="270"/>
      </w:pPr>
    </w:lvl>
    <w:lvl w:ilvl="7">
      <w:numFmt w:val="bullet"/>
      <w:lvlText w:val="•"/>
      <w:lvlJc w:val="left"/>
      <w:pPr>
        <w:ind w:left="6702" w:hanging="270"/>
      </w:pPr>
    </w:lvl>
    <w:lvl w:ilvl="8">
      <w:numFmt w:val="bullet"/>
      <w:lvlText w:val="•"/>
      <w:lvlJc w:val="left"/>
      <w:pPr>
        <w:ind w:left="7488" w:hanging="270"/>
      </w:pPr>
    </w:lvl>
  </w:abstractNum>
  <w:abstractNum w:abstractNumId="1" w15:restartNumberingAfterBreak="0">
    <w:nsid w:val="00000403"/>
    <w:multiLevelType w:val="multilevel"/>
    <w:tmpl w:val="FFFFFFFF"/>
    <w:lvl w:ilvl="0">
      <w:numFmt w:val="bullet"/>
      <w:lvlText w:val="•"/>
      <w:lvlJc w:val="left"/>
      <w:pPr>
        <w:ind w:left="1020" w:hanging="270"/>
      </w:pPr>
      <w:rPr>
        <w:rFonts w:ascii="Palatino Linotype" w:hAnsi="Palatino Linotype" w:cs="Palatino Linotype"/>
        <w:b w:val="0"/>
        <w:bCs w:val="0"/>
        <w:i w:val="0"/>
        <w:iCs w:val="0"/>
        <w:spacing w:val="0"/>
        <w:w w:val="64"/>
        <w:sz w:val="20"/>
        <w:szCs w:val="20"/>
      </w:rPr>
    </w:lvl>
    <w:lvl w:ilvl="1">
      <w:numFmt w:val="bullet"/>
      <w:lvlText w:val="•"/>
      <w:lvlJc w:val="left"/>
      <w:pPr>
        <w:ind w:left="1824" w:hanging="270"/>
      </w:pPr>
    </w:lvl>
    <w:lvl w:ilvl="2">
      <w:numFmt w:val="bullet"/>
      <w:lvlText w:val="•"/>
      <w:lvlJc w:val="left"/>
      <w:pPr>
        <w:ind w:left="2628" w:hanging="270"/>
      </w:pPr>
    </w:lvl>
    <w:lvl w:ilvl="3">
      <w:numFmt w:val="bullet"/>
      <w:lvlText w:val="•"/>
      <w:lvlJc w:val="left"/>
      <w:pPr>
        <w:ind w:left="3432" w:hanging="270"/>
      </w:pPr>
    </w:lvl>
    <w:lvl w:ilvl="4">
      <w:numFmt w:val="bullet"/>
      <w:lvlText w:val="•"/>
      <w:lvlJc w:val="left"/>
      <w:pPr>
        <w:ind w:left="4236" w:hanging="270"/>
      </w:pPr>
    </w:lvl>
    <w:lvl w:ilvl="5">
      <w:numFmt w:val="bullet"/>
      <w:lvlText w:val="•"/>
      <w:lvlJc w:val="left"/>
      <w:pPr>
        <w:ind w:left="5040" w:hanging="270"/>
      </w:pPr>
    </w:lvl>
    <w:lvl w:ilvl="6">
      <w:numFmt w:val="bullet"/>
      <w:lvlText w:val="•"/>
      <w:lvlJc w:val="left"/>
      <w:pPr>
        <w:ind w:left="5844" w:hanging="270"/>
      </w:pPr>
    </w:lvl>
    <w:lvl w:ilvl="7">
      <w:numFmt w:val="bullet"/>
      <w:lvlText w:val="•"/>
      <w:lvlJc w:val="left"/>
      <w:pPr>
        <w:ind w:left="6648" w:hanging="270"/>
      </w:pPr>
    </w:lvl>
    <w:lvl w:ilvl="8">
      <w:numFmt w:val="bullet"/>
      <w:lvlText w:val="•"/>
      <w:lvlJc w:val="left"/>
      <w:pPr>
        <w:ind w:left="7452" w:hanging="270"/>
      </w:pPr>
    </w:lvl>
  </w:abstractNum>
  <w:abstractNum w:abstractNumId="2" w15:restartNumberingAfterBreak="0">
    <w:nsid w:val="00000404"/>
    <w:multiLevelType w:val="multilevel"/>
    <w:tmpl w:val="FFFFFFFF"/>
    <w:lvl w:ilvl="0">
      <w:numFmt w:val="bullet"/>
      <w:lvlText w:val="•"/>
      <w:lvlJc w:val="left"/>
      <w:pPr>
        <w:ind w:left="1200" w:hanging="270"/>
      </w:pPr>
      <w:rPr>
        <w:rFonts w:ascii="Palatino Linotype" w:hAnsi="Palatino Linotype" w:cs="Palatino Linotype"/>
        <w:b w:val="0"/>
        <w:bCs w:val="0"/>
        <w:i w:val="0"/>
        <w:iCs w:val="0"/>
        <w:spacing w:val="0"/>
        <w:w w:val="64"/>
        <w:sz w:val="20"/>
        <w:szCs w:val="20"/>
      </w:rPr>
    </w:lvl>
    <w:lvl w:ilvl="1">
      <w:numFmt w:val="bullet"/>
      <w:lvlText w:val="•"/>
      <w:lvlJc w:val="left"/>
      <w:pPr>
        <w:ind w:left="1986" w:hanging="270"/>
      </w:pPr>
    </w:lvl>
    <w:lvl w:ilvl="2">
      <w:numFmt w:val="bullet"/>
      <w:lvlText w:val="•"/>
      <w:lvlJc w:val="left"/>
      <w:pPr>
        <w:ind w:left="2772" w:hanging="270"/>
      </w:pPr>
    </w:lvl>
    <w:lvl w:ilvl="3">
      <w:numFmt w:val="bullet"/>
      <w:lvlText w:val="•"/>
      <w:lvlJc w:val="left"/>
      <w:pPr>
        <w:ind w:left="3558" w:hanging="270"/>
      </w:pPr>
    </w:lvl>
    <w:lvl w:ilvl="4">
      <w:numFmt w:val="bullet"/>
      <w:lvlText w:val="•"/>
      <w:lvlJc w:val="left"/>
      <w:pPr>
        <w:ind w:left="4344" w:hanging="270"/>
      </w:pPr>
    </w:lvl>
    <w:lvl w:ilvl="5">
      <w:numFmt w:val="bullet"/>
      <w:lvlText w:val="•"/>
      <w:lvlJc w:val="left"/>
      <w:pPr>
        <w:ind w:left="5130" w:hanging="270"/>
      </w:pPr>
    </w:lvl>
    <w:lvl w:ilvl="6">
      <w:numFmt w:val="bullet"/>
      <w:lvlText w:val="•"/>
      <w:lvlJc w:val="left"/>
      <w:pPr>
        <w:ind w:left="5916" w:hanging="270"/>
      </w:pPr>
    </w:lvl>
    <w:lvl w:ilvl="7">
      <w:numFmt w:val="bullet"/>
      <w:lvlText w:val="•"/>
      <w:lvlJc w:val="left"/>
      <w:pPr>
        <w:ind w:left="6702" w:hanging="270"/>
      </w:pPr>
    </w:lvl>
    <w:lvl w:ilvl="8">
      <w:numFmt w:val="bullet"/>
      <w:lvlText w:val="•"/>
      <w:lvlJc w:val="left"/>
      <w:pPr>
        <w:ind w:left="7488" w:hanging="270"/>
      </w:pPr>
    </w:lvl>
  </w:abstractNum>
  <w:abstractNum w:abstractNumId="3" w15:restartNumberingAfterBreak="0">
    <w:nsid w:val="00000405"/>
    <w:multiLevelType w:val="multilevel"/>
    <w:tmpl w:val="FFFFFFFF"/>
    <w:lvl w:ilvl="0">
      <w:numFmt w:val="bullet"/>
      <w:lvlText w:val="•"/>
      <w:lvlJc w:val="left"/>
      <w:pPr>
        <w:ind w:left="1020" w:hanging="270"/>
      </w:pPr>
      <w:rPr>
        <w:rFonts w:ascii="Palatino Linotype" w:hAnsi="Palatino Linotype" w:cs="Palatino Linotype"/>
        <w:b w:val="0"/>
        <w:bCs w:val="0"/>
        <w:i w:val="0"/>
        <w:iCs w:val="0"/>
        <w:spacing w:val="0"/>
        <w:w w:val="64"/>
        <w:sz w:val="20"/>
        <w:szCs w:val="20"/>
      </w:rPr>
    </w:lvl>
    <w:lvl w:ilvl="1">
      <w:numFmt w:val="bullet"/>
      <w:lvlText w:val="•"/>
      <w:lvlJc w:val="left"/>
      <w:pPr>
        <w:ind w:left="1824" w:hanging="270"/>
      </w:pPr>
    </w:lvl>
    <w:lvl w:ilvl="2">
      <w:numFmt w:val="bullet"/>
      <w:lvlText w:val="•"/>
      <w:lvlJc w:val="left"/>
      <w:pPr>
        <w:ind w:left="2628" w:hanging="270"/>
      </w:pPr>
    </w:lvl>
    <w:lvl w:ilvl="3">
      <w:numFmt w:val="bullet"/>
      <w:lvlText w:val="•"/>
      <w:lvlJc w:val="left"/>
      <w:pPr>
        <w:ind w:left="3432" w:hanging="270"/>
      </w:pPr>
    </w:lvl>
    <w:lvl w:ilvl="4">
      <w:numFmt w:val="bullet"/>
      <w:lvlText w:val="•"/>
      <w:lvlJc w:val="left"/>
      <w:pPr>
        <w:ind w:left="4236" w:hanging="270"/>
      </w:pPr>
    </w:lvl>
    <w:lvl w:ilvl="5">
      <w:numFmt w:val="bullet"/>
      <w:lvlText w:val="•"/>
      <w:lvlJc w:val="left"/>
      <w:pPr>
        <w:ind w:left="5040" w:hanging="270"/>
      </w:pPr>
    </w:lvl>
    <w:lvl w:ilvl="6">
      <w:numFmt w:val="bullet"/>
      <w:lvlText w:val="•"/>
      <w:lvlJc w:val="left"/>
      <w:pPr>
        <w:ind w:left="5844" w:hanging="270"/>
      </w:pPr>
    </w:lvl>
    <w:lvl w:ilvl="7">
      <w:numFmt w:val="bullet"/>
      <w:lvlText w:val="•"/>
      <w:lvlJc w:val="left"/>
      <w:pPr>
        <w:ind w:left="6648" w:hanging="270"/>
      </w:pPr>
    </w:lvl>
    <w:lvl w:ilvl="8">
      <w:numFmt w:val="bullet"/>
      <w:lvlText w:val="•"/>
      <w:lvlJc w:val="left"/>
      <w:pPr>
        <w:ind w:left="7452" w:hanging="270"/>
      </w:pPr>
    </w:lvl>
  </w:abstractNum>
  <w:abstractNum w:abstractNumId="4" w15:restartNumberingAfterBreak="0">
    <w:nsid w:val="00000406"/>
    <w:multiLevelType w:val="multilevel"/>
    <w:tmpl w:val="FFFFFFFF"/>
    <w:lvl w:ilvl="0">
      <w:numFmt w:val="bullet"/>
      <w:lvlText w:val="•"/>
      <w:lvlJc w:val="left"/>
      <w:pPr>
        <w:ind w:left="1020" w:hanging="270"/>
      </w:pPr>
      <w:rPr>
        <w:rFonts w:ascii="Palatino Linotype" w:hAnsi="Palatino Linotype" w:cs="Palatino Linotype"/>
        <w:b w:val="0"/>
        <w:bCs w:val="0"/>
        <w:i w:val="0"/>
        <w:iCs w:val="0"/>
        <w:spacing w:val="0"/>
        <w:w w:val="64"/>
        <w:sz w:val="20"/>
        <w:szCs w:val="20"/>
      </w:rPr>
    </w:lvl>
    <w:lvl w:ilvl="1">
      <w:numFmt w:val="bullet"/>
      <w:lvlText w:val="•"/>
      <w:lvlJc w:val="left"/>
      <w:pPr>
        <w:ind w:left="1824" w:hanging="270"/>
      </w:pPr>
    </w:lvl>
    <w:lvl w:ilvl="2">
      <w:numFmt w:val="bullet"/>
      <w:lvlText w:val="•"/>
      <w:lvlJc w:val="left"/>
      <w:pPr>
        <w:ind w:left="2628" w:hanging="270"/>
      </w:pPr>
    </w:lvl>
    <w:lvl w:ilvl="3">
      <w:numFmt w:val="bullet"/>
      <w:lvlText w:val="•"/>
      <w:lvlJc w:val="left"/>
      <w:pPr>
        <w:ind w:left="3432" w:hanging="270"/>
      </w:pPr>
    </w:lvl>
    <w:lvl w:ilvl="4">
      <w:numFmt w:val="bullet"/>
      <w:lvlText w:val="•"/>
      <w:lvlJc w:val="left"/>
      <w:pPr>
        <w:ind w:left="4236" w:hanging="270"/>
      </w:pPr>
    </w:lvl>
    <w:lvl w:ilvl="5">
      <w:numFmt w:val="bullet"/>
      <w:lvlText w:val="•"/>
      <w:lvlJc w:val="left"/>
      <w:pPr>
        <w:ind w:left="5040" w:hanging="270"/>
      </w:pPr>
    </w:lvl>
    <w:lvl w:ilvl="6">
      <w:numFmt w:val="bullet"/>
      <w:lvlText w:val="•"/>
      <w:lvlJc w:val="left"/>
      <w:pPr>
        <w:ind w:left="5844" w:hanging="270"/>
      </w:pPr>
    </w:lvl>
    <w:lvl w:ilvl="7">
      <w:numFmt w:val="bullet"/>
      <w:lvlText w:val="•"/>
      <w:lvlJc w:val="left"/>
      <w:pPr>
        <w:ind w:left="6648" w:hanging="270"/>
      </w:pPr>
    </w:lvl>
    <w:lvl w:ilvl="8">
      <w:numFmt w:val="bullet"/>
      <w:lvlText w:val="•"/>
      <w:lvlJc w:val="left"/>
      <w:pPr>
        <w:ind w:left="7452" w:hanging="270"/>
      </w:pPr>
    </w:lvl>
  </w:abstractNum>
  <w:abstractNum w:abstractNumId="5" w15:restartNumberingAfterBreak="0">
    <w:nsid w:val="00000407"/>
    <w:multiLevelType w:val="multilevel"/>
    <w:tmpl w:val="FFFFFFFF"/>
    <w:lvl w:ilvl="0">
      <w:start w:val="1"/>
      <w:numFmt w:val="decimal"/>
      <w:lvlText w:val="%1."/>
      <w:lvlJc w:val="left"/>
      <w:pPr>
        <w:ind w:left="1020" w:hanging="360"/>
      </w:pPr>
      <w:rPr>
        <w:rFonts w:ascii="Palatino Linotype" w:hAnsi="Palatino Linotype" w:cs="Palatino Linotype"/>
        <w:b w:val="0"/>
        <w:bCs w:val="0"/>
        <w:i w:val="0"/>
        <w:iCs w:val="0"/>
        <w:spacing w:val="0"/>
        <w:w w:val="94"/>
        <w:sz w:val="20"/>
        <w:szCs w:val="20"/>
      </w:rPr>
    </w:lvl>
    <w:lvl w:ilvl="1">
      <w:numFmt w:val="bullet"/>
      <w:lvlText w:val="•"/>
      <w:lvlJc w:val="left"/>
      <w:pPr>
        <w:ind w:left="1824" w:hanging="360"/>
      </w:pPr>
    </w:lvl>
    <w:lvl w:ilvl="2">
      <w:numFmt w:val="bullet"/>
      <w:lvlText w:val="•"/>
      <w:lvlJc w:val="left"/>
      <w:pPr>
        <w:ind w:left="2628" w:hanging="360"/>
      </w:pPr>
    </w:lvl>
    <w:lvl w:ilvl="3">
      <w:numFmt w:val="bullet"/>
      <w:lvlText w:val="•"/>
      <w:lvlJc w:val="left"/>
      <w:pPr>
        <w:ind w:left="3432" w:hanging="360"/>
      </w:pPr>
    </w:lvl>
    <w:lvl w:ilvl="4">
      <w:numFmt w:val="bullet"/>
      <w:lvlText w:val="•"/>
      <w:lvlJc w:val="left"/>
      <w:pPr>
        <w:ind w:left="4236" w:hanging="360"/>
      </w:pPr>
    </w:lvl>
    <w:lvl w:ilvl="5">
      <w:numFmt w:val="bullet"/>
      <w:lvlText w:val="•"/>
      <w:lvlJc w:val="left"/>
      <w:pPr>
        <w:ind w:left="5040" w:hanging="360"/>
      </w:pPr>
    </w:lvl>
    <w:lvl w:ilvl="6">
      <w:numFmt w:val="bullet"/>
      <w:lvlText w:val="•"/>
      <w:lvlJc w:val="left"/>
      <w:pPr>
        <w:ind w:left="5844" w:hanging="360"/>
      </w:pPr>
    </w:lvl>
    <w:lvl w:ilvl="7">
      <w:numFmt w:val="bullet"/>
      <w:lvlText w:val="•"/>
      <w:lvlJc w:val="left"/>
      <w:pPr>
        <w:ind w:left="6648" w:hanging="360"/>
      </w:pPr>
    </w:lvl>
    <w:lvl w:ilvl="8">
      <w:numFmt w:val="bullet"/>
      <w:lvlText w:val="•"/>
      <w:lvlJc w:val="left"/>
      <w:pPr>
        <w:ind w:left="7452" w:hanging="360"/>
      </w:pPr>
    </w:lvl>
  </w:abstractNum>
  <w:abstractNum w:abstractNumId="6" w15:restartNumberingAfterBreak="0">
    <w:nsid w:val="00000408"/>
    <w:multiLevelType w:val="multilevel"/>
    <w:tmpl w:val="FFFFFFFF"/>
    <w:lvl w:ilvl="0">
      <w:start w:val="3"/>
      <w:numFmt w:val="decimal"/>
      <w:lvlText w:val="%1."/>
      <w:lvlJc w:val="left"/>
      <w:pPr>
        <w:ind w:left="1200" w:hanging="360"/>
      </w:pPr>
      <w:rPr>
        <w:rFonts w:ascii="Palatino Linotype" w:hAnsi="Palatino Linotype" w:cs="Palatino Linotype"/>
        <w:b w:val="0"/>
        <w:bCs w:val="0"/>
        <w:i w:val="0"/>
        <w:iCs w:val="0"/>
        <w:spacing w:val="0"/>
        <w:w w:val="94"/>
        <w:sz w:val="20"/>
        <w:szCs w:val="20"/>
      </w:rPr>
    </w:lvl>
    <w:lvl w:ilvl="1">
      <w:start w:val="1"/>
      <w:numFmt w:val="decimal"/>
      <w:lvlText w:val="%2."/>
      <w:lvlJc w:val="left"/>
      <w:pPr>
        <w:ind w:left="1200" w:hanging="360"/>
      </w:pPr>
      <w:rPr>
        <w:rFonts w:ascii="Palatino Linotype" w:hAnsi="Palatino Linotype" w:cs="Palatino Linotype"/>
        <w:b w:val="0"/>
        <w:bCs w:val="0"/>
        <w:i w:val="0"/>
        <w:iCs w:val="0"/>
        <w:spacing w:val="0"/>
        <w:w w:val="94"/>
        <w:sz w:val="20"/>
        <w:szCs w:val="20"/>
      </w:rPr>
    </w:lvl>
    <w:lvl w:ilvl="2">
      <w:numFmt w:val="bullet"/>
      <w:lvlText w:val="•"/>
      <w:lvlJc w:val="left"/>
      <w:pPr>
        <w:ind w:left="2772" w:hanging="360"/>
      </w:pPr>
    </w:lvl>
    <w:lvl w:ilvl="3">
      <w:numFmt w:val="bullet"/>
      <w:lvlText w:val="•"/>
      <w:lvlJc w:val="left"/>
      <w:pPr>
        <w:ind w:left="3558" w:hanging="360"/>
      </w:pPr>
    </w:lvl>
    <w:lvl w:ilvl="4">
      <w:numFmt w:val="bullet"/>
      <w:lvlText w:val="•"/>
      <w:lvlJc w:val="left"/>
      <w:pPr>
        <w:ind w:left="4344" w:hanging="360"/>
      </w:pPr>
    </w:lvl>
    <w:lvl w:ilvl="5">
      <w:numFmt w:val="bullet"/>
      <w:lvlText w:val="•"/>
      <w:lvlJc w:val="left"/>
      <w:pPr>
        <w:ind w:left="5130" w:hanging="360"/>
      </w:pPr>
    </w:lvl>
    <w:lvl w:ilvl="6">
      <w:numFmt w:val="bullet"/>
      <w:lvlText w:val="•"/>
      <w:lvlJc w:val="left"/>
      <w:pPr>
        <w:ind w:left="5916" w:hanging="360"/>
      </w:pPr>
    </w:lvl>
    <w:lvl w:ilvl="7">
      <w:numFmt w:val="bullet"/>
      <w:lvlText w:val="•"/>
      <w:lvlJc w:val="left"/>
      <w:pPr>
        <w:ind w:left="6702" w:hanging="360"/>
      </w:pPr>
    </w:lvl>
    <w:lvl w:ilvl="8">
      <w:numFmt w:val="bullet"/>
      <w:lvlText w:val="•"/>
      <w:lvlJc w:val="left"/>
      <w:pPr>
        <w:ind w:left="7488" w:hanging="360"/>
      </w:pPr>
    </w:lvl>
  </w:abstractNum>
  <w:abstractNum w:abstractNumId="7" w15:restartNumberingAfterBreak="0">
    <w:nsid w:val="00000409"/>
    <w:multiLevelType w:val="multilevel"/>
    <w:tmpl w:val="FFFFFFFF"/>
    <w:lvl w:ilvl="0">
      <w:start w:val="3"/>
      <w:numFmt w:val="decimal"/>
      <w:lvlText w:val="%1."/>
      <w:lvlJc w:val="left"/>
      <w:pPr>
        <w:ind w:left="1020" w:hanging="360"/>
      </w:pPr>
      <w:rPr>
        <w:rFonts w:ascii="Palatino Linotype" w:hAnsi="Palatino Linotype" w:cs="Palatino Linotype"/>
        <w:b w:val="0"/>
        <w:bCs w:val="0"/>
        <w:i w:val="0"/>
        <w:iCs w:val="0"/>
        <w:spacing w:val="0"/>
        <w:w w:val="94"/>
        <w:sz w:val="20"/>
        <w:szCs w:val="20"/>
      </w:rPr>
    </w:lvl>
    <w:lvl w:ilvl="1">
      <w:start w:val="1"/>
      <w:numFmt w:val="decimal"/>
      <w:lvlText w:val="%2."/>
      <w:lvlJc w:val="left"/>
      <w:pPr>
        <w:ind w:left="1020" w:hanging="360"/>
      </w:pPr>
      <w:rPr>
        <w:rFonts w:ascii="Palatino Linotype" w:hAnsi="Palatino Linotype" w:cs="Palatino Linotype"/>
        <w:b w:val="0"/>
        <w:bCs w:val="0"/>
        <w:i w:val="0"/>
        <w:iCs w:val="0"/>
        <w:spacing w:val="0"/>
        <w:w w:val="94"/>
        <w:sz w:val="20"/>
        <w:szCs w:val="20"/>
      </w:rPr>
    </w:lvl>
    <w:lvl w:ilvl="2">
      <w:numFmt w:val="bullet"/>
      <w:lvlText w:val="•"/>
      <w:lvlJc w:val="left"/>
      <w:pPr>
        <w:ind w:left="2628" w:hanging="360"/>
      </w:pPr>
    </w:lvl>
    <w:lvl w:ilvl="3">
      <w:numFmt w:val="bullet"/>
      <w:lvlText w:val="•"/>
      <w:lvlJc w:val="left"/>
      <w:pPr>
        <w:ind w:left="3432" w:hanging="360"/>
      </w:pPr>
    </w:lvl>
    <w:lvl w:ilvl="4">
      <w:numFmt w:val="bullet"/>
      <w:lvlText w:val="•"/>
      <w:lvlJc w:val="left"/>
      <w:pPr>
        <w:ind w:left="4236" w:hanging="360"/>
      </w:pPr>
    </w:lvl>
    <w:lvl w:ilvl="5">
      <w:numFmt w:val="bullet"/>
      <w:lvlText w:val="•"/>
      <w:lvlJc w:val="left"/>
      <w:pPr>
        <w:ind w:left="5040" w:hanging="360"/>
      </w:pPr>
    </w:lvl>
    <w:lvl w:ilvl="6">
      <w:numFmt w:val="bullet"/>
      <w:lvlText w:val="•"/>
      <w:lvlJc w:val="left"/>
      <w:pPr>
        <w:ind w:left="5844" w:hanging="360"/>
      </w:pPr>
    </w:lvl>
    <w:lvl w:ilvl="7">
      <w:numFmt w:val="bullet"/>
      <w:lvlText w:val="•"/>
      <w:lvlJc w:val="left"/>
      <w:pPr>
        <w:ind w:left="6648" w:hanging="360"/>
      </w:pPr>
    </w:lvl>
    <w:lvl w:ilvl="8">
      <w:numFmt w:val="bullet"/>
      <w:lvlText w:val="•"/>
      <w:lvlJc w:val="left"/>
      <w:pPr>
        <w:ind w:left="7452" w:hanging="360"/>
      </w:pPr>
    </w:lvl>
  </w:abstractNum>
  <w:abstractNum w:abstractNumId="8" w15:restartNumberingAfterBreak="0">
    <w:nsid w:val="0000040A"/>
    <w:multiLevelType w:val="multilevel"/>
    <w:tmpl w:val="FFFFFFFF"/>
    <w:lvl w:ilvl="0">
      <w:numFmt w:val="bullet"/>
      <w:lvlText w:val="•"/>
      <w:lvlJc w:val="left"/>
      <w:pPr>
        <w:ind w:left="1416" w:hanging="227"/>
      </w:pPr>
      <w:rPr>
        <w:rFonts w:ascii="Arial" w:hAnsi="Arial" w:cs="Arial"/>
        <w:b w:val="0"/>
        <w:bCs w:val="0"/>
        <w:i w:val="0"/>
        <w:iCs w:val="0"/>
        <w:spacing w:val="0"/>
        <w:w w:val="103"/>
        <w:sz w:val="20"/>
        <w:szCs w:val="20"/>
      </w:rPr>
    </w:lvl>
    <w:lvl w:ilvl="1">
      <w:numFmt w:val="bullet"/>
      <w:lvlText w:val="•"/>
      <w:lvlJc w:val="left"/>
      <w:pPr>
        <w:ind w:left="2184" w:hanging="227"/>
      </w:pPr>
    </w:lvl>
    <w:lvl w:ilvl="2">
      <w:numFmt w:val="bullet"/>
      <w:lvlText w:val="•"/>
      <w:lvlJc w:val="left"/>
      <w:pPr>
        <w:ind w:left="2948" w:hanging="227"/>
      </w:pPr>
    </w:lvl>
    <w:lvl w:ilvl="3">
      <w:numFmt w:val="bullet"/>
      <w:lvlText w:val="•"/>
      <w:lvlJc w:val="left"/>
      <w:pPr>
        <w:ind w:left="3712" w:hanging="227"/>
      </w:pPr>
    </w:lvl>
    <w:lvl w:ilvl="4">
      <w:numFmt w:val="bullet"/>
      <w:lvlText w:val="•"/>
      <w:lvlJc w:val="left"/>
      <w:pPr>
        <w:ind w:left="4476" w:hanging="227"/>
      </w:pPr>
    </w:lvl>
    <w:lvl w:ilvl="5">
      <w:numFmt w:val="bullet"/>
      <w:lvlText w:val="•"/>
      <w:lvlJc w:val="left"/>
      <w:pPr>
        <w:ind w:left="5240" w:hanging="227"/>
      </w:pPr>
    </w:lvl>
    <w:lvl w:ilvl="6">
      <w:numFmt w:val="bullet"/>
      <w:lvlText w:val="•"/>
      <w:lvlJc w:val="left"/>
      <w:pPr>
        <w:ind w:left="6004" w:hanging="227"/>
      </w:pPr>
    </w:lvl>
    <w:lvl w:ilvl="7">
      <w:numFmt w:val="bullet"/>
      <w:lvlText w:val="•"/>
      <w:lvlJc w:val="left"/>
      <w:pPr>
        <w:ind w:left="6768" w:hanging="227"/>
      </w:pPr>
    </w:lvl>
    <w:lvl w:ilvl="8">
      <w:numFmt w:val="bullet"/>
      <w:lvlText w:val="•"/>
      <w:lvlJc w:val="left"/>
      <w:pPr>
        <w:ind w:left="7532" w:hanging="227"/>
      </w:pPr>
    </w:lvl>
  </w:abstractNum>
  <w:num w:numId="1" w16cid:durableId="1949507584">
    <w:abstractNumId w:val="8"/>
  </w:num>
  <w:num w:numId="2" w16cid:durableId="1307205948">
    <w:abstractNumId w:val="7"/>
  </w:num>
  <w:num w:numId="3" w16cid:durableId="2131434180">
    <w:abstractNumId w:val="6"/>
  </w:num>
  <w:num w:numId="4" w16cid:durableId="25522544">
    <w:abstractNumId w:val="5"/>
  </w:num>
  <w:num w:numId="5" w16cid:durableId="578102546">
    <w:abstractNumId w:val="4"/>
  </w:num>
  <w:num w:numId="6" w16cid:durableId="1476096509">
    <w:abstractNumId w:val="3"/>
  </w:num>
  <w:num w:numId="7" w16cid:durableId="1192375273">
    <w:abstractNumId w:val="2"/>
  </w:num>
  <w:num w:numId="8" w16cid:durableId="616064309">
    <w:abstractNumId w:val="1"/>
  </w:num>
  <w:num w:numId="9" w16cid:durableId="2517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17"/>
    <w:rsid w:val="00031017"/>
    <w:rsid w:val="000F71AF"/>
    <w:rsid w:val="00323FDD"/>
    <w:rsid w:val="005961B8"/>
    <w:rsid w:val="0084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CAAB"/>
  <w15:chartTrackingRefBased/>
  <w15:docId w15:val="{A6258699-AFA8-45C4-8147-6B5F5EE5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31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031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1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031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017"/>
    <w:rPr>
      <w:rFonts w:eastAsiaTheme="majorEastAsia" w:cstheme="majorBidi"/>
      <w:color w:val="272727" w:themeColor="text1" w:themeTint="D8"/>
    </w:rPr>
  </w:style>
  <w:style w:type="paragraph" w:styleId="Title">
    <w:name w:val="Title"/>
    <w:basedOn w:val="Normal"/>
    <w:next w:val="Normal"/>
    <w:link w:val="TitleChar"/>
    <w:uiPriority w:val="10"/>
    <w:qFormat/>
    <w:rsid w:val="00031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017"/>
    <w:pPr>
      <w:spacing w:before="160"/>
      <w:jc w:val="center"/>
    </w:pPr>
    <w:rPr>
      <w:i/>
      <w:iCs/>
      <w:color w:val="404040" w:themeColor="text1" w:themeTint="BF"/>
    </w:rPr>
  </w:style>
  <w:style w:type="character" w:customStyle="1" w:styleId="QuoteChar">
    <w:name w:val="Quote Char"/>
    <w:basedOn w:val="DefaultParagraphFont"/>
    <w:link w:val="Quote"/>
    <w:uiPriority w:val="29"/>
    <w:rsid w:val="00031017"/>
    <w:rPr>
      <w:i/>
      <w:iCs/>
      <w:color w:val="404040" w:themeColor="text1" w:themeTint="BF"/>
    </w:rPr>
  </w:style>
  <w:style w:type="paragraph" w:styleId="ListParagraph">
    <w:name w:val="List Paragraph"/>
    <w:basedOn w:val="Normal"/>
    <w:uiPriority w:val="1"/>
    <w:qFormat/>
    <w:rsid w:val="00031017"/>
    <w:pPr>
      <w:ind w:left="720"/>
      <w:contextualSpacing/>
    </w:pPr>
  </w:style>
  <w:style w:type="character" w:styleId="IntenseEmphasis">
    <w:name w:val="Intense Emphasis"/>
    <w:basedOn w:val="DefaultParagraphFont"/>
    <w:uiPriority w:val="21"/>
    <w:qFormat/>
    <w:rsid w:val="00031017"/>
    <w:rPr>
      <w:i/>
      <w:iCs/>
      <w:color w:val="0F4761" w:themeColor="accent1" w:themeShade="BF"/>
    </w:rPr>
  </w:style>
  <w:style w:type="paragraph" w:styleId="IntenseQuote">
    <w:name w:val="Intense Quote"/>
    <w:basedOn w:val="Normal"/>
    <w:next w:val="Normal"/>
    <w:link w:val="IntenseQuoteChar"/>
    <w:uiPriority w:val="30"/>
    <w:qFormat/>
    <w:rsid w:val="00031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017"/>
    <w:rPr>
      <w:i/>
      <w:iCs/>
      <w:color w:val="0F4761" w:themeColor="accent1" w:themeShade="BF"/>
    </w:rPr>
  </w:style>
  <w:style w:type="character" w:styleId="IntenseReference">
    <w:name w:val="Intense Reference"/>
    <w:basedOn w:val="DefaultParagraphFont"/>
    <w:uiPriority w:val="32"/>
    <w:qFormat/>
    <w:rsid w:val="00031017"/>
    <w:rPr>
      <w:b/>
      <w:bCs/>
      <w:smallCaps/>
      <w:color w:val="0F4761" w:themeColor="accent1" w:themeShade="BF"/>
      <w:spacing w:val="5"/>
    </w:rPr>
  </w:style>
  <w:style w:type="paragraph" w:styleId="BodyText">
    <w:name w:val="Body Text"/>
    <w:basedOn w:val="Normal"/>
    <w:link w:val="BodyTextChar"/>
    <w:uiPriority w:val="1"/>
    <w:qFormat/>
    <w:rsid w:val="00847540"/>
    <w:pPr>
      <w:autoSpaceDE w:val="0"/>
      <w:autoSpaceDN w:val="0"/>
      <w:adjustRightInd w:val="0"/>
      <w:spacing w:after="0" w:line="240" w:lineRule="auto"/>
    </w:pPr>
    <w:rPr>
      <w:rFonts w:ascii="Palatino Linotype" w:hAnsi="Palatino Linotype" w:cs="Palatino Linotype"/>
      <w:kern w:val="0"/>
      <w:sz w:val="20"/>
      <w:szCs w:val="20"/>
    </w:rPr>
  </w:style>
  <w:style w:type="character" w:customStyle="1" w:styleId="BodyTextChar">
    <w:name w:val="Body Text Char"/>
    <w:basedOn w:val="DefaultParagraphFont"/>
    <w:link w:val="BodyText"/>
    <w:uiPriority w:val="1"/>
    <w:rsid w:val="00847540"/>
    <w:rPr>
      <w:rFonts w:ascii="Palatino Linotype" w:hAnsi="Palatino Linotype" w:cs="Palatino Linotype"/>
      <w:kern w:val="0"/>
      <w:sz w:val="20"/>
      <w:szCs w:val="20"/>
    </w:rPr>
  </w:style>
  <w:style w:type="paragraph" w:customStyle="1" w:styleId="TableParagraph">
    <w:name w:val="Table Paragraph"/>
    <w:basedOn w:val="Normal"/>
    <w:uiPriority w:val="1"/>
    <w:qFormat/>
    <w:rsid w:val="00847540"/>
    <w:pPr>
      <w:autoSpaceDE w:val="0"/>
      <w:autoSpaceDN w:val="0"/>
      <w:adjustRightInd w:val="0"/>
      <w:spacing w:after="0" w:line="240" w:lineRule="auto"/>
    </w:pPr>
    <w:rPr>
      <w:rFonts w:ascii="Times New Roman" w:hAnsi="Times New Roman" w:cs="Times New Roman"/>
      <w:kern w:val="0"/>
      <w:sz w:val="24"/>
      <w:szCs w:val="24"/>
    </w:rPr>
  </w:style>
  <w:style w:type="character" w:styleId="Hyperlink">
    <w:name w:val="Hyperlink"/>
    <w:basedOn w:val="DefaultParagraphFont"/>
    <w:uiPriority w:val="99"/>
    <w:unhideWhenUsed/>
    <w:rsid w:val="00847540"/>
    <w:rPr>
      <w:color w:val="467886" w:themeColor="hyperlink"/>
      <w:u w:val="single"/>
    </w:rPr>
  </w:style>
  <w:style w:type="character" w:styleId="UnresolvedMention">
    <w:name w:val="Unresolved Mention"/>
    <w:basedOn w:val="DefaultParagraphFont"/>
    <w:uiPriority w:val="99"/>
    <w:semiHidden/>
    <w:unhideWhenUsed/>
    <w:rsid w:val="00847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318605/000156459021004599/0001564590-21-004599-index.htm" TargetMode="External"/><Relationship Id="rId13" Type="http://schemas.openxmlformats.org/officeDocument/2006/relationships/hyperlink" Target="https://www.sec.gov/edgar/searchedgar/companysearch.html" TargetMode="External"/><Relationship Id="rId18" Type="http://schemas.openxmlformats.org/officeDocument/2006/relationships/hyperlink" Target="https://insideevs.com/guides/electric-car-range-charging-tim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ec.gov/Archives/edgar/data/1318605/000156459021004599/0001564590-21-004599-index.htm" TargetMode="External"/><Relationship Id="rId12" Type="http://schemas.openxmlformats.org/officeDocument/2006/relationships/hyperlink" Target="https://www.sec.gov/edgar/searchedgar/companysearch.html" TargetMode="External"/><Relationship Id="rId17" Type="http://schemas.openxmlformats.org/officeDocument/2006/relationships/hyperlink" Target="https://insideevs.com/guides/electric-car-range-charging-time/" TargetMode="External"/><Relationship Id="rId2" Type="http://schemas.openxmlformats.org/officeDocument/2006/relationships/styles" Target="styles.xml"/><Relationship Id="rId16" Type="http://schemas.openxmlformats.org/officeDocument/2006/relationships/hyperlink" Target="https://insideevs.com/guides/electric-car-range-charging-time/" TargetMode="External"/><Relationship Id="rId20" Type="http://schemas.openxmlformats.org/officeDocument/2006/relationships/hyperlink" Target="http://www.sec.gov/Archives/" TargetMode="External"/><Relationship Id="rId1" Type="http://schemas.openxmlformats.org/officeDocument/2006/relationships/numbering" Target="numbering.xml"/><Relationship Id="rId6" Type="http://schemas.openxmlformats.org/officeDocument/2006/relationships/hyperlink" Target="https://financialmodelingprep.com/developer/docs/" TargetMode="External"/><Relationship Id="rId11" Type="http://schemas.openxmlformats.org/officeDocument/2006/relationships/hyperlink" Target="https://www.sec.gov/edgar/searchedgar/companysearch.html" TargetMode="External"/><Relationship Id="rId5" Type="http://schemas.openxmlformats.org/officeDocument/2006/relationships/hyperlink" Target="https://newsapi.org/" TargetMode="External"/><Relationship Id="rId15" Type="http://schemas.openxmlformats.org/officeDocument/2006/relationships/hyperlink" Target="https://insideevs.com/guides/electric-car-range-charging-time/" TargetMode="External"/><Relationship Id="rId10" Type="http://schemas.openxmlformats.org/officeDocument/2006/relationships/hyperlink" Target="https://www.sec.gov/edgar/searchedgar/companysearch.html" TargetMode="External"/><Relationship Id="rId19" Type="http://schemas.openxmlformats.org/officeDocument/2006/relationships/hyperlink" Target="https://insideevs.com/guides/electric-car-range-charging-time/" TargetMode="External"/><Relationship Id="rId4" Type="http://schemas.openxmlformats.org/officeDocument/2006/relationships/webSettings" Target="webSettings.xml"/><Relationship Id="rId9" Type="http://schemas.openxmlformats.org/officeDocument/2006/relationships/hyperlink" Target="https://www.sec.gov/edgar/searchedgar/companysearch.html" TargetMode="External"/><Relationship Id="rId14" Type="http://schemas.openxmlformats.org/officeDocument/2006/relationships/hyperlink" Target="http://www.sec.gov/cgi-bin/browse-edgar?action=getco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6883</Words>
  <Characters>39237</Characters>
  <Application>Microsoft Office Word</Application>
  <DocSecurity>0</DocSecurity>
  <Lines>326</Lines>
  <Paragraphs>92</Paragraphs>
  <ScaleCrop>false</ScaleCrop>
  <Company/>
  <LinksUpToDate>false</LinksUpToDate>
  <CharactersWithSpaces>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Bryant</dc:creator>
  <cp:keywords/>
  <dc:description/>
  <cp:lastModifiedBy>James Bryant</cp:lastModifiedBy>
  <cp:revision>2</cp:revision>
  <dcterms:created xsi:type="dcterms:W3CDTF">2024-02-10T00:56:00Z</dcterms:created>
  <dcterms:modified xsi:type="dcterms:W3CDTF">2024-02-10T01:07:00Z</dcterms:modified>
</cp:coreProperties>
</file>